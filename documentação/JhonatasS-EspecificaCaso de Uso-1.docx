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11C44" w14:textId="6BB66580" w:rsidR="0014793E" w:rsidRDefault="0014793E"/>
    <w:p w14:paraId="5D0B038D" w14:textId="4DED9545" w:rsidR="009437A5" w:rsidRDefault="009437A5"/>
    <w:p w14:paraId="5BEA3909" w14:textId="7DA9979D" w:rsidR="009437A5" w:rsidRDefault="009437A5"/>
    <w:p w14:paraId="6E2A4D41" w14:textId="77777777" w:rsidR="009437A5" w:rsidRDefault="009437A5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6692"/>
      </w:tblGrid>
      <w:tr w:rsidR="009437A5" w14:paraId="4FBFE54D" w14:textId="77777777" w:rsidTr="009437A5">
        <w:tc>
          <w:tcPr>
            <w:tcW w:w="1555" w:type="dxa"/>
          </w:tcPr>
          <w:p w14:paraId="275340AD" w14:textId="291F781E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Curso:</w:t>
            </w:r>
          </w:p>
        </w:tc>
        <w:tc>
          <w:tcPr>
            <w:tcW w:w="6939" w:type="dxa"/>
          </w:tcPr>
          <w:p w14:paraId="3FE50364" w14:textId="173DC3BE" w:rsidR="009437A5" w:rsidRDefault="005C618F" w:rsidP="009437A5">
            <w:pPr>
              <w:pStyle w:val="CabealhodoSumrio"/>
            </w:pPr>
            <w:r w:rsidRPr="005C618F">
              <w:t>Análise e Desenvolvimento de Sistemas</w:t>
            </w:r>
          </w:p>
        </w:tc>
      </w:tr>
      <w:tr w:rsidR="009437A5" w14:paraId="4DE20BEC" w14:textId="77777777" w:rsidTr="009437A5">
        <w:tc>
          <w:tcPr>
            <w:tcW w:w="1555" w:type="dxa"/>
          </w:tcPr>
          <w:p w14:paraId="24B6EF92" w14:textId="29D131A2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Disciplina</w:t>
            </w:r>
            <w:r w:rsidR="006333FA">
              <w:rPr>
                <w:b/>
                <w:bCs/>
              </w:rPr>
              <w:t>s</w:t>
            </w:r>
            <w:r w:rsidRPr="009437A5">
              <w:rPr>
                <w:b/>
                <w:bCs/>
              </w:rPr>
              <w:t>:</w:t>
            </w:r>
          </w:p>
        </w:tc>
        <w:tc>
          <w:tcPr>
            <w:tcW w:w="6939" w:type="dxa"/>
          </w:tcPr>
          <w:p w14:paraId="4126A43B" w14:textId="77777777" w:rsidR="009437A5" w:rsidRDefault="006333FA" w:rsidP="009437A5">
            <w:pPr>
              <w:pStyle w:val="CabealhodoSumrio"/>
            </w:pPr>
            <w:r>
              <w:t>Design de Software</w:t>
            </w:r>
          </w:p>
          <w:p w14:paraId="191175D4" w14:textId="5A22750D" w:rsidR="006333FA" w:rsidRPr="006333FA" w:rsidRDefault="006333FA" w:rsidP="006333FA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</w:pPr>
            <w:r w:rsidRPr="006333FA"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  <w:t>Programação Orientada a objeto</w:t>
            </w:r>
          </w:p>
        </w:tc>
      </w:tr>
      <w:tr w:rsidR="009437A5" w14:paraId="57B282AC" w14:textId="77777777" w:rsidTr="009437A5">
        <w:tc>
          <w:tcPr>
            <w:tcW w:w="1555" w:type="dxa"/>
          </w:tcPr>
          <w:p w14:paraId="1FE303FB" w14:textId="6FE69369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Professor</w:t>
            </w:r>
            <w:r w:rsidR="005C618F">
              <w:rPr>
                <w:b/>
                <w:bCs/>
              </w:rPr>
              <w:t>es</w:t>
            </w:r>
            <w:r w:rsidRPr="009437A5">
              <w:rPr>
                <w:b/>
                <w:bCs/>
              </w:rPr>
              <w:t>:</w:t>
            </w:r>
          </w:p>
        </w:tc>
        <w:tc>
          <w:tcPr>
            <w:tcW w:w="6939" w:type="dxa"/>
          </w:tcPr>
          <w:p w14:paraId="6A1D8BAC" w14:textId="77777777" w:rsidR="006333FA" w:rsidRDefault="006333FA" w:rsidP="006333FA">
            <w:pPr>
              <w:pStyle w:val="CabealhodoSumrio"/>
            </w:pPr>
            <w:r>
              <w:t>Denys Alves da Silva</w:t>
            </w:r>
          </w:p>
          <w:p w14:paraId="631C81F5" w14:textId="0825276E" w:rsidR="006333FA" w:rsidRPr="006333FA" w:rsidRDefault="006333FA" w:rsidP="006333FA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</w:pPr>
            <w:r w:rsidRPr="006333FA"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  <w:t>Joyce Siqueira</w:t>
            </w:r>
          </w:p>
        </w:tc>
      </w:tr>
      <w:tr w:rsidR="009437A5" w14:paraId="41F85C55" w14:textId="77777777" w:rsidTr="009437A5">
        <w:tc>
          <w:tcPr>
            <w:tcW w:w="1555" w:type="dxa"/>
          </w:tcPr>
          <w:p w14:paraId="006448C3" w14:textId="76E4F4E3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Projeto:</w:t>
            </w:r>
          </w:p>
        </w:tc>
        <w:tc>
          <w:tcPr>
            <w:tcW w:w="6939" w:type="dxa"/>
          </w:tcPr>
          <w:p w14:paraId="22481272" w14:textId="30876DBE" w:rsidR="009437A5" w:rsidRDefault="00BC509D" w:rsidP="009437A5">
            <w:pPr>
              <w:pStyle w:val="CabealhodoSumrio"/>
            </w:pPr>
            <w:r>
              <w:t>Cadastro Social</w:t>
            </w:r>
          </w:p>
        </w:tc>
      </w:tr>
      <w:tr w:rsidR="009437A5" w14:paraId="7A5A9025" w14:textId="77777777" w:rsidTr="009437A5">
        <w:tc>
          <w:tcPr>
            <w:tcW w:w="1555" w:type="dxa"/>
          </w:tcPr>
          <w:p w14:paraId="0FCC89E0" w14:textId="2590A297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Aluno:</w:t>
            </w:r>
          </w:p>
        </w:tc>
        <w:tc>
          <w:tcPr>
            <w:tcW w:w="6939" w:type="dxa"/>
          </w:tcPr>
          <w:p w14:paraId="34D2141E" w14:textId="55786B95" w:rsidR="009437A5" w:rsidRDefault="00BC509D" w:rsidP="009437A5">
            <w:pPr>
              <w:pStyle w:val="CabealhodoSumrio"/>
            </w:pPr>
            <w:r>
              <w:t>Jhonatas Pereira dos Santos</w:t>
            </w:r>
          </w:p>
        </w:tc>
      </w:tr>
    </w:tbl>
    <w:p w14:paraId="2BFA86FD" w14:textId="77777777" w:rsidR="009437A5" w:rsidRDefault="009437A5"/>
    <w:p w14:paraId="716294FE" w14:textId="6DFAD5D2" w:rsidR="009437A5" w:rsidRDefault="009437A5"/>
    <w:p w14:paraId="4AE9DBBD" w14:textId="089FC4A5" w:rsidR="009437A5" w:rsidRDefault="009437A5"/>
    <w:p w14:paraId="74479F64" w14:textId="7ABABB08" w:rsidR="009437A5" w:rsidRDefault="009437A5"/>
    <w:p w14:paraId="06F3B6DB" w14:textId="77777777" w:rsidR="009437A5" w:rsidRDefault="009437A5"/>
    <w:sdt>
      <w:sdtPr>
        <w:rPr>
          <w:rFonts w:ascii="Times New Roman" w:eastAsia="Lucida Sans Unicode" w:hAnsi="Times New Roman" w:cs="Tahoma"/>
          <w:color w:val="auto"/>
          <w:kern w:val="1"/>
          <w:sz w:val="24"/>
          <w:szCs w:val="24"/>
          <w:lang w:eastAsia="hi-IN" w:bidi="hi-IN"/>
        </w:rPr>
        <w:id w:val="813457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8B6DB" w14:textId="27FBB6D8" w:rsidR="009437A5" w:rsidRDefault="009437A5">
          <w:pPr>
            <w:pStyle w:val="CabealhodoSumrio"/>
          </w:pPr>
          <w:r>
            <w:t>Sumário</w:t>
          </w:r>
        </w:p>
        <w:p w14:paraId="4166A727" w14:textId="4B2F82E1" w:rsidR="00BD1CF9" w:rsidRDefault="009437A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88183" w:history="1">
            <w:r w:rsidR="00BD1CF9" w:rsidRPr="00F5295D">
              <w:rPr>
                <w:rStyle w:val="Hyperlink"/>
                <w:noProof/>
              </w:rPr>
              <w:t>1. Diagrama de Caso de Uso</w:t>
            </w:r>
            <w:r w:rsidR="00BD1CF9">
              <w:rPr>
                <w:noProof/>
                <w:webHidden/>
              </w:rPr>
              <w:tab/>
            </w:r>
            <w:r w:rsidR="00BD1CF9">
              <w:rPr>
                <w:noProof/>
                <w:webHidden/>
              </w:rPr>
              <w:fldChar w:fldCharType="begin"/>
            </w:r>
            <w:r w:rsidR="00BD1CF9">
              <w:rPr>
                <w:noProof/>
                <w:webHidden/>
              </w:rPr>
              <w:instrText xml:space="preserve"> PAGEREF _Toc41488183 \h </w:instrText>
            </w:r>
            <w:r w:rsidR="00BD1CF9">
              <w:rPr>
                <w:noProof/>
                <w:webHidden/>
              </w:rPr>
            </w:r>
            <w:r w:rsidR="00BD1CF9">
              <w:rPr>
                <w:noProof/>
                <w:webHidden/>
              </w:rPr>
              <w:fldChar w:fldCharType="separate"/>
            </w:r>
            <w:r w:rsidR="00BD1CF9">
              <w:rPr>
                <w:noProof/>
                <w:webHidden/>
              </w:rPr>
              <w:t>2</w:t>
            </w:r>
            <w:r w:rsidR="00BD1CF9">
              <w:rPr>
                <w:noProof/>
                <w:webHidden/>
              </w:rPr>
              <w:fldChar w:fldCharType="end"/>
            </w:r>
          </w:hyperlink>
        </w:p>
        <w:p w14:paraId="1A274EFF" w14:textId="2B71FFD1" w:rsidR="00BD1CF9" w:rsidRDefault="00764F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488184" w:history="1">
            <w:r w:rsidR="00BD1CF9" w:rsidRPr="00F5295D">
              <w:rPr>
                <w:rStyle w:val="Hyperlink"/>
                <w:noProof/>
              </w:rPr>
              <w:t>2. Fluxo de Eventos</w:t>
            </w:r>
            <w:r w:rsidR="00BD1CF9">
              <w:rPr>
                <w:noProof/>
                <w:webHidden/>
              </w:rPr>
              <w:tab/>
            </w:r>
            <w:r w:rsidR="00BD1CF9">
              <w:rPr>
                <w:noProof/>
                <w:webHidden/>
              </w:rPr>
              <w:fldChar w:fldCharType="begin"/>
            </w:r>
            <w:r w:rsidR="00BD1CF9">
              <w:rPr>
                <w:noProof/>
                <w:webHidden/>
              </w:rPr>
              <w:instrText xml:space="preserve"> PAGEREF _Toc41488184 \h </w:instrText>
            </w:r>
            <w:r w:rsidR="00BD1CF9">
              <w:rPr>
                <w:noProof/>
                <w:webHidden/>
              </w:rPr>
            </w:r>
            <w:r w:rsidR="00BD1CF9">
              <w:rPr>
                <w:noProof/>
                <w:webHidden/>
              </w:rPr>
              <w:fldChar w:fldCharType="separate"/>
            </w:r>
            <w:r w:rsidR="00BD1CF9">
              <w:rPr>
                <w:noProof/>
                <w:webHidden/>
              </w:rPr>
              <w:t>3</w:t>
            </w:r>
            <w:r w:rsidR="00BD1CF9">
              <w:rPr>
                <w:noProof/>
                <w:webHidden/>
              </w:rPr>
              <w:fldChar w:fldCharType="end"/>
            </w:r>
          </w:hyperlink>
        </w:p>
        <w:p w14:paraId="710E5F94" w14:textId="57B56A61" w:rsidR="00BD1CF9" w:rsidRDefault="00764F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488185" w:history="1">
            <w:r w:rsidR="00BD1CF9" w:rsidRPr="00F5295D">
              <w:rPr>
                <w:rStyle w:val="Hyperlink"/>
                <w:noProof/>
              </w:rPr>
              <w:t>2.1 UC001 – Cadastrar os Assistidos</w:t>
            </w:r>
            <w:r w:rsidR="00BD1CF9">
              <w:rPr>
                <w:noProof/>
                <w:webHidden/>
              </w:rPr>
              <w:tab/>
            </w:r>
            <w:r w:rsidR="00BD1CF9">
              <w:rPr>
                <w:noProof/>
                <w:webHidden/>
              </w:rPr>
              <w:fldChar w:fldCharType="begin"/>
            </w:r>
            <w:r w:rsidR="00BD1CF9">
              <w:rPr>
                <w:noProof/>
                <w:webHidden/>
              </w:rPr>
              <w:instrText xml:space="preserve"> PAGEREF _Toc41488185 \h </w:instrText>
            </w:r>
            <w:r w:rsidR="00BD1CF9">
              <w:rPr>
                <w:noProof/>
                <w:webHidden/>
              </w:rPr>
            </w:r>
            <w:r w:rsidR="00BD1CF9">
              <w:rPr>
                <w:noProof/>
                <w:webHidden/>
              </w:rPr>
              <w:fldChar w:fldCharType="separate"/>
            </w:r>
            <w:r w:rsidR="00BD1CF9">
              <w:rPr>
                <w:noProof/>
                <w:webHidden/>
              </w:rPr>
              <w:t>3</w:t>
            </w:r>
            <w:r w:rsidR="00BD1CF9">
              <w:rPr>
                <w:noProof/>
                <w:webHidden/>
              </w:rPr>
              <w:fldChar w:fldCharType="end"/>
            </w:r>
          </w:hyperlink>
        </w:p>
        <w:p w14:paraId="4F75B3E4" w14:textId="0E80044F" w:rsidR="00BD1CF9" w:rsidRDefault="00764F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488186" w:history="1">
            <w:r w:rsidR="00BD1CF9" w:rsidRPr="00F5295D">
              <w:rPr>
                <w:rStyle w:val="Hyperlink"/>
                <w:noProof/>
              </w:rPr>
              <w:t>2.2 UC002 – Cadastrar os Integrantes da Casa de Assistidos</w:t>
            </w:r>
            <w:r w:rsidR="00BD1CF9">
              <w:rPr>
                <w:noProof/>
                <w:webHidden/>
              </w:rPr>
              <w:tab/>
            </w:r>
            <w:r w:rsidR="00BD1CF9">
              <w:rPr>
                <w:noProof/>
                <w:webHidden/>
              </w:rPr>
              <w:fldChar w:fldCharType="begin"/>
            </w:r>
            <w:r w:rsidR="00BD1CF9">
              <w:rPr>
                <w:noProof/>
                <w:webHidden/>
              </w:rPr>
              <w:instrText xml:space="preserve"> PAGEREF _Toc41488186 \h </w:instrText>
            </w:r>
            <w:r w:rsidR="00BD1CF9">
              <w:rPr>
                <w:noProof/>
                <w:webHidden/>
              </w:rPr>
            </w:r>
            <w:r w:rsidR="00BD1CF9">
              <w:rPr>
                <w:noProof/>
                <w:webHidden/>
              </w:rPr>
              <w:fldChar w:fldCharType="separate"/>
            </w:r>
            <w:r w:rsidR="00BD1CF9">
              <w:rPr>
                <w:noProof/>
                <w:webHidden/>
              </w:rPr>
              <w:t>5</w:t>
            </w:r>
            <w:r w:rsidR="00BD1CF9">
              <w:rPr>
                <w:noProof/>
                <w:webHidden/>
              </w:rPr>
              <w:fldChar w:fldCharType="end"/>
            </w:r>
          </w:hyperlink>
        </w:p>
        <w:p w14:paraId="718306DE" w14:textId="0915A4EA" w:rsidR="00BD1CF9" w:rsidRDefault="00764F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488187" w:history="1">
            <w:r w:rsidR="00BD1CF9" w:rsidRPr="00F5295D">
              <w:rPr>
                <w:rStyle w:val="Hyperlink"/>
                <w:noProof/>
              </w:rPr>
              <w:t>2.3 UC003 – Cadastrar os PSC</w:t>
            </w:r>
            <w:r w:rsidR="00BD1CF9">
              <w:rPr>
                <w:noProof/>
                <w:webHidden/>
              </w:rPr>
              <w:tab/>
            </w:r>
            <w:r w:rsidR="00BD1CF9">
              <w:rPr>
                <w:noProof/>
                <w:webHidden/>
              </w:rPr>
              <w:fldChar w:fldCharType="begin"/>
            </w:r>
            <w:r w:rsidR="00BD1CF9">
              <w:rPr>
                <w:noProof/>
                <w:webHidden/>
              </w:rPr>
              <w:instrText xml:space="preserve"> PAGEREF _Toc41488187 \h </w:instrText>
            </w:r>
            <w:r w:rsidR="00BD1CF9">
              <w:rPr>
                <w:noProof/>
                <w:webHidden/>
              </w:rPr>
            </w:r>
            <w:r w:rsidR="00BD1CF9">
              <w:rPr>
                <w:noProof/>
                <w:webHidden/>
              </w:rPr>
              <w:fldChar w:fldCharType="separate"/>
            </w:r>
            <w:r w:rsidR="00BD1CF9">
              <w:rPr>
                <w:noProof/>
                <w:webHidden/>
              </w:rPr>
              <w:t>7</w:t>
            </w:r>
            <w:r w:rsidR="00BD1CF9">
              <w:rPr>
                <w:noProof/>
                <w:webHidden/>
              </w:rPr>
              <w:fldChar w:fldCharType="end"/>
            </w:r>
          </w:hyperlink>
        </w:p>
        <w:p w14:paraId="4AAB7912" w14:textId="26864F09" w:rsidR="00BD1CF9" w:rsidRDefault="00764F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488188" w:history="1">
            <w:r w:rsidR="00BD1CF9" w:rsidRPr="00F5295D">
              <w:rPr>
                <w:rStyle w:val="Hyperlink"/>
                <w:noProof/>
              </w:rPr>
              <w:t>2.4 UC004 – Cadastrar os Voluntários</w:t>
            </w:r>
            <w:r w:rsidR="00BD1CF9">
              <w:rPr>
                <w:noProof/>
                <w:webHidden/>
              </w:rPr>
              <w:tab/>
            </w:r>
            <w:r w:rsidR="00BD1CF9">
              <w:rPr>
                <w:noProof/>
                <w:webHidden/>
              </w:rPr>
              <w:fldChar w:fldCharType="begin"/>
            </w:r>
            <w:r w:rsidR="00BD1CF9">
              <w:rPr>
                <w:noProof/>
                <w:webHidden/>
              </w:rPr>
              <w:instrText xml:space="preserve"> PAGEREF _Toc41488188 \h </w:instrText>
            </w:r>
            <w:r w:rsidR="00BD1CF9">
              <w:rPr>
                <w:noProof/>
                <w:webHidden/>
              </w:rPr>
            </w:r>
            <w:r w:rsidR="00BD1CF9">
              <w:rPr>
                <w:noProof/>
                <w:webHidden/>
              </w:rPr>
              <w:fldChar w:fldCharType="separate"/>
            </w:r>
            <w:r w:rsidR="00BD1CF9">
              <w:rPr>
                <w:noProof/>
                <w:webHidden/>
              </w:rPr>
              <w:t>9</w:t>
            </w:r>
            <w:r w:rsidR="00BD1CF9">
              <w:rPr>
                <w:noProof/>
                <w:webHidden/>
              </w:rPr>
              <w:fldChar w:fldCharType="end"/>
            </w:r>
          </w:hyperlink>
        </w:p>
        <w:p w14:paraId="2F507C49" w14:textId="5E1F49AE" w:rsidR="00BD1CF9" w:rsidRDefault="00764F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488189" w:history="1">
            <w:r w:rsidR="00BD1CF9" w:rsidRPr="00F5295D">
              <w:rPr>
                <w:rStyle w:val="Hyperlink"/>
                <w:noProof/>
              </w:rPr>
              <w:t>2.5 UC005 – Relatório da Lista completa de assistidos</w:t>
            </w:r>
            <w:r w:rsidR="00BD1CF9">
              <w:rPr>
                <w:noProof/>
                <w:webHidden/>
              </w:rPr>
              <w:tab/>
            </w:r>
            <w:r w:rsidR="00BD1CF9">
              <w:rPr>
                <w:noProof/>
                <w:webHidden/>
              </w:rPr>
              <w:fldChar w:fldCharType="begin"/>
            </w:r>
            <w:r w:rsidR="00BD1CF9">
              <w:rPr>
                <w:noProof/>
                <w:webHidden/>
              </w:rPr>
              <w:instrText xml:space="preserve"> PAGEREF _Toc41488189 \h </w:instrText>
            </w:r>
            <w:r w:rsidR="00BD1CF9">
              <w:rPr>
                <w:noProof/>
                <w:webHidden/>
              </w:rPr>
            </w:r>
            <w:r w:rsidR="00BD1CF9">
              <w:rPr>
                <w:noProof/>
                <w:webHidden/>
              </w:rPr>
              <w:fldChar w:fldCharType="separate"/>
            </w:r>
            <w:r w:rsidR="00BD1CF9">
              <w:rPr>
                <w:noProof/>
                <w:webHidden/>
              </w:rPr>
              <w:t>11</w:t>
            </w:r>
            <w:r w:rsidR="00BD1CF9">
              <w:rPr>
                <w:noProof/>
                <w:webHidden/>
              </w:rPr>
              <w:fldChar w:fldCharType="end"/>
            </w:r>
          </w:hyperlink>
        </w:p>
        <w:p w14:paraId="3DBCC0B4" w14:textId="0C92D88F" w:rsidR="00BD1CF9" w:rsidRDefault="00764F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488190" w:history="1">
            <w:r w:rsidR="00BD1CF9" w:rsidRPr="00F5295D">
              <w:rPr>
                <w:rStyle w:val="Hyperlink"/>
                <w:noProof/>
              </w:rPr>
              <w:t>2.6 UC006 – Relatório da Lista de grávidas</w:t>
            </w:r>
            <w:r w:rsidR="00BD1CF9">
              <w:rPr>
                <w:noProof/>
                <w:webHidden/>
              </w:rPr>
              <w:tab/>
            </w:r>
            <w:r w:rsidR="00BD1CF9">
              <w:rPr>
                <w:noProof/>
                <w:webHidden/>
              </w:rPr>
              <w:fldChar w:fldCharType="begin"/>
            </w:r>
            <w:r w:rsidR="00BD1CF9">
              <w:rPr>
                <w:noProof/>
                <w:webHidden/>
              </w:rPr>
              <w:instrText xml:space="preserve"> PAGEREF _Toc41488190 \h </w:instrText>
            </w:r>
            <w:r w:rsidR="00BD1CF9">
              <w:rPr>
                <w:noProof/>
                <w:webHidden/>
              </w:rPr>
            </w:r>
            <w:r w:rsidR="00BD1CF9">
              <w:rPr>
                <w:noProof/>
                <w:webHidden/>
              </w:rPr>
              <w:fldChar w:fldCharType="separate"/>
            </w:r>
            <w:r w:rsidR="00BD1CF9">
              <w:rPr>
                <w:noProof/>
                <w:webHidden/>
              </w:rPr>
              <w:t>12</w:t>
            </w:r>
            <w:r w:rsidR="00BD1CF9">
              <w:rPr>
                <w:noProof/>
                <w:webHidden/>
              </w:rPr>
              <w:fldChar w:fldCharType="end"/>
            </w:r>
          </w:hyperlink>
        </w:p>
        <w:p w14:paraId="0D399E79" w14:textId="7083DA55" w:rsidR="00BD1CF9" w:rsidRDefault="00764F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488191" w:history="1">
            <w:r w:rsidR="00BD1CF9" w:rsidRPr="00F5295D">
              <w:rPr>
                <w:rStyle w:val="Hyperlink"/>
                <w:noProof/>
              </w:rPr>
              <w:t>2.7 UC007 – Relatório da lista de Assistidos com crianças</w:t>
            </w:r>
            <w:r w:rsidR="00BD1CF9">
              <w:rPr>
                <w:noProof/>
                <w:webHidden/>
              </w:rPr>
              <w:tab/>
            </w:r>
            <w:r w:rsidR="00BD1CF9">
              <w:rPr>
                <w:noProof/>
                <w:webHidden/>
              </w:rPr>
              <w:fldChar w:fldCharType="begin"/>
            </w:r>
            <w:r w:rsidR="00BD1CF9">
              <w:rPr>
                <w:noProof/>
                <w:webHidden/>
              </w:rPr>
              <w:instrText xml:space="preserve"> PAGEREF _Toc41488191 \h </w:instrText>
            </w:r>
            <w:r w:rsidR="00BD1CF9">
              <w:rPr>
                <w:noProof/>
                <w:webHidden/>
              </w:rPr>
            </w:r>
            <w:r w:rsidR="00BD1CF9">
              <w:rPr>
                <w:noProof/>
                <w:webHidden/>
              </w:rPr>
              <w:fldChar w:fldCharType="separate"/>
            </w:r>
            <w:r w:rsidR="00BD1CF9">
              <w:rPr>
                <w:noProof/>
                <w:webHidden/>
              </w:rPr>
              <w:t>13</w:t>
            </w:r>
            <w:r w:rsidR="00BD1CF9">
              <w:rPr>
                <w:noProof/>
                <w:webHidden/>
              </w:rPr>
              <w:fldChar w:fldCharType="end"/>
            </w:r>
          </w:hyperlink>
        </w:p>
        <w:p w14:paraId="76813CB4" w14:textId="654F66AF" w:rsidR="00BD1CF9" w:rsidRDefault="00764F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488192" w:history="1">
            <w:r w:rsidR="00BD1CF9" w:rsidRPr="00F5295D">
              <w:rPr>
                <w:rStyle w:val="Hyperlink"/>
                <w:noProof/>
              </w:rPr>
              <w:t>2.8 UC008 – Relatório da Lista de PSC</w:t>
            </w:r>
            <w:r w:rsidR="00BD1CF9">
              <w:rPr>
                <w:noProof/>
                <w:webHidden/>
              </w:rPr>
              <w:tab/>
            </w:r>
            <w:r w:rsidR="00BD1CF9">
              <w:rPr>
                <w:noProof/>
                <w:webHidden/>
              </w:rPr>
              <w:fldChar w:fldCharType="begin"/>
            </w:r>
            <w:r w:rsidR="00BD1CF9">
              <w:rPr>
                <w:noProof/>
                <w:webHidden/>
              </w:rPr>
              <w:instrText xml:space="preserve"> PAGEREF _Toc41488192 \h </w:instrText>
            </w:r>
            <w:r w:rsidR="00BD1CF9">
              <w:rPr>
                <w:noProof/>
                <w:webHidden/>
              </w:rPr>
            </w:r>
            <w:r w:rsidR="00BD1CF9">
              <w:rPr>
                <w:noProof/>
                <w:webHidden/>
              </w:rPr>
              <w:fldChar w:fldCharType="separate"/>
            </w:r>
            <w:r w:rsidR="00BD1CF9">
              <w:rPr>
                <w:noProof/>
                <w:webHidden/>
              </w:rPr>
              <w:t>14</w:t>
            </w:r>
            <w:r w:rsidR="00BD1CF9">
              <w:rPr>
                <w:noProof/>
                <w:webHidden/>
              </w:rPr>
              <w:fldChar w:fldCharType="end"/>
            </w:r>
          </w:hyperlink>
        </w:p>
        <w:p w14:paraId="5702C0CC" w14:textId="2A6ED070" w:rsidR="00BD1CF9" w:rsidRDefault="00764F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488193" w:history="1">
            <w:r w:rsidR="00BD1CF9" w:rsidRPr="00F5295D">
              <w:rPr>
                <w:rStyle w:val="Hyperlink"/>
                <w:noProof/>
              </w:rPr>
              <w:t>2.9 UC009 – Relatório da Lista de Idosos</w:t>
            </w:r>
            <w:r w:rsidR="00BD1CF9">
              <w:rPr>
                <w:noProof/>
                <w:webHidden/>
              </w:rPr>
              <w:tab/>
            </w:r>
            <w:r w:rsidR="00BD1CF9">
              <w:rPr>
                <w:noProof/>
                <w:webHidden/>
              </w:rPr>
              <w:fldChar w:fldCharType="begin"/>
            </w:r>
            <w:r w:rsidR="00BD1CF9">
              <w:rPr>
                <w:noProof/>
                <w:webHidden/>
              </w:rPr>
              <w:instrText xml:space="preserve"> PAGEREF _Toc41488193 \h </w:instrText>
            </w:r>
            <w:r w:rsidR="00BD1CF9">
              <w:rPr>
                <w:noProof/>
                <w:webHidden/>
              </w:rPr>
            </w:r>
            <w:r w:rsidR="00BD1CF9">
              <w:rPr>
                <w:noProof/>
                <w:webHidden/>
              </w:rPr>
              <w:fldChar w:fldCharType="separate"/>
            </w:r>
            <w:r w:rsidR="00BD1CF9">
              <w:rPr>
                <w:noProof/>
                <w:webHidden/>
              </w:rPr>
              <w:t>15</w:t>
            </w:r>
            <w:r w:rsidR="00BD1CF9">
              <w:rPr>
                <w:noProof/>
                <w:webHidden/>
              </w:rPr>
              <w:fldChar w:fldCharType="end"/>
            </w:r>
          </w:hyperlink>
        </w:p>
        <w:p w14:paraId="1FAB323F" w14:textId="259AF313" w:rsidR="00BD1CF9" w:rsidRDefault="00764F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488194" w:history="1">
            <w:r w:rsidR="00BD1CF9" w:rsidRPr="00F5295D">
              <w:rPr>
                <w:rStyle w:val="Hyperlink"/>
                <w:noProof/>
              </w:rPr>
              <w:t>2.10 UC0010 – Login de Acesso</w:t>
            </w:r>
            <w:r w:rsidR="00BD1CF9">
              <w:rPr>
                <w:noProof/>
                <w:webHidden/>
              </w:rPr>
              <w:tab/>
            </w:r>
            <w:r w:rsidR="00BD1CF9">
              <w:rPr>
                <w:noProof/>
                <w:webHidden/>
              </w:rPr>
              <w:fldChar w:fldCharType="begin"/>
            </w:r>
            <w:r w:rsidR="00BD1CF9">
              <w:rPr>
                <w:noProof/>
                <w:webHidden/>
              </w:rPr>
              <w:instrText xml:space="preserve"> PAGEREF _Toc41488194 \h </w:instrText>
            </w:r>
            <w:r w:rsidR="00BD1CF9">
              <w:rPr>
                <w:noProof/>
                <w:webHidden/>
              </w:rPr>
            </w:r>
            <w:r w:rsidR="00BD1CF9">
              <w:rPr>
                <w:noProof/>
                <w:webHidden/>
              </w:rPr>
              <w:fldChar w:fldCharType="separate"/>
            </w:r>
            <w:r w:rsidR="00BD1CF9">
              <w:rPr>
                <w:noProof/>
                <w:webHidden/>
              </w:rPr>
              <w:t>16</w:t>
            </w:r>
            <w:r w:rsidR="00BD1CF9">
              <w:rPr>
                <w:noProof/>
                <w:webHidden/>
              </w:rPr>
              <w:fldChar w:fldCharType="end"/>
            </w:r>
          </w:hyperlink>
        </w:p>
        <w:p w14:paraId="05B35017" w14:textId="5B366709" w:rsidR="00BD1CF9" w:rsidRDefault="00764F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1488195" w:history="1">
            <w:r w:rsidR="00BD1CF9" w:rsidRPr="00F5295D">
              <w:rPr>
                <w:rStyle w:val="Hyperlink"/>
                <w:noProof/>
              </w:rPr>
              <w:t>2.11 UC0011 – Cadastro de Usuário</w:t>
            </w:r>
            <w:r w:rsidR="00BD1CF9">
              <w:rPr>
                <w:noProof/>
                <w:webHidden/>
              </w:rPr>
              <w:tab/>
            </w:r>
            <w:r w:rsidR="00BD1CF9">
              <w:rPr>
                <w:noProof/>
                <w:webHidden/>
              </w:rPr>
              <w:fldChar w:fldCharType="begin"/>
            </w:r>
            <w:r w:rsidR="00BD1CF9">
              <w:rPr>
                <w:noProof/>
                <w:webHidden/>
              </w:rPr>
              <w:instrText xml:space="preserve"> PAGEREF _Toc41488195 \h </w:instrText>
            </w:r>
            <w:r w:rsidR="00BD1CF9">
              <w:rPr>
                <w:noProof/>
                <w:webHidden/>
              </w:rPr>
            </w:r>
            <w:r w:rsidR="00BD1CF9">
              <w:rPr>
                <w:noProof/>
                <w:webHidden/>
              </w:rPr>
              <w:fldChar w:fldCharType="separate"/>
            </w:r>
            <w:r w:rsidR="00BD1CF9">
              <w:rPr>
                <w:noProof/>
                <w:webHidden/>
              </w:rPr>
              <w:t>17</w:t>
            </w:r>
            <w:r w:rsidR="00BD1CF9">
              <w:rPr>
                <w:noProof/>
                <w:webHidden/>
              </w:rPr>
              <w:fldChar w:fldCharType="end"/>
            </w:r>
          </w:hyperlink>
        </w:p>
        <w:p w14:paraId="1B8BECB1" w14:textId="4B14347B" w:rsidR="009437A5" w:rsidRDefault="009437A5">
          <w:r>
            <w:rPr>
              <w:b/>
              <w:bCs/>
            </w:rPr>
            <w:fldChar w:fldCharType="end"/>
          </w:r>
        </w:p>
      </w:sdtContent>
    </w:sdt>
    <w:p w14:paraId="25DF334A" w14:textId="7EBF7313" w:rsidR="009437A5" w:rsidRDefault="009437A5"/>
    <w:p w14:paraId="0DDE473B" w14:textId="34BD16EF" w:rsidR="00223075" w:rsidRDefault="009437A5" w:rsidP="008A3EA0">
      <w:pPr>
        <w:suppressAutoHyphens w:val="0"/>
        <w:spacing w:after="160" w:line="259" w:lineRule="auto"/>
      </w:pPr>
      <w:r>
        <w:br w:type="page"/>
      </w:r>
    </w:p>
    <w:p w14:paraId="7F468B8C" w14:textId="2C5D6B81" w:rsidR="00B94A81" w:rsidRDefault="00B94A81" w:rsidP="00223075">
      <w:pPr>
        <w:pStyle w:val="Ttulo1"/>
        <w:ind w:left="0" w:firstLine="0"/>
      </w:pPr>
      <w:bookmarkStart w:id="0" w:name="_Toc41488183"/>
      <w:r>
        <w:lastRenderedPageBreak/>
        <w:t xml:space="preserve">1. </w:t>
      </w:r>
      <w:r w:rsidR="009B139F">
        <w:t>Diagrama de Caso de Uso</w:t>
      </w:r>
      <w:bookmarkEnd w:id="0"/>
    </w:p>
    <w:p w14:paraId="12FE0834" w14:textId="1C6625BD" w:rsidR="00B94A81" w:rsidRDefault="00B94A81" w:rsidP="008A3EA0">
      <w:pPr>
        <w:pStyle w:val="Corpodetexto"/>
        <w:jc w:val="both"/>
      </w:pPr>
    </w:p>
    <w:p w14:paraId="782748C0" w14:textId="502F993E" w:rsidR="00F37399" w:rsidRDefault="00685FBC">
      <w:pPr>
        <w:suppressAutoHyphens w:val="0"/>
        <w:spacing w:after="160" w:line="259" w:lineRule="auto"/>
      </w:pPr>
      <w:r>
        <w:rPr>
          <w:noProof/>
        </w:rPr>
        <w:drawing>
          <wp:inline distT="0" distB="0" distL="0" distR="0" wp14:anchorId="4D16B10C" wp14:editId="023D8DB1">
            <wp:extent cx="6268389" cy="3943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867" cy="394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399">
        <w:br w:type="page"/>
      </w:r>
    </w:p>
    <w:p w14:paraId="1FB8CDF8" w14:textId="6E504575" w:rsidR="00B94A81" w:rsidRDefault="00CA0067" w:rsidP="00B94A81">
      <w:pPr>
        <w:pStyle w:val="Ttulo1"/>
        <w:ind w:left="0" w:firstLine="0"/>
      </w:pPr>
      <w:bookmarkStart w:id="1" w:name="_Toc41488184"/>
      <w:r>
        <w:lastRenderedPageBreak/>
        <w:t xml:space="preserve">2. </w:t>
      </w:r>
      <w:r w:rsidR="00B94A81">
        <w:t>Fluxo de Eventos</w:t>
      </w:r>
      <w:bookmarkEnd w:id="1"/>
    </w:p>
    <w:p w14:paraId="6F058E76" w14:textId="78014170" w:rsidR="00CA0067" w:rsidRPr="00E73528" w:rsidRDefault="00CA0067" w:rsidP="00081F03">
      <w:pPr>
        <w:pStyle w:val="Ttulo2"/>
        <w:tabs>
          <w:tab w:val="clear" w:pos="576"/>
        </w:tabs>
        <w:ind w:left="0" w:firstLine="0"/>
      </w:pPr>
      <w:bookmarkStart w:id="2" w:name="_Toc41488185"/>
      <w:r w:rsidRPr="00E73528">
        <w:t xml:space="preserve">2.1 UC001 – </w:t>
      </w:r>
      <w:r w:rsidR="00E73528">
        <w:t>Cadastrar os Assistidos</w:t>
      </w:r>
      <w:bookmarkEnd w:id="2"/>
    </w:p>
    <w:tbl>
      <w:tblPr>
        <w:tblW w:w="268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1"/>
        <w:gridCol w:w="851"/>
        <w:gridCol w:w="7743"/>
        <w:gridCol w:w="8594"/>
        <w:gridCol w:w="8594"/>
      </w:tblGrid>
      <w:tr w:rsidR="00E73528" w:rsidRPr="00E73528" w14:paraId="34C1D73F" w14:textId="77777777" w:rsidTr="006A0147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E974" w14:textId="2E5291C3" w:rsidR="002769FE" w:rsidRPr="00E73528" w:rsidRDefault="002769FE" w:rsidP="00005B7E">
            <w:pPr>
              <w:pStyle w:val="TtuloTabela"/>
              <w:snapToGrid w:val="0"/>
              <w:jc w:val="left"/>
              <w:rPr>
                <w:szCs w:val="22"/>
              </w:rPr>
            </w:pPr>
            <w:bookmarkStart w:id="3" w:name="2.1%20%20%20%20%20%20%20%20%20%20%20%20%"/>
            <w:bookmarkStart w:id="4" w:name="2.2%20%20%20%20%20%20%20%20%20%20%20%20%"/>
            <w:bookmarkEnd w:id="3"/>
            <w:bookmarkEnd w:id="4"/>
            <w:r w:rsidRPr="00E73528">
              <w:t>Rastro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30132" w14:textId="580732C7" w:rsidR="002769FE" w:rsidRPr="00E73528" w:rsidRDefault="00685FBC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b/>
                <w:bCs/>
                <w:i w:val="0"/>
                <w:iCs w:val="0"/>
                <w:color w:val="auto"/>
              </w:rPr>
              <w:t>RF001</w:t>
            </w:r>
          </w:p>
        </w:tc>
      </w:tr>
      <w:tr w:rsidR="00E73528" w:rsidRPr="00E73528" w14:paraId="19453D47" w14:textId="77777777" w:rsidTr="006A0147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  <w:vAlign w:val="center"/>
          </w:tcPr>
          <w:p w14:paraId="6C75C46B" w14:textId="77777777" w:rsidR="00E11451" w:rsidRPr="00E73528" w:rsidRDefault="00E11451" w:rsidP="00005B7E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Atores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FD3773" w14:textId="4C6D5CCD" w:rsidR="00E11451" w:rsidRPr="00E73528" w:rsidRDefault="00685FBC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Pessoa</w:t>
            </w:r>
          </w:p>
        </w:tc>
      </w:tr>
      <w:tr w:rsidR="00E73528" w:rsidRPr="00E73528" w14:paraId="7FAD216C" w14:textId="77777777" w:rsidTr="006A0147">
        <w:trPr>
          <w:gridAfter w:val="2"/>
          <w:wAfter w:w="17188" w:type="dxa"/>
        </w:trPr>
        <w:tc>
          <w:tcPr>
            <w:tcW w:w="1872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104C8212" w14:textId="77777777" w:rsidR="00E11451" w:rsidRPr="00E73528" w:rsidRDefault="00E11451" w:rsidP="00005B7E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Participação do ator</w:t>
            </w:r>
          </w:p>
        </w:tc>
        <w:tc>
          <w:tcPr>
            <w:tcW w:w="774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226A5A2" w14:textId="280E9997" w:rsidR="00E11451" w:rsidRPr="00E73528" w:rsidRDefault="00685FBC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Executar o caso de uso.</w:t>
            </w:r>
          </w:p>
        </w:tc>
      </w:tr>
      <w:tr w:rsidR="00E73528" w:rsidRPr="00E73528" w14:paraId="7898FAE2" w14:textId="77777777" w:rsidTr="006A014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FE829D1" w14:textId="77777777" w:rsidR="00E11451" w:rsidRPr="00E73528" w:rsidRDefault="00E11451" w:rsidP="00005B7E">
            <w:pPr>
              <w:pStyle w:val="TtuloTabela"/>
              <w:snapToGrid w:val="0"/>
            </w:pPr>
            <w:r w:rsidRPr="00E73528">
              <w:t xml:space="preserve">Pré-condições </w:t>
            </w:r>
          </w:p>
        </w:tc>
      </w:tr>
      <w:tr w:rsidR="00E73528" w:rsidRPr="00E73528" w14:paraId="154EA2D8" w14:textId="77777777" w:rsidTr="006A014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FDDA6A4" w14:textId="0AB9DDAA" w:rsidR="00E11451" w:rsidRPr="00E73528" w:rsidRDefault="00685FBC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Ter permissão para realizar cadastro de assistidos.</w:t>
            </w:r>
            <w:r w:rsidR="00E11451"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 xml:space="preserve"> </w:t>
            </w:r>
          </w:p>
        </w:tc>
      </w:tr>
      <w:tr w:rsidR="00E73528" w:rsidRPr="00E73528" w14:paraId="52A106BF" w14:textId="77777777" w:rsidTr="006A014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4C9F3F7" w14:textId="77777777" w:rsidR="00E11451" w:rsidRPr="00E73528" w:rsidRDefault="00E11451" w:rsidP="00005B7E">
            <w:pPr>
              <w:pStyle w:val="TtuloTabela"/>
              <w:snapToGrid w:val="0"/>
            </w:pPr>
            <w:r w:rsidRPr="00E73528">
              <w:t>Pós-condições</w:t>
            </w:r>
          </w:p>
        </w:tc>
      </w:tr>
      <w:tr w:rsidR="00E73528" w:rsidRPr="00E73528" w14:paraId="5FCF6D05" w14:textId="77777777" w:rsidTr="006A014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068CBA30" w14:textId="3C7F38A5" w:rsidR="00E11451" w:rsidRPr="00E73528" w:rsidRDefault="00685FBC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Salvar no banco de dados. Ir para menu principal.</w:t>
            </w:r>
            <w:r w:rsidR="00E11451"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 xml:space="preserve"> </w:t>
            </w:r>
          </w:p>
        </w:tc>
      </w:tr>
      <w:tr w:rsidR="00E73528" w:rsidRPr="00E73528" w14:paraId="28CB1309" w14:textId="77777777" w:rsidTr="006A014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39651C0" w14:textId="492E670B" w:rsidR="00E11451" w:rsidRPr="00E73528" w:rsidRDefault="004340F7" w:rsidP="004340F7">
            <w:pPr>
              <w:rPr>
                <w:b/>
                <w:bCs/>
                <w:sz w:val="32"/>
                <w:szCs w:val="32"/>
              </w:rPr>
            </w:pPr>
            <w:bookmarkStart w:id="5" w:name="_toc295"/>
            <w:bookmarkEnd w:id="5"/>
            <w:r w:rsidRPr="00E73528">
              <w:rPr>
                <w:b/>
                <w:bCs/>
                <w:sz w:val="32"/>
                <w:szCs w:val="32"/>
              </w:rPr>
              <w:t>FLUXO BÁSICO</w:t>
            </w:r>
          </w:p>
        </w:tc>
      </w:tr>
      <w:tr w:rsidR="00E73528" w:rsidRPr="00E73528" w14:paraId="7691FAC0" w14:textId="77777777" w:rsidTr="006A014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41263FD" w14:textId="77777777" w:rsidR="00E11451" w:rsidRPr="00E73528" w:rsidRDefault="00E11451" w:rsidP="00E11451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  <w:bookmarkStart w:id="6" w:name="_Ref245304099"/>
            <w:bookmarkEnd w:id="6"/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092B0B5" w14:textId="77777777" w:rsidR="00E11451" w:rsidRPr="00E73528" w:rsidRDefault="00E11451" w:rsidP="00005B7E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ator escolhe a opção Efetuar Cadastro.</w:t>
            </w:r>
          </w:p>
        </w:tc>
      </w:tr>
      <w:tr w:rsidR="00E73528" w:rsidRPr="00E73528" w14:paraId="411429E0" w14:textId="77777777" w:rsidTr="006A014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94D8046" w14:textId="77777777" w:rsidR="00685FBC" w:rsidRPr="00E73528" w:rsidRDefault="00685FBC" w:rsidP="00685FBC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  <w:bookmarkStart w:id="7" w:name="_Ref244600996"/>
            <w:bookmarkEnd w:id="7"/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1C97065" w14:textId="77777777" w:rsidR="00685FBC" w:rsidRPr="006A67BF" w:rsidRDefault="00685FBC" w:rsidP="00685FBC">
            <w:pPr>
              <w:pStyle w:val="Corpodetexto"/>
              <w:spacing w:after="0"/>
              <w:jc w:val="both"/>
            </w:pPr>
            <w:r w:rsidRPr="00E73528">
              <w:rPr>
                <w:b/>
                <w:bCs/>
              </w:rPr>
              <w:t xml:space="preserve">Descrição: </w:t>
            </w:r>
            <w:r w:rsidRPr="006A67BF">
              <w:t>O sistema deverá fazer a manutenção (alterar, incluir, excluir e consultar), novas informações necessárias aos Assistidos. Tais como:</w:t>
            </w:r>
          </w:p>
          <w:p w14:paraId="17E9B2AD" w14:textId="77777777" w:rsidR="00685FBC" w:rsidRPr="006A67BF" w:rsidRDefault="00685FBC" w:rsidP="00685FBC">
            <w:pPr>
              <w:pStyle w:val="Corpodetexto"/>
              <w:spacing w:after="0"/>
              <w:jc w:val="both"/>
            </w:pPr>
          </w:p>
          <w:p w14:paraId="7B786478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Nome: </w:t>
            </w:r>
            <w:r w:rsidRPr="006A67BF">
              <w:t>(</w:t>
            </w:r>
            <w:r w:rsidRPr="006A67BF">
              <w:rPr>
                <w:lang w:val="pt-PT"/>
              </w:rPr>
              <w:t>alfabético, obrigatório, não pode ser vazio, com até 60 letras)</w:t>
            </w:r>
          </w:p>
          <w:p w14:paraId="54B356B0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Foto: </w:t>
            </w:r>
            <w:r w:rsidRPr="006A67BF">
              <w:t>(</w:t>
            </w:r>
            <w:r w:rsidRPr="006A67BF">
              <w:rPr>
                <w:lang w:val="pt-PT"/>
              </w:rPr>
              <w:t>figura, na dimensão 180 x 80)</w:t>
            </w:r>
          </w:p>
          <w:p w14:paraId="7F118AF4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RG: </w:t>
            </w:r>
            <w:r w:rsidRPr="006A67BF">
              <w:t>(</w:t>
            </w:r>
            <w:r w:rsidRPr="006A67BF">
              <w:rPr>
                <w:lang w:val="pt-PT"/>
              </w:rPr>
              <w:t>alfanumérico, com até 21 caracteres)</w:t>
            </w:r>
          </w:p>
          <w:p w14:paraId="5F0CBDDB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CPF: </w:t>
            </w:r>
            <w:r w:rsidRPr="006A67BF">
              <w:t>(</w:t>
            </w:r>
            <w:r w:rsidRPr="006A67BF">
              <w:rPr>
                <w:lang w:val="pt-PT"/>
              </w:rPr>
              <w:t>numérico, com até 11 números)</w:t>
            </w:r>
          </w:p>
          <w:p w14:paraId="06DC6749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Data de nascimento: </w:t>
            </w:r>
            <w:r w:rsidRPr="006A67BF">
              <w:t>(</w:t>
            </w:r>
            <w:r w:rsidRPr="006A67BF">
              <w:rPr>
                <w:sz w:val="23"/>
                <w:szCs w:val="23"/>
              </w:rPr>
              <w:t xml:space="preserve">obrigatório, no formato </w:t>
            </w:r>
            <w:proofErr w:type="spellStart"/>
            <w:r w:rsidRPr="006A67BF">
              <w:rPr>
                <w:sz w:val="23"/>
                <w:szCs w:val="23"/>
              </w:rPr>
              <w:t>dd</w:t>
            </w:r>
            <w:proofErr w:type="spellEnd"/>
            <w:r w:rsidRPr="006A67BF">
              <w:rPr>
                <w:sz w:val="23"/>
                <w:szCs w:val="23"/>
              </w:rPr>
              <w:t>/mm/</w:t>
            </w:r>
            <w:proofErr w:type="spellStart"/>
            <w:r w:rsidRPr="006A67BF">
              <w:rPr>
                <w:sz w:val="23"/>
                <w:szCs w:val="23"/>
              </w:rPr>
              <w:t>aaaa</w:t>
            </w:r>
            <w:proofErr w:type="spellEnd"/>
            <w:r w:rsidRPr="006A67BF">
              <w:rPr>
                <w:sz w:val="23"/>
                <w:szCs w:val="23"/>
              </w:rPr>
              <w:t>)</w:t>
            </w:r>
          </w:p>
          <w:p w14:paraId="5072FE23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Endereço: </w:t>
            </w:r>
            <w:r w:rsidRPr="006A67BF">
              <w:t>(</w:t>
            </w:r>
            <w:r w:rsidRPr="006A67BF">
              <w:rPr>
                <w:lang w:val="pt-PT"/>
              </w:rPr>
              <w:t>alfanumérico, com até 50 caracteres)</w:t>
            </w:r>
          </w:p>
          <w:p w14:paraId="668C5B68" w14:textId="77777777" w:rsidR="00685FBC" w:rsidRPr="006A67BF" w:rsidRDefault="00685FBC" w:rsidP="00685FBC">
            <w:pPr>
              <w:pStyle w:val="Corpodetexto"/>
              <w:spacing w:after="0"/>
              <w:jc w:val="both"/>
            </w:pPr>
            <w:r w:rsidRPr="00E73528">
              <w:rPr>
                <w:b/>
                <w:bCs/>
              </w:rPr>
              <w:t xml:space="preserve">Bairro: </w:t>
            </w:r>
            <w:r w:rsidRPr="006A67BF">
              <w:t>(</w:t>
            </w:r>
            <w:r w:rsidRPr="006A67BF">
              <w:rPr>
                <w:lang w:val="pt-PT"/>
              </w:rPr>
              <w:t>alfanumérico, com até 50 caracteres)</w:t>
            </w:r>
          </w:p>
          <w:p w14:paraId="319B84B1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Cep: </w:t>
            </w:r>
            <w:r w:rsidRPr="006A67BF">
              <w:t>(</w:t>
            </w:r>
            <w:r w:rsidRPr="006A67BF">
              <w:rPr>
                <w:sz w:val="23"/>
                <w:szCs w:val="23"/>
              </w:rPr>
              <w:t>número, no formato 99.999-999)</w:t>
            </w:r>
          </w:p>
          <w:p w14:paraId="363E40F6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Cidade: </w:t>
            </w:r>
            <w:r w:rsidRPr="006A67BF">
              <w:t>(</w:t>
            </w:r>
            <w:r w:rsidRPr="006A67BF">
              <w:rPr>
                <w:lang w:val="pt-PT"/>
              </w:rPr>
              <w:t>alfanumérico, com até 50 caracteres)</w:t>
            </w:r>
            <w:r w:rsidRPr="006A67BF">
              <w:t xml:space="preserve"> </w:t>
            </w:r>
          </w:p>
          <w:p w14:paraId="0D4EDBDC" w14:textId="77777777" w:rsidR="00685FBC" w:rsidRPr="006A67BF" w:rsidRDefault="00685FBC" w:rsidP="00685FBC">
            <w:pPr>
              <w:pStyle w:val="Corpodetexto"/>
              <w:spacing w:after="0"/>
              <w:jc w:val="both"/>
            </w:pPr>
            <w:r w:rsidRPr="00E73528">
              <w:rPr>
                <w:b/>
                <w:bCs/>
              </w:rPr>
              <w:t xml:space="preserve">Telefone: </w:t>
            </w:r>
            <w:r w:rsidRPr="006A67BF">
              <w:t>(</w:t>
            </w:r>
            <w:r w:rsidRPr="006A67BF">
              <w:rPr>
                <w:lang w:val="pt-PT"/>
              </w:rPr>
              <w:t>número, no formato (99) 99999-9999)</w:t>
            </w:r>
          </w:p>
          <w:p w14:paraId="25554D22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Escolaridade: </w:t>
            </w:r>
            <w:r w:rsidRPr="006A67BF">
              <w:t>(</w:t>
            </w:r>
            <w:r w:rsidRPr="006A67BF">
              <w:rPr>
                <w:sz w:val="23"/>
                <w:szCs w:val="23"/>
              </w:rPr>
              <w:t>alfabético, com até 21 letras)</w:t>
            </w:r>
          </w:p>
          <w:p w14:paraId="547CCC65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Número de moradores da mesma casa: </w:t>
            </w:r>
            <w:r w:rsidRPr="006A67BF">
              <w:t>(</w:t>
            </w:r>
            <w:r w:rsidRPr="006A67BF">
              <w:rPr>
                <w:lang w:val="pt-PT"/>
              </w:rPr>
              <w:t>alfanumérico, até 30 numeros)</w:t>
            </w:r>
          </w:p>
          <w:p w14:paraId="52BA1DA0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</w:p>
          <w:p w14:paraId="490F6249" w14:textId="77777777" w:rsidR="00685FBC" w:rsidRPr="006A67BF" w:rsidRDefault="00685FBC" w:rsidP="00685FBC">
            <w:pPr>
              <w:pStyle w:val="Corpodetexto"/>
              <w:spacing w:after="0"/>
              <w:jc w:val="both"/>
            </w:pPr>
            <w:r w:rsidRPr="006A67BF">
              <w:t>O sistema também dará opções de resposta aos cadastrados. Tais como:</w:t>
            </w:r>
          </w:p>
          <w:p w14:paraId="6E3A5838" w14:textId="63988118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Tem filhos? </w:t>
            </w:r>
            <w:r w:rsidRPr="00A63588">
              <w:rPr>
                <w:b/>
                <w:bCs/>
              </w:rPr>
              <w:t>Quantos?</w:t>
            </w:r>
            <w:r w:rsidR="00A63588">
              <w:t xml:space="preserve"> </w:t>
            </w:r>
            <w:r w:rsidR="00A63588">
              <w:rPr>
                <w:b/>
                <w:bCs/>
              </w:rPr>
              <w:t>Qual a Idade?</w:t>
            </w:r>
            <w:r w:rsidR="00A63588">
              <w:t xml:space="preserve"> </w:t>
            </w:r>
            <w:r w:rsidRPr="006A67BF">
              <w:t xml:space="preserve"> (Lógico)</w:t>
            </w:r>
          </w:p>
          <w:p w14:paraId="4F57440B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Qual o gênero? </w:t>
            </w:r>
            <w:r w:rsidRPr="006A67BF">
              <w:t>(Obrigatório, conforme RN004)</w:t>
            </w:r>
          </w:p>
          <w:p w14:paraId="61DA42D2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Qual o Estado civil? </w:t>
            </w:r>
            <w:r w:rsidRPr="006A67BF">
              <w:t>(Conforme RN003)</w:t>
            </w:r>
          </w:p>
          <w:p w14:paraId="0D42508D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Cadastrado no bolsa família? </w:t>
            </w:r>
            <w:r w:rsidRPr="006A67BF">
              <w:t>(Lógico)</w:t>
            </w:r>
          </w:p>
          <w:p w14:paraId="4418F808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Cadastrado na renda cidadã? </w:t>
            </w:r>
            <w:r w:rsidRPr="006A67BF">
              <w:t>(Lógico)</w:t>
            </w:r>
          </w:p>
          <w:p w14:paraId="0CF01756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Cadastrado no CAD único? </w:t>
            </w:r>
            <w:r w:rsidRPr="006A67BF">
              <w:t>(Lógico)</w:t>
            </w:r>
          </w:p>
          <w:p w14:paraId="71BBFC35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Doenças pré-existentes? Quais? </w:t>
            </w:r>
            <w:r w:rsidRPr="006A67BF">
              <w:t>(Lógico)</w:t>
            </w:r>
          </w:p>
          <w:p w14:paraId="53C75F69" w14:textId="47D00251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>(Trabalha?</w:t>
            </w:r>
            <w:r w:rsidRPr="006A67BF">
              <w:t xml:space="preserve"> </w:t>
            </w:r>
            <w:r w:rsidR="006A67BF">
              <w:t>(</w:t>
            </w:r>
            <w:r w:rsidRPr="006A67BF">
              <w:t>Lógico</w:t>
            </w:r>
            <w:r w:rsidR="006A67BF">
              <w:t>)</w:t>
            </w:r>
          </w:p>
          <w:p w14:paraId="22A41730" w14:textId="185116BA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CLT? </w:t>
            </w:r>
            <w:r w:rsidR="006A67BF">
              <w:rPr>
                <w:b/>
                <w:bCs/>
              </w:rPr>
              <w:t>(</w:t>
            </w:r>
            <w:r w:rsidRPr="006A67BF">
              <w:t>Lógico</w:t>
            </w:r>
            <w:r w:rsidR="006A67BF">
              <w:t>)</w:t>
            </w:r>
          </w:p>
          <w:p w14:paraId="0C1A5053" w14:textId="5DC5882F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>Autônomo?</w:t>
            </w:r>
            <w:r w:rsidR="006A67BF">
              <w:rPr>
                <w:b/>
                <w:bCs/>
              </w:rPr>
              <w:t xml:space="preserve"> </w:t>
            </w:r>
            <w:r w:rsidRPr="006A67BF">
              <w:t>Lógico</w:t>
            </w:r>
          </w:p>
          <w:p w14:paraId="6888495B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>Aposentado?</w:t>
            </w:r>
            <w:r w:rsidRPr="006A67BF">
              <w:t xml:space="preserve"> Lógico</w:t>
            </w:r>
          </w:p>
          <w:p w14:paraId="4F7313A8" w14:textId="3D3746E1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>Recebe pensão?</w:t>
            </w:r>
            <w:r w:rsidR="006A67BF">
              <w:rPr>
                <w:b/>
                <w:bCs/>
              </w:rPr>
              <w:t xml:space="preserve"> </w:t>
            </w:r>
            <w:r w:rsidR="006A67BF" w:rsidRPr="006A67BF">
              <w:t>(</w:t>
            </w:r>
            <w:r w:rsidRPr="006A67BF">
              <w:t xml:space="preserve">Lógico) </w:t>
            </w:r>
          </w:p>
          <w:p w14:paraId="0CC5E794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>(Já ganhou alguma doação?</w:t>
            </w:r>
            <w:r w:rsidRPr="006A67BF">
              <w:t xml:space="preserve"> (Lógico)</w:t>
            </w:r>
          </w:p>
          <w:p w14:paraId="1F51E08D" w14:textId="77777777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lastRenderedPageBreak/>
              <w:t xml:space="preserve">O que ganhou? </w:t>
            </w:r>
            <w:r w:rsidRPr="006A67BF">
              <w:t>(</w:t>
            </w:r>
            <w:r w:rsidRPr="006A67BF">
              <w:rPr>
                <w:lang w:val="pt-PT"/>
              </w:rPr>
              <w:t>alfabético)</w:t>
            </w:r>
          </w:p>
          <w:p w14:paraId="23203526" w14:textId="0CA7067A" w:rsidR="00685FBC" w:rsidRPr="00E73528" w:rsidRDefault="00685FBC" w:rsidP="00685FBC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E73528">
              <w:rPr>
                <w:b/>
                <w:bCs/>
              </w:rPr>
              <w:t xml:space="preserve">Quando? </w:t>
            </w:r>
            <w:r w:rsidRPr="006A67BF">
              <w:t>(</w:t>
            </w:r>
            <w:r w:rsidRPr="006A67BF">
              <w:rPr>
                <w:sz w:val="23"/>
                <w:szCs w:val="23"/>
              </w:rPr>
              <w:t xml:space="preserve">formato </w:t>
            </w:r>
            <w:proofErr w:type="spellStart"/>
            <w:r w:rsidRPr="006A67BF">
              <w:rPr>
                <w:sz w:val="23"/>
                <w:szCs w:val="23"/>
              </w:rPr>
              <w:t>dd</w:t>
            </w:r>
            <w:proofErr w:type="spellEnd"/>
            <w:r w:rsidRPr="006A67BF">
              <w:rPr>
                <w:sz w:val="23"/>
                <w:szCs w:val="23"/>
              </w:rPr>
              <w:t>/mm/</w:t>
            </w:r>
            <w:proofErr w:type="spellStart"/>
            <w:r w:rsidRPr="006A67BF">
              <w:rPr>
                <w:sz w:val="23"/>
                <w:szCs w:val="23"/>
              </w:rPr>
              <w:t>aaaa</w:t>
            </w:r>
            <w:proofErr w:type="spellEnd"/>
            <w:r w:rsidRPr="006A67BF">
              <w:rPr>
                <w:sz w:val="23"/>
                <w:szCs w:val="23"/>
              </w:rPr>
              <w:t>)</w:t>
            </w:r>
          </w:p>
          <w:p w14:paraId="0D3EE642" w14:textId="647D219C" w:rsidR="00685FBC" w:rsidRPr="00F56702" w:rsidRDefault="00685FBC" w:rsidP="00F56702">
            <w:pPr>
              <w:pStyle w:val="Corpodetexto"/>
              <w:spacing w:after="0"/>
              <w:jc w:val="both"/>
              <w:rPr>
                <w:b/>
                <w:bCs/>
              </w:rPr>
            </w:pPr>
            <w:proofErr w:type="spellStart"/>
            <w:r w:rsidRPr="00E73528">
              <w:rPr>
                <w:b/>
                <w:bCs/>
              </w:rPr>
              <w:t>Obs</w:t>
            </w:r>
            <w:proofErr w:type="spellEnd"/>
            <w:r w:rsidRPr="00E73528">
              <w:rPr>
                <w:b/>
                <w:bCs/>
              </w:rPr>
              <w:t>: Se o gênero for feminino, perguntar se está gravida</w:t>
            </w:r>
            <w:r w:rsidR="00A63588">
              <w:rPr>
                <w:b/>
                <w:bCs/>
              </w:rPr>
              <w:t xml:space="preserve"> e cadastrar a Data de Parto.</w:t>
            </w:r>
          </w:p>
        </w:tc>
      </w:tr>
      <w:tr w:rsidR="00E73528" w:rsidRPr="00E73528" w14:paraId="76FCD0D1" w14:textId="77777777" w:rsidTr="006A0147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3606A26D" w14:textId="77777777" w:rsidR="00685FBC" w:rsidRPr="00E73528" w:rsidRDefault="00685FBC" w:rsidP="00685FBC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791FF52" w14:textId="02DDA42A" w:rsidR="00685FBC" w:rsidRPr="00E73528" w:rsidRDefault="00081F03" w:rsidP="00685FBC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pode selecionar entre: Incluir [A01], Alterar [A03] </w:t>
            </w:r>
            <w:proofErr w:type="gramStart"/>
            <w:r w:rsidRPr="00E73528">
              <w:rPr>
                <w:b/>
                <w:bCs/>
                <w:sz w:val="20"/>
              </w:rPr>
              <w:t>e Excluir</w:t>
            </w:r>
            <w:proofErr w:type="gramEnd"/>
            <w:r w:rsidRPr="00E73528">
              <w:rPr>
                <w:b/>
                <w:bCs/>
                <w:sz w:val="20"/>
              </w:rPr>
              <w:t xml:space="preserve"> [A04].</w:t>
            </w:r>
          </w:p>
        </w:tc>
      </w:tr>
      <w:tr w:rsidR="00E73528" w:rsidRPr="00E73528" w14:paraId="673757EA" w14:textId="77777777" w:rsidTr="006A0147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06A9C1CA" w14:textId="77777777" w:rsidR="00685FBC" w:rsidRPr="00E73528" w:rsidRDefault="00685FBC" w:rsidP="00685FBC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97C0E24" w14:textId="1B217123" w:rsidR="00685FBC" w:rsidRPr="00E73528" w:rsidRDefault="00685FBC" w:rsidP="00685FBC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sistema executar o [A01].</w:t>
            </w:r>
          </w:p>
        </w:tc>
      </w:tr>
      <w:tr w:rsidR="00E73528" w:rsidRPr="00E73528" w14:paraId="6A0712D4" w14:textId="77777777" w:rsidTr="006A0147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3D973D2F" w14:textId="77777777" w:rsidR="00685FBC" w:rsidRPr="00E73528" w:rsidRDefault="00685FBC" w:rsidP="00685FBC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E130080" w14:textId="31C4FF2B" w:rsidR="00685FBC" w:rsidRPr="00E73528" w:rsidRDefault="00685FBC" w:rsidP="00685FBC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sistema encerra o caso de uso.</w:t>
            </w:r>
          </w:p>
        </w:tc>
      </w:tr>
      <w:tr w:rsidR="00E73528" w:rsidRPr="00E73528" w14:paraId="00F01CC0" w14:textId="77777777" w:rsidTr="006A014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2C6A3140" w14:textId="313F5B6E" w:rsidR="00685FBC" w:rsidRPr="00E73528" w:rsidRDefault="00685FBC" w:rsidP="00685FBC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FLUXOS ALTERNATIVOS</w:t>
            </w:r>
          </w:p>
        </w:tc>
      </w:tr>
      <w:tr w:rsidR="00E73528" w:rsidRPr="00E73528" w14:paraId="33290EDC" w14:textId="77777777" w:rsidTr="006A014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34B587D7" w14:textId="331C91CC" w:rsidR="00685FBC" w:rsidRPr="00E73528" w:rsidRDefault="00685FBC" w:rsidP="00685FBC">
            <w:pPr>
              <w:rPr>
                <w:b/>
                <w:bCs/>
              </w:rPr>
            </w:pP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A01 - Incluir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ab/>
            </w:r>
            <w:r w:rsidR="00004FA3"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Associado</w:t>
            </w:r>
          </w:p>
        </w:tc>
      </w:tr>
      <w:tr w:rsidR="00E73528" w:rsidRPr="00E73528" w14:paraId="3C02F635" w14:textId="77777777" w:rsidTr="006A014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92BD9E6" w14:textId="77777777" w:rsidR="00685FBC" w:rsidRPr="00E73528" w:rsidRDefault="00685FBC" w:rsidP="007C3463">
            <w:pPr>
              <w:pStyle w:val="PargrafodaLista"/>
              <w:numPr>
                <w:ilvl w:val="0"/>
                <w:numId w:val="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2532D70" w14:textId="51C9C515" w:rsidR="00685FBC" w:rsidRPr="00E73528" w:rsidRDefault="00685FBC" w:rsidP="00685FBC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ator digita as informações nos campos da tela, e selecionar concluir. [A02]</w:t>
            </w:r>
          </w:p>
        </w:tc>
      </w:tr>
      <w:tr w:rsidR="00E73528" w:rsidRPr="00E73528" w14:paraId="10D85ED8" w14:textId="77777777" w:rsidTr="006A014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8AC24E5" w14:textId="77777777" w:rsidR="00685FBC" w:rsidRPr="00E73528" w:rsidRDefault="00685FBC" w:rsidP="007C3463">
            <w:pPr>
              <w:pStyle w:val="PargrafodaLista"/>
              <w:numPr>
                <w:ilvl w:val="0"/>
                <w:numId w:val="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F1056A2" w14:textId="6E3EF9C0" w:rsidR="00685FBC" w:rsidRPr="00E73528" w:rsidRDefault="00685FBC" w:rsidP="00685FBC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sistema valida as informações</w:t>
            </w:r>
            <w:r w:rsidR="0082086D" w:rsidRPr="00E73528">
              <w:rPr>
                <w:sz w:val="20"/>
              </w:rPr>
              <w:t>. [E01]</w:t>
            </w:r>
          </w:p>
        </w:tc>
      </w:tr>
      <w:tr w:rsidR="00E73528" w:rsidRPr="00E73528" w14:paraId="12DCFD77" w14:textId="77777777" w:rsidTr="006A014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7BB3DB6" w14:textId="77777777" w:rsidR="00685FBC" w:rsidRPr="00E73528" w:rsidRDefault="00685FBC" w:rsidP="007C3463">
            <w:pPr>
              <w:pStyle w:val="PargrafodaLista"/>
              <w:numPr>
                <w:ilvl w:val="0"/>
                <w:numId w:val="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53B66A1" w14:textId="067079A9" w:rsidR="00685FBC" w:rsidRPr="00E73528" w:rsidRDefault="0082086D" w:rsidP="00685FBC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</w:tc>
      </w:tr>
      <w:tr w:rsidR="00E73528" w:rsidRPr="00E73528" w14:paraId="40FF4A93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5B2F4F3A" w14:textId="77777777" w:rsidR="00004FA3" w:rsidRPr="00E73528" w:rsidRDefault="00004FA3" w:rsidP="00005B7E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A02 - Cancelar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ab/>
            </w:r>
          </w:p>
        </w:tc>
      </w:tr>
      <w:tr w:rsidR="00E73528" w:rsidRPr="00E73528" w14:paraId="23F36B6C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CDCAF76" w14:textId="77777777" w:rsidR="00004FA3" w:rsidRPr="00E73528" w:rsidRDefault="00004FA3" w:rsidP="007C3463">
            <w:pPr>
              <w:pStyle w:val="PargrafodaLista"/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9441556" w14:textId="77777777" w:rsidR="00004FA3" w:rsidRPr="00E73528" w:rsidRDefault="00004FA3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ator escolhe cancelar.</w:t>
            </w:r>
          </w:p>
        </w:tc>
      </w:tr>
      <w:tr w:rsidR="00E73528" w:rsidRPr="00E73528" w14:paraId="7DCD3E19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C6CC648" w14:textId="77777777" w:rsidR="00004FA3" w:rsidRPr="00E73528" w:rsidRDefault="00004FA3" w:rsidP="007C3463">
            <w:pPr>
              <w:pStyle w:val="PargrafodaLista"/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3FF8CE7" w14:textId="77777777" w:rsidR="00004FA3" w:rsidRPr="00E73528" w:rsidRDefault="00004FA3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sistema envia MSG006 para o ator.</w:t>
            </w:r>
          </w:p>
        </w:tc>
      </w:tr>
      <w:tr w:rsidR="00E73528" w:rsidRPr="00E73528" w14:paraId="6D9C0654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5D45086" w14:textId="77777777" w:rsidR="00004FA3" w:rsidRPr="00E73528" w:rsidRDefault="00004FA3" w:rsidP="007C3463">
            <w:pPr>
              <w:pStyle w:val="PargrafodaLista"/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C61C3AA" w14:textId="55D996B7" w:rsidR="00004FA3" w:rsidRPr="00E73528" w:rsidRDefault="00004FA3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[1] do fluxo [A01].</w:t>
            </w:r>
          </w:p>
        </w:tc>
      </w:tr>
      <w:tr w:rsidR="00E73528" w:rsidRPr="00E73528" w14:paraId="11746CE7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2F37F9BC" w14:textId="77777777" w:rsidR="00004FA3" w:rsidRPr="00E73528" w:rsidRDefault="00004FA3" w:rsidP="00005B7E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A03 – Alterar Associado</w:t>
            </w:r>
          </w:p>
        </w:tc>
      </w:tr>
      <w:tr w:rsidR="00E73528" w:rsidRPr="00E73528" w14:paraId="5CDC74C2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A8297F6" w14:textId="77777777" w:rsidR="00004FA3" w:rsidRPr="00E73528" w:rsidRDefault="00004FA3" w:rsidP="007C3463">
            <w:pPr>
              <w:pStyle w:val="PargrafodaLista"/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F0C7B21" w14:textId="77777777" w:rsidR="00004FA3" w:rsidRPr="00E73528" w:rsidRDefault="00004FA3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ator digita as informações que serão alterados e selecionar concluir. [A02]</w:t>
            </w:r>
          </w:p>
        </w:tc>
      </w:tr>
      <w:tr w:rsidR="00E73528" w:rsidRPr="00E73528" w14:paraId="0807E152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078132B" w14:textId="77777777" w:rsidR="00004FA3" w:rsidRPr="00E73528" w:rsidRDefault="00004FA3" w:rsidP="007C3463">
            <w:pPr>
              <w:pStyle w:val="PargrafodaLista"/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984002E" w14:textId="77777777" w:rsidR="00004FA3" w:rsidRPr="00E73528" w:rsidRDefault="00004FA3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sistema valida as informações [E01]</w:t>
            </w:r>
          </w:p>
        </w:tc>
      </w:tr>
      <w:tr w:rsidR="00E73528" w:rsidRPr="00E73528" w14:paraId="1FF7F607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15BBCE3" w14:textId="77777777" w:rsidR="00004FA3" w:rsidRPr="00E73528" w:rsidRDefault="00004FA3" w:rsidP="007C3463">
            <w:pPr>
              <w:pStyle w:val="PargrafodaLista"/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FBA7A70" w14:textId="1777C406" w:rsidR="00004FA3" w:rsidRPr="00E73528" w:rsidRDefault="00004FA3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</w:tc>
      </w:tr>
      <w:tr w:rsidR="00E73528" w:rsidRPr="00E73528" w14:paraId="7FF51D6B" w14:textId="77777777" w:rsidTr="006A014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0AE0B53" w14:textId="75BF11B6" w:rsidR="00685FBC" w:rsidRPr="00E73528" w:rsidRDefault="00685FBC" w:rsidP="00685FBC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bookmarkStart w:id="8" w:name="_toc325"/>
            <w:bookmarkEnd w:id="8"/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A0</w:t>
            </w:r>
            <w:r w:rsidR="00004FA3"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4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</w:t>
            </w:r>
            <w:r w:rsidR="00004FA3"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–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</w:t>
            </w:r>
            <w:r w:rsidR="00004FA3"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Exclui</w:t>
            </w:r>
            <w:r w:rsidR="00D1146E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r</w:t>
            </w:r>
            <w:r w:rsidR="00004FA3"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Associado</w:t>
            </w:r>
          </w:p>
        </w:tc>
      </w:tr>
      <w:tr w:rsidR="00E73528" w:rsidRPr="00E73528" w14:paraId="4A843A88" w14:textId="77777777" w:rsidTr="006A014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9768525" w14:textId="77777777" w:rsidR="00685FBC" w:rsidRPr="00E73528" w:rsidRDefault="00685FBC" w:rsidP="007C3463">
            <w:pPr>
              <w:pStyle w:val="PargrafodaLista"/>
              <w:numPr>
                <w:ilvl w:val="0"/>
                <w:numId w:val="1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2DEDAFF" w14:textId="7B10369B" w:rsidR="00685FBC" w:rsidRPr="00E73528" w:rsidRDefault="00081F03" w:rsidP="00685FBC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ator confirma a exclusão. [A02]</w:t>
            </w:r>
          </w:p>
        </w:tc>
      </w:tr>
      <w:tr w:rsidR="00E73528" w:rsidRPr="00E73528" w14:paraId="2F2C28C5" w14:textId="77777777" w:rsidTr="006A014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FF21439" w14:textId="77777777" w:rsidR="00685FBC" w:rsidRPr="00E73528" w:rsidRDefault="00685FBC" w:rsidP="007C3463">
            <w:pPr>
              <w:pStyle w:val="PargrafodaLista"/>
              <w:numPr>
                <w:ilvl w:val="0"/>
                <w:numId w:val="1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4FED488" w14:textId="19CEAEB8" w:rsidR="00685FBC" w:rsidRPr="00E73528" w:rsidRDefault="00081F03" w:rsidP="00685FBC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sistema apresenta MSG007 para confirmação. Se confirmado o sistema excluir o registro.</w:t>
            </w:r>
          </w:p>
        </w:tc>
      </w:tr>
      <w:tr w:rsidR="00E73528" w:rsidRPr="00E73528" w14:paraId="43A6A27D" w14:textId="77777777" w:rsidTr="006A014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DC661B3" w14:textId="77777777" w:rsidR="00685FBC" w:rsidRPr="00E73528" w:rsidRDefault="00685FBC" w:rsidP="007C3463">
            <w:pPr>
              <w:pStyle w:val="PargrafodaLista"/>
              <w:numPr>
                <w:ilvl w:val="0"/>
                <w:numId w:val="1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E9EF841" w14:textId="68A7CFFA" w:rsidR="006A0147" w:rsidRPr="00E73528" w:rsidRDefault="00685FBC" w:rsidP="00685FBC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</w:t>
            </w:r>
            <w:r w:rsidR="00004FA3" w:rsidRPr="00E73528">
              <w:rPr>
                <w:sz w:val="20"/>
              </w:rPr>
              <w:t>2</w:t>
            </w:r>
            <w:r w:rsidRPr="00E73528">
              <w:rPr>
                <w:sz w:val="20"/>
              </w:rPr>
              <w:t xml:space="preserve">] do fluxo </w:t>
            </w:r>
            <w:r w:rsidR="00004FA3" w:rsidRPr="00E73528">
              <w:rPr>
                <w:sz w:val="20"/>
              </w:rPr>
              <w:t>básico.</w:t>
            </w:r>
          </w:p>
        </w:tc>
      </w:tr>
      <w:tr w:rsidR="00E73528" w:rsidRPr="00E73528" w14:paraId="15876644" w14:textId="3426AEB2" w:rsidTr="006A0147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6890C94C" w14:textId="370E188E" w:rsidR="00004FA3" w:rsidRPr="00E73528" w:rsidRDefault="00004FA3" w:rsidP="00004FA3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FLUXOS EXCEÇÃO</w:t>
            </w:r>
          </w:p>
        </w:tc>
        <w:tc>
          <w:tcPr>
            <w:tcW w:w="8594" w:type="dxa"/>
          </w:tcPr>
          <w:p w14:paraId="4B08B2D6" w14:textId="77777777" w:rsidR="00004FA3" w:rsidRPr="00E73528" w:rsidRDefault="00004FA3" w:rsidP="00004F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27C1A338" w14:textId="54DB31BE" w:rsidR="00004FA3" w:rsidRPr="00E73528" w:rsidRDefault="00004FA3" w:rsidP="00004FA3">
            <w:pPr>
              <w:suppressAutoHyphens w:val="0"/>
              <w:spacing w:after="160" w:line="259" w:lineRule="auto"/>
              <w:rPr>
                <w:b/>
                <w:bCs/>
              </w:rPr>
            </w:pPr>
            <w:r w:rsidRPr="00E73528">
              <w:rPr>
                <w:b/>
                <w:bCs/>
                <w:sz w:val="20"/>
              </w:rPr>
              <w:t>O ator escolhe cancelar.</w:t>
            </w:r>
          </w:p>
        </w:tc>
      </w:tr>
      <w:tr w:rsidR="00E73528" w:rsidRPr="00E73528" w14:paraId="1FE68FEE" w14:textId="4A702FC7" w:rsidTr="006A0147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5C95" w14:textId="77777777" w:rsidR="00004FA3" w:rsidRPr="00E73528" w:rsidRDefault="00004FA3" w:rsidP="00004FA3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bookmarkStart w:id="9" w:name="_toc346"/>
            <w:bookmarkEnd w:id="9"/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E01 - Campos obrigatórios em branco</w:t>
            </w:r>
          </w:p>
        </w:tc>
        <w:tc>
          <w:tcPr>
            <w:tcW w:w="8594" w:type="dxa"/>
          </w:tcPr>
          <w:p w14:paraId="4CE5C786" w14:textId="77777777" w:rsidR="00004FA3" w:rsidRPr="00E73528" w:rsidRDefault="00004FA3" w:rsidP="00004F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795F9AC4" w14:textId="77777777" w:rsidR="00004FA3" w:rsidRPr="00E73528" w:rsidRDefault="00004FA3" w:rsidP="00004F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[1] do fluxo [A01].</w:t>
            </w:r>
          </w:p>
          <w:p w14:paraId="26243E8A" w14:textId="048B91A8" w:rsidR="00004FA3" w:rsidRPr="00E73528" w:rsidRDefault="00004FA3" w:rsidP="00004F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</w:tr>
      <w:tr w:rsidR="00E73528" w:rsidRPr="00E73528" w14:paraId="6B6E0259" w14:textId="77777777" w:rsidTr="006A014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6B2C6218" w14:textId="77777777" w:rsidR="00004FA3" w:rsidRPr="00E73528" w:rsidRDefault="00004FA3" w:rsidP="007C3463">
            <w:pPr>
              <w:pStyle w:val="PargrafodaLista"/>
              <w:numPr>
                <w:ilvl w:val="0"/>
                <w:numId w:val="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0BC1B3F" w14:textId="721D9703" w:rsidR="00004FA3" w:rsidRPr="00E73528" w:rsidRDefault="00004FA3" w:rsidP="00004FA3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E73528">
              <w:rPr>
                <w:sz w:val="20"/>
              </w:rPr>
              <w:t>O sistema informar os campos que estão em branco com a mensagem de erro: MSG003.</w:t>
            </w:r>
          </w:p>
        </w:tc>
      </w:tr>
      <w:tr w:rsidR="00E73528" w:rsidRPr="00E73528" w14:paraId="5ABF0CC9" w14:textId="77777777" w:rsidTr="006A014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65CEE97" w14:textId="77777777" w:rsidR="00004FA3" w:rsidRPr="00E73528" w:rsidRDefault="00004FA3" w:rsidP="007C3463">
            <w:pPr>
              <w:pStyle w:val="PargrafodaLista"/>
              <w:numPr>
                <w:ilvl w:val="0"/>
                <w:numId w:val="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63A042D" w14:textId="43DA7943" w:rsidR="00004FA3" w:rsidRPr="00E73528" w:rsidRDefault="00004FA3" w:rsidP="00004FA3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E73528">
              <w:rPr>
                <w:sz w:val="20"/>
              </w:rPr>
              <w:t>Retorna para o passo [1] do fluxo [A01].</w:t>
            </w:r>
          </w:p>
        </w:tc>
      </w:tr>
      <w:tr w:rsidR="00004FA3" w:rsidRPr="004340F7" w14:paraId="1BD7DDB0" w14:textId="77777777" w:rsidTr="006A014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6E5A5E12" w14:textId="23CF501F" w:rsidR="00004FA3" w:rsidRPr="004340F7" w:rsidRDefault="00004FA3" w:rsidP="00004FA3">
            <w:pPr>
              <w:rPr>
                <w:b/>
                <w:bCs/>
                <w:sz w:val="32"/>
                <w:szCs w:val="32"/>
              </w:rPr>
            </w:pPr>
            <w:bookmarkStart w:id="10" w:name="_toc361"/>
            <w:bookmarkEnd w:id="10"/>
            <w:r w:rsidRPr="004340F7">
              <w:rPr>
                <w:b/>
                <w:bCs/>
                <w:sz w:val="32"/>
                <w:szCs w:val="32"/>
              </w:rPr>
              <w:t>PONTOS DE EXTENSÃO</w:t>
            </w:r>
          </w:p>
        </w:tc>
      </w:tr>
      <w:tr w:rsidR="00E73528" w:rsidRPr="00E73528" w14:paraId="33448A5F" w14:textId="77777777" w:rsidTr="006A014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745FE95" w14:textId="1969C8DF" w:rsidR="00004FA3" w:rsidRPr="00E73528" w:rsidRDefault="00004FA3" w:rsidP="00004FA3">
            <w:pPr>
              <w:pStyle w:val="TtuloTabela"/>
              <w:keepNext/>
              <w:snapToGrid w:val="0"/>
              <w:spacing w:line="276" w:lineRule="auto"/>
              <w:rPr>
                <w:sz w:val="20"/>
                <w:lang w:val="en-US"/>
              </w:rPr>
            </w:pPr>
            <w:proofErr w:type="spellStart"/>
            <w:r w:rsidRPr="00E73528">
              <w:rPr>
                <w:sz w:val="20"/>
                <w:lang w:val="en-US"/>
              </w:rPr>
              <w:t>Incluir</w:t>
            </w:r>
            <w:proofErr w:type="spellEnd"/>
            <w:r w:rsidRPr="00E73528">
              <w:rPr>
                <w:sz w:val="20"/>
                <w:lang w:val="en-US"/>
              </w:rPr>
              <w:t xml:space="preserve"> </w:t>
            </w:r>
            <w:proofErr w:type="spellStart"/>
            <w:r w:rsidRPr="00E73528">
              <w:rPr>
                <w:sz w:val="20"/>
                <w:lang w:val="en-US"/>
              </w:rPr>
              <w:t>Associado</w:t>
            </w:r>
            <w:proofErr w:type="spellEnd"/>
            <w:r w:rsidRPr="00E73528">
              <w:rPr>
                <w:sz w:val="20"/>
                <w:lang w:val="en-US"/>
              </w:rPr>
              <w:t xml:space="preserve">, </w:t>
            </w:r>
            <w:proofErr w:type="spellStart"/>
            <w:r w:rsidRPr="00E73528">
              <w:rPr>
                <w:sz w:val="20"/>
                <w:lang w:val="en-US"/>
              </w:rPr>
              <w:t>Excluir</w:t>
            </w:r>
            <w:proofErr w:type="spellEnd"/>
            <w:r w:rsidRPr="00E73528">
              <w:rPr>
                <w:sz w:val="20"/>
                <w:lang w:val="en-US"/>
              </w:rPr>
              <w:t xml:space="preserve"> </w:t>
            </w:r>
            <w:proofErr w:type="spellStart"/>
            <w:r w:rsidRPr="00E73528">
              <w:rPr>
                <w:sz w:val="20"/>
                <w:lang w:val="en-US"/>
              </w:rPr>
              <w:t>Associado</w:t>
            </w:r>
            <w:proofErr w:type="spellEnd"/>
            <w:r w:rsidRPr="00E73528">
              <w:rPr>
                <w:sz w:val="20"/>
                <w:lang w:val="en-US"/>
              </w:rPr>
              <w:t xml:space="preserve"> e </w:t>
            </w:r>
            <w:proofErr w:type="spellStart"/>
            <w:r w:rsidRPr="00E73528">
              <w:rPr>
                <w:sz w:val="20"/>
                <w:lang w:val="en-US"/>
              </w:rPr>
              <w:t>Alterar</w:t>
            </w:r>
            <w:proofErr w:type="spellEnd"/>
            <w:r w:rsidRPr="00E73528">
              <w:rPr>
                <w:sz w:val="20"/>
                <w:lang w:val="en-US"/>
              </w:rPr>
              <w:t xml:space="preserve"> </w:t>
            </w:r>
            <w:proofErr w:type="spellStart"/>
            <w:r w:rsidRPr="00E73528">
              <w:rPr>
                <w:sz w:val="20"/>
                <w:lang w:val="en-US"/>
              </w:rPr>
              <w:t>Associado</w:t>
            </w:r>
            <w:proofErr w:type="spellEnd"/>
          </w:p>
        </w:tc>
      </w:tr>
      <w:tr w:rsidR="00E73528" w:rsidRPr="00E73528" w14:paraId="4A775FE7" w14:textId="77777777" w:rsidTr="006A014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77D3C18" w14:textId="5E52E3FF" w:rsidR="00004FA3" w:rsidRPr="00E73528" w:rsidRDefault="00004FA3" w:rsidP="00004FA3">
            <w:pPr>
              <w:rPr>
                <w:b/>
                <w:bCs/>
                <w:sz w:val="32"/>
                <w:szCs w:val="32"/>
              </w:rPr>
            </w:pPr>
            <w:bookmarkStart w:id="11" w:name="_toc370"/>
            <w:bookmarkEnd w:id="11"/>
            <w:r w:rsidRPr="00E73528">
              <w:rPr>
                <w:b/>
                <w:bCs/>
                <w:sz w:val="32"/>
                <w:szCs w:val="32"/>
              </w:rPr>
              <w:t>PONTOS DE INCLUSÃO</w:t>
            </w:r>
          </w:p>
        </w:tc>
      </w:tr>
      <w:tr w:rsidR="00E73528" w:rsidRPr="00E73528" w14:paraId="7EBB4F7E" w14:textId="77777777" w:rsidTr="006A0147">
        <w:trPr>
          <w:gridAfter w:val="2"/>
          <w:wAfter w:w="17188" w:type="dxa"/>
        </w:trPr>
        <w:tc>
          <w:tcPr>
            <w:tcW w:w="9615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0A6EC12" w14:textId="5029DB23" w:rsidR="00004FA3" w:rsidRPr="00E73528" w:rsidRDefault="00004FA3" w:rsidP="00004FA3">
            <w:pPr>
              <w:pStyle w:val="infoblue"/>
              <w:snapToGrid w:val="0"/>
              <w:jc w:val="both"/>
              <w:rPr>
                <w:rFonts w:ascii="Arial" w:eastAsia="Verdana" w:hAnsi="Arial" w:cs="Verdana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eastAsia="Verdana" w:hAnsi="Arial" w:cs="Verdana"/>
                <w:b/>
                <w:bCs/>
                <w:i w:val="0"/>
                <w:iCs w:val="0"/>
                <w:color w:val="auto"/>
              </w:rPr>
              <w:t>Consulta</w:t>
            </w:r>
            <w:r w:rsidR="00081F03" w:rsidRPr="00E73528">
              <w:rPr>
                <w:rFonts w:ascii="Arial" w:eastAsia="Verdana" w:hAnsi="Arial" w:cs="Verdana"/>
                <w:b/>
                <w:bCs/>
                <w:i w:val="0"/>
                <w:iCs w:val="0"/>
                <w:color w:val="auto"/>
              </w:rPr>
              <w:t xml:space="preserve">r </w:t>
            </w:r>
            <w:r w:rsidRPr="00E73528">
              <w:rPr>
                <w:rFonts w:ascii="Arial" w:eastAsia="Verdana" w:hAnsi="Arial" w:cs="Verdana"/>
                <w:b/>
                <w:bCs/>
                <w:i w:val="0"/>
                <w:iCs w:val="0"/>
                <w:color w:val="auto"/>
              </w:rPr>
              <w:t>Associado</w:t>
            </w:r>
          </w:p>
        </w:tc>
      </w:tr>
    </w:tbl>
    <w:p w14:paraId="4520D2D2" w14:textId="1902A525" w:rsidR="00D1146E" w:rsidRPr="00D1146E" w:rsidRDefault="00CA0067" w:rsidP="009E6EE7">
      <w:pPr>
        <w:pStyle w:val="Ttulo2"/>
        <w:numPr>
          <w:ilvl w:val="0"/>
          <w:numId w:val="0"/>
        </w:numPr>
      </w:pPr>
      <w:bookmarkStart w:id="12" w:name="_Toc41488186"/>
      <w:r>
        <w:lastRenderedPageBreak/>
        <w:t xml:space="preserve">2.2 UC002 – </w:t>
      </w:r>
      <w:r w:rsidR="00E73528">
        <w:t>Cadastrar os Integrantes da Casa de</w:t>
      </w:r>
      <w:r w:rsidR="009E6EE7">
        <w:t xml:space="preserve"> </w:t>
      </w:r>
      <w:r w:rsidR="00E73528">
        <w:t>Assistidos</w:t>
      </w:r>
      <w:bookmarkEnd w:id="12"/>
    </w:p>
    <w:tbl>
      <w:tblPr>
        <w:tblW w:w="96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1"/>
        <w:gridCol w:w="851"/>
        <w:gridCol w:w="7743"/>
      </w:tblGrid>
      <w:tr w:rsidR="001804A9" w14:paraId="118324AD" w14:textId="77777777" w:rsidTr="00CA0067"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3E5E" w14:textId="77777777" w:rsidR="001804A9" w:rsidRPr="001804A9" w:rsidRDefault="001804A9" w:rsidP="00005B7E">
            <w:pPr>
              <w:pStyle w:val="TtuloTabela"/>
              <w:snapToGrid w:val="0"/>
              <w:jc w:val="left"/>
              <w:rPr>
                <w:szCs w:val="22"/>
              </w:rPr>
            </w:pPr>
            <w:r w:rsidRPr="001804A9">
              <w:t>Rastro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F5EC3" w14:textId="4D807BA3" w:rsidR="001804A9" w:rsidRPr="00D1146E" w:rsidRDefault="00E73528" w:rsidP="00005B7E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r w:rsidRPr="00D1146E">
              <w:rPr>
                <w:b/>
                <w:bCs/>
                <w:i w:val="0"/>
                <w:iCs w:val="0"/>
                <w:color w:val="auto"/>
              </w:rPr>
              <w:t>RF002</w:t>
            </w:r>
          </w:p>
        </w:tc>
      </w:tr>
      <w:tr w:rsidR="001804A9" w14:paraId="20D7A103" w14:textId="77777777" w:rsidTr="00CA0067"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  <w:vAlign w:val="center"/>
          </w:tcPr>
          <w:p w14:paraId="6F22BF69" w14:textId="77777777" w:rsidR="001804A9" w:rsidRPr="001804A9" w:rsidRDefault="001804A9" w:rsidP="00005B7E">
            <w:pPr>
              <w:pStyle w:val="TtuloTabela"/>
              <w:snapToGrid w:val="0"/>
              <w:jc w:val="left"/>
              <w:rPr>
                <w:szCs w:val="22"/>
              </w:rPr>
            </w:pPr>
            <w:r w:rsidRPr="001804A9">
              <w:rPr>
                <w:szCs w:val="22"/>
              </w:rPr>
              <w:t>Atores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1612B0" w14:textId="56C18A18" w:rsidR="001804A9" w:rsidRPr="00D1146E" w:rsidRDefault="00E73528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D1146E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Pessoa</w:t>
            </w:r>
          </w:p>
        </w:tc>
      </w:tr>
      <w:tr w:rsidR="001804A9" w14:paraId="420B2867" w14:textId="77777777" w:rsidTr="00005B7E">
        <w:tc>
          <w:tcPr>
            <w:tcW w:w="1872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0B48B6FA" w14:textId="77777777" w:rsidR="001804A9" w:rsidRPr="001804A9" w:rsidRDefault="001804A9" w:rsidP="00005B7E">
            <w:pPr>
              <w:pStyle w:val="TtuloTabela"/>
              <w:snapToGrid w:val="0"/>
              <w:jc w:val="left"/>
              <w:rPr>
                <w:szCs w:val="22"/>
              </w:rPr>
            </w:pPr>
            <w:r w:rsidRPr="001804A9">
              <w:rPr>
                <w:szCs w:val="22"/>
              </w:rPr>
              <w:t>Participação do ator</w:t>
            </w:r>
          </w:p>
        </w:tc>
        <w:tc>
          <w:tcPr>
            <w:tcW w:w="774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A041D9" w14:textId="62CC7065" w:rsidR="001804A9" w:rsidRPr="001804A9" w:rsidRDefault="00E73528" w:rsidP="00005B7E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Executar o caso de uso</w:t>
            </w:r>
          </w:p>
        </w:tc>
      </w:tr>
      <w:tr w:rsidR="001804A9" w14:paraId="17CB13A6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119D9F3" w14:textId="77777777" w:rsidR="001804A9" w:rsidRPr="001804A9" w:rsidRDefault="001804A9" w:rsidP="00005B7E">
            <w:pPr>
              <w:pStyle w:val="TtuloTabela"/>
              <w:snapToGrid w:val="0"/>
            </w:pPr>
            <w:r w:rsidRPr="001804A9">
              <w:t xml:space="preserve">Pré-condições </w:t>
            </w:r>
          </w:p>
        </w:tc>
      </w:tr>
      <w:tr w:rsidR="001804A9" w14:paraId="57243969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4BD8F02" w14:textId="3F6AC3D8" w:rsidR="001804A9" w:rsidRPr="001804A9" w:rsidRDefault="00E73528" w:rsidP="00005B7E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 xml:space="preserve">Ter permissão para realizar cadastro de </w:t>
            </w:r>
            <w:r w:rsidR="00CB2141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Integrantes</w:t>
            </w:r>
          </w:p>
        </w:tc>
      </w:tr>
      <w:tr w:rsidR="001804A9" w14:paraId="63217840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3BB4A63" w14:textId="77777777" w:rsidR="001804A9" w:rsidRPr="001804A9" w:rsidRDefault="001804A9" w:rsidP="00005B7E">
            <w:pPr>
              <w:pStyle w:val="TtuloTabela"/>
              <w:snapToGrid w:val="0"/>
            </w:pPr>
            <w:r w:rsidRPr="001804A9">
              <w:t>Pós-condições</w:t>
            </w:r>
          </w:p>
        </w:tc>
      </w:tr>
      <w:tr w:rsidR="001804A9" w14:paraId="5EBC10E6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160F299C" w14:textId="048E5101" w:rsidR="001804A9" w:rsidRPr="001804A9" w:rsidRDefault="00E73528" w:rsidP="00005B7E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Salvar no banco de dados. Ir para menu principal</w:t>
            </w:r>
          </w:p>
        </w:tc>
      </w:tr>
      <w:tr w:rsidR="001804A9" w14:paraId="2CE7590D" w14:textId="77777777" w:rsidTr="00005B7E">
        <w:tc>
          <w:tcPr>
            <w:tcW w:w="9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FE12F7A" w14:textId="77777777" w:rsidR="001804A9" w:rsidRPr="001804A9" w:rsidRDefault="001804A9" w:rsidP="00005B7E">
            <w:pPr>
              <w:rPr>
                <w:b/>
                <w:bCs/>
                <w:sz w:val="32"/>
                <w:szCs w:val="32"/>
              </w:rPr>
            </w:pPr>
            <w:r w:rsidRPr="001804A9">
              <w:rPr>
                <w:b/>
                <w:bCs/>
                <w:sz w:val="32"/>
                <w:szCs w:val="32"/>
              </w:rPr>
              <w:t>FLUXO BÁSICO</w:t>
            </w:r>
          </w:p>
        </w:tc>
      </w:tr>
      <w:tr w:rsidR="001804A9" w14:paraId="15F97070" w14:textId="77777777" w:rsidTr="00005B7E">
        <w:tc>
          <w:tcPr>
            <w:tcW w:w="9615" w:type="dxa"/>
            <w:gridSpan w:val="3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25019C5" w14:textId="3F64B77E" w:rsidR="001804A9" w:rsidRPr="001804A9" w:rsidRDefault="001804A9" w:rsidP="00005B7E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</w:p>
        </w:tc>
      </w:tr>
      <w:tr w:rsidR="001804A9" w14:paraId="49E926E2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D5B324F" w14:textId="77777777" w:rsidR="001804A9" w:rsidRPr="001804A9" w:rsidRDefault="001804A9" w:rsidP="007C3463">
            <w:pPr>
              <w:numPr>
                <w:ilvl w:val="0"/>
                <w:numId w:val="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EA5CE53" w14:textId="3373657C" w:rsidR="001804A9" w:rsidRPr="001804A9" w:rsidRDefault="00E73528" w:rsidP="00005B7E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E73528">
              <w:rPr>
                <w:b/>
                <w:bCs/>
                <w:sz w:val="20"/>
              </w:rPr>
              <w:t>O ator escolhe a opção Efetuar Cadastro</w:t>
            </w:r>
          </w:p>
        </w:tc>
      </w:tr>
      <w:tr w:rsidR="001804A9" w14:paraId="5E801E37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085990D" w14:textId="77777777" w:rsidR="001804A9" w:rsidRPr="001804A9" w:rsidRDefault="001804A9" w:rsidP="007C3463">
            <w:pPr>
              <w:numPr>
                <w:ilvl w:val="0"/>
                <w:numId w:val="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7CEB86C" w14:textId="77777777" w:rsidR="00E73528" w:rsidRDefault="00E73528" w:rsidP="00E73528">
            <w:pPr>
              <w:pStyle w:val="Corpodetexto"/>
              <w:spacing w:after="0"/>
              <w:jc w:val="both"/>
            </w:pPr>
            <w:r w:rsidRPr="008C1E46">
              <w:rPr>
                <w:b/>
                <w:bCs/>
              </w:rPr>
              <w:t>Descrição:</w:t>
            </w:r>
            <w:r>
              <w:t xml:space="preserve"> O sistema deverá fazer a manutenção (alterar, incluir, excluir e consultar), novas informações necessárias aos Integrantes da casa de Assistidos. Tais como:</w:t>
            </w:r>
          </w:p>
          <w:p w14:paraId="50860A82" w14:textId="77777777" w:rsidR="00E73528" w:rsidRDefault="00E73528" w:rsidP="00E73528">
            <w:pPr>
              <w:pStyle w:val="Corpodetexto"/>
              <w:spacing w:after="0"/>
              <w:jc w:val="both"/>
            </w:pPr>
            <w:r w:rsidRPr="002D351B">
              <w:rPr>
                <w:b/>
                <w:bCs/>
              </w:rPr>
              <w:t>Nome:</w:t>
            </w:r>
            <w:r>
              <w:t xml:space="preserve"> (</w:t>
            </w:r>
            <w:r>
              <w:rPr>
                <w:lang w:val="pt-PT"/>
              </w:rPr>
              <w:t>alfabético, obrigatório, não pode ser vazio, com até 60 letras)</w:t>
            </w:r>
          </w:p>
          <w:p w14:paraId="414E0B99" w14:textId="77777777" w:rsidR="00E73528" w:rsidRDefault="00E73528" w:rsidP="00E73528">
            <w:pPr>
              <w:pStyle w:val="Corpodetexto"/>
              <w:spacing w:after="0"/>
              <w:jc w:val="both"/>
            </w:pPr>
            <w:r w:rsidRPr="002D351B">
              <w:rPr>
                <w:b/>
                <w:bCs/>
              </w:rPr>
              <w:t>Data de nascimento:</w:t>
            </w:r>
            <w:r w:rsidRPr="002D351B">
              <w:t xml:space="preserve"> </w:t>
            </w:r>
            <w:r>
              <w:t>(</w:t>
            </w:r>
            <w:r>
              <w:rPr>
                <w:sz w:val="23"/>
                <w:szCs w:val="23"/>
              </w:rPr>
              <w:t xml:space="preserve">obrigatório, no formato </w:t>
            </w:r>
            <w:proofErr w:type="spellStart"/>
            <w:r>
              <w:rPr>
                <w:sz w:val="23"/>
                <w:szCs w:val="23"/>
              </w:rPr>
              <w:t>dd</w:t>
            </w:r>
            <w:proofErr w:type="spellEnd"/>
            <w:r>
              <w:rPr>
                <w:sz w:val="23"/>
                <w:szCs w:val="23"/>
              </w:rPr>
              <w:t>/mm/</w:t>
            </w:r>
            <w:proofErr w:type="spellStart"/>
            <w:r>
              <w:rPr>
                <w:sz w:val="23"/>
                <w:szCs w:val="23"/>
              </w:rPr>
              <w:t>aaaa</w:t>
            </w:r>
            <w:proofErr w:type="spellEnd"/>
            <w:r>
              <w:rPr>
                <w:sz w:val="23"/>
                <w:szCs w:val="23"/>
              </w:rPr>
              <w:t>)</w:t>
            </w:r>
          </w:p>
          <w:p w14:paraId="6A1FB569" w14:textId="77777777" w:rsidR="00E73528" w:rsidRDefault="00E73528" w:rsidP="00E73528">
            <w:pPr>
              <w:pStyle w:val="Corpodetexto"/>
              <w:spacing w:after="0"/>
              <w:jc w:val="both"/>
            </w:pPr>
            <w:r w:rsidRPr="002D351B">
              <w:rPr>
                <w:b/>
                <w:bCs/>
              </w:rPr>
              <w:t>Escolaridade:</w:t>
            </w:r>
            <w:r w:rsidRPr="002D351B">
              <w:t xml:space="preserve"> </w:t>
            </w:r>
            <w:r>
              <w:t>(</w:t>
            </w:r>
            <w:r>
              <w:rPr>
                <w:sz w:val="23"/>
                <w:szCs w:val="23"/>
              </w:rPr>
              <w:t>alfabético, com até 21 letras)</w:t>
            </w:r>
          </w:p>
          <w:p w14:paraId="5D7F6C43" w14:textId="77777777" w:rsidR="00E73528" w:rsidRDefault="00E73528" w:rsidP="00E73528">
            <w:pPr>
              <w:pStyle w:val="Corpodetexto"/>
              <w:spacing w:after="0"/>
              <w:jc w:val="both"/>
            </w:pPr>
          </w:p>
          <w:p w14:paraId="7C692E7D" w14:textId="77777777" w:rsidR="00E73528" w:rsidRDefault="00E73528" w:rsidP="00E73528">
            <w:pPr>
              <w:pStyle w:val="Corpodetexto"/>
              <w:spacing w:after="0"/>
              <w:jc w:val="both"/>
            </w:pPr>
            <w:r>
              <w:t>O sistema também dará opções de resposta aos cadastrados. Tais como:</w:t>
            </w:r>
          </w:p>
          <w:p w14:paraId="6A295DAE" w14:textId="77777777" w:rsidR="00E73528" w:rsidRDefault="00E73528" w:rsidP="00E73528">
            <w:pPr>
              <w:pStyle w:val="Corpodetexto"/>
              <w:spacing w:after="0"/>
              <w:jc w:val="both"/>
            </w:pPr>
            <w:r w:rsidRPr="002D351B">
              <w:rPr>
                <w:b/>
                <w:bCs/>
              </w:rPr>
              <w:t>Qual o gênero?</w:t>
            </w:r>
            <w:r w:rsidRPr="002D351B">
              <w:t xml:space="preserve"> </w:t>
            </w:r>
            <w:r>
              <w:t>(Conforme RN004)</w:t>
            </w:r>
          </w:p>
          <w:p w14:paraId="4FFBC82F" w14:textId="77777777" w:rsidR="00E73528" w:rsidRPr="002D351B" w:rsidRDefault="00E73528" w:rsidP="00E73528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2D351B">
              <w:rPr>
                <w:b/>
                <w:bCs/>
              </w:rPr>
              <w:t>Qual o Parentesco?</w:t>
            </w:r>
            <w:r>
              <w:rPr>
                <w:b/>
                <w:bCs/>
              </w:rPr>
              <w:t xml:space="preserve"> </w:t>
            </w:r>
            <w:r>
              <w:t>(Conforme RN005)</w:t>
            </w:r>
          </w:p>
          <w:p w14:paraId="093B831A" w14:textId="77777777" w:rsidR="00E73528" w:rsidRDefault="00E73528" w:rsidP="00E73528">
            <w:pPr>
              <w:pStyle w:val="Corpodetexto"/>
              <w:spacing w:after="0"/>
              <w:jc w:val="both"/>
            </w:pPr>
            <w:r w:rsidRPr="002D351B">
              <w:rPr>
                <w:b/>
                <w:bCs/>
              </w:rPr>
              <w:t>Também frequenta o centro?</w:t>
            </w:r>
            <w:r w:rsidRPr="002D351B">
              <w:t xml:space="preserve"> </w:t>
            </w:r>
            <w:r>
              <w:t>(Lógico)</w:t>
            </w:r>
          </w:p>
          <w:p w14:paraId="704D3F3E" w14:textId="49B104E5" w:rsidR="001804A9" w:rsidRPr="00E73528" w:rsidRDefault="00E73528" w:rsidP="00E73528">
            <w:pPr>
              <w:pStyle w:val="Corpodetexto"/>
              <w:spacing w:after="0"/>
              <w:jc w:val="both"/>
            </w:pPr>
            <w:r w:rsidRPr="002D351B">
              <w:rPr>
                <w:b/>
                <w:bCs/>
              </w:rPr>
              <w:t>Está estudando atualmente?</w:t>
            </w:r>
            <w:r w:rsidRPr="002D351B">
              <w:t xml:space="preserve"> </w:t>
            </w:r>
            <w:r>
              <w:t>(Lógico)</w:t>
            </w:r>
          </w:p>
        </w:tc>
      </w:tr>
      <w:tr w:rsidR="001804A9" w14:paraId="1000966A" w14:textId="77777777" w:rsidTr="00005B7E"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74140502" w14:textId="77777777" w:rsidR="001804A9" w:rsidRPr="001804A9" w:rsidRDefault="001804A9" w:rsidP="007C3463">
            <w:pPr>
              <w:numPr>
                <w:ilvl w:val="0"/>
                <w:numId w:val="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F11268C" w14:textId="024975AE" w:rsidR="001804A9" w:rsidRPr="001804A9" w:rsidRDefault="00E73528" w:rsidP="00005B7E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pode selecionar entre: Incluir [A01], Alterar [A03] </w:t>
            </w:r>
            <w:proofErr w:type="gramStart"/>
            <w:r w:rsidRPr="00E73528">
              <w:rPr>
                <w:b/>
                <w:bCs/>
                <w:sz w:val="20"/>
              </w:rPr>
              <w:t>e Excluir</w:t>
            </w:r>
            <w:proofErr w:type="gramEnd"/>
            <w:r w:rsidRPr="00E73528">
              <w:rPr>
                <w:b/>
                <w:bCs/>
                <w:sz w:val="20"/>
              </w:rPr>
              <w:t xml:space="preserve"> [A04].</w:t>
            </w:r>
          </w:p>
        </w:tc>
      </w:tr>
      <w:tr w:rsidR="00E73528" w14:paraId="05F1DFD9" w14:textId="77777777" w:rsidTr="00005B7E"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019713EA" w14:textId="77777777" w:rsidR="00E73528" w:rsidRPr="001804A9" w:rsidRDefault="00E73528" w:rsidP="007C3463">
            <w:pPr>
              <w:numPr>
                <w:ilvl w:val="0"/>
                <w:numId w:val="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BE39C5A" w14:textId="75B5394D" w:rsidR="00E73528" w:rsidRPr="001804A9" w:rsidRDefault="00E73528" w:rsidP="00E73528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E73528">
              <w:rPr>
                <w:b/>
                <w:bCs/>
                <w:sz w:val="20"/>
              </w:rPr>
              <w:t>O sistema executar o [A01].</w:t>
            </w:r>
          </w:p>
        </w:tc>
      </w:tr>
      <w:tr w:rsidR="00E73528" w14:paraId="3100C09D" w14:textId="77777777" w:rsidTr="00005B7E"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2B253AD3" w14:textId="77777777" w:rsidR="00E73528" w:rsidRPr="001804A9" w:rsidRDefault="00E73528" w:rsidP="007C3463">
            <w:pPr>
              <w:numPr>
                <w:ilvl w:val="0"/>
                <w:numId w:val="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E4E6836" w14:textId="446437D5" w:rsidR="00E73528" w:rsidRPr="001804A9" w:rsidRDefault="00E73528" w:rsidP="00E73528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E73528">
              <w:rPr>
                <w:b/>
                <w:bCs/>
                <w:sz w:val="20"/>
              </w:rPr>
              <w:t>O sistema encerra o caso de uso.</w:t>
            </w:r>
          </w:p>
        </w:tc>
      </w:tr>
      <w:tr w:rsidR="00E73528" w:rsidRPr="004340F7" w14:paraId="22E27B3C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04EA12DE" w14:textId="77777777" w:rsidR="00E73528" w:rsidRPr="001804A9" w:rsidRDefault="00E73528" w:rsidP="00E73528">
            <w:pPr>
              <w:rPr>
                <w:b/>
                <w:bCs/>
                <w:sz w:val="32"/>
                <w:szCs w:val="32"/>
              </w:rPr>
            </w:pPr>
            <w:r w:rsidRPr="001804A9">
              <w:rPr>
                <w:b/>
                <w:bCs/>
                <w:sz w:val="32"/>
                <w:szCs w:val="32"/>
              </w:rPr>
              <w:t>FLUXOS ALTERNATIVOS</w:t>
            </w:r>
          </w:p>
        </w:tc>
      </w:tr>
      <w:tr w:rsidR="00E73528" w:rsidRPr="00B94A81" w14:paraId="2FCE04E0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0B35F393" w14:textId="268E49AB" w:rsidR="00E73528" w:rsidRPr="00B94A81" w:rsidRDefault="00E73528" w:rsidP="00E73528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A01 -</w:t>
            </w: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ab/>
            </w:r>
            <w:r w:rsidR="00D1146E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Incluir Integrantes</w:t>
            </w:r>
          </w:p>
        </w:tc>
      </w:tr>
      <w:tr w:rsidR="00E73528" w14:paraId="530A951B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D9DE13E" w14:textId="77777777" w:rsidR="00E73528" w:rsidRPr="001804A9" w:rsidRDefault="00E73528" w:rsidP="007C3463">
            <w:pPr>
              <w:pStyle w:val="PargrafodaLista"/>
              <w:numPr>
                <w:ilvl w:val="0"/>
                <w:numId w:val="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CD6AF28" w14:textId="7057E066" w:rsidR="00E73528" w:rsidRPr="001804A9" w:rsidRDefault="00E73528" w:rsidP="00E73528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ator digita as informações nos campos da tela, e selecionar concluir. [A02]</w:t>
            </w:r>
          </w:p>
        </w:tc>
      </w:tr>
      <w:tr w:rsidR="00E73528" w14:paraId="399B0D66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8070526" w14:textId="77777777" w:rsidR="00E73528" w:rsidRPr="001804A9" w:rsidRDefault="00E73528" w:rsidP="007C3463">
            <w:pPr>
              <w:pStyle w:val="PargrafodaLista"/>
              <w:numPr>
                <w:ilvl w:val="0"/>
                <w:numId w:val="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05D6291" w14:textId="76488FC7" w:rsidR="00E73528" w:rsidRPr="001804A9" w:rsidRDefault="00E73528" w:rsidP="00E73528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sistema valida as informações. [E01]</w:t>
            </w:r>
          </w:p>
        </w:tc>
      </w:tr>
      <w:tr w:rsidR="00E73528" w14:paraId="0795CA8F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C5DC8CA" w14:textId="77777777" w:rsidR="00E73528" w:rsidRPr="001804A9" w:rsidRDefault="00E73528" w:rsidP="007C3463">
            <w:pPr>
              <w:pStyle w:val="PargrafodaLista"/>
              <w:numPr>
                <w:ilvl w:val="0"/>
                <w:numId w:val="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4ECB2D8" w14:textId="58C0C6B1" w:rsidR="00E73528" w:rsidRPr="001804A9" w:rsidRDefault="00E73528" w:rsidP="00E73528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</w:tc>
      </w:tr>
      <w:tr w:rsidR="00D1146E" w:rsidRPr="00B94A81" w14:paraId="5675DA42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7ABD97CF" w14:textId="77777777" w:rsidR="00D1146E" w:rsidRPr="00B94A81" w:rsidRDefault="00D1146E" w:rsidP="00005B7E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A02 -</w:t>
            </w: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ab/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Cancelar</w:t>
            </w:r>
          </w:p>
        </w:tc>
      </w:tr>
      <w:tr w:rsidR="00D1146E" w14:paraId="4684CEE1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242EBC6" w14:textId="77777777" w:rsidR="00D1146E" w:rsidRPr="001804A9" w:rsidRDefault="00D1146E" w:rsidP="007C3463">
            <w:pPr>
              <w:pStyle w:val="PargrafodaLista"/>
              <w:numPr>
                <w:ilvl w:val="0"/>
                <w:numId w:val="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C5BBD94" w14:textId="77777777" w:rsidR="00D1146E" w:rsidRPr="001804A9" w:rsidRDefault="00D1146E" w:rsidP="00005B7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ator escolhe cancelar.</w:t>
            </w:r>
          </w:p>
        </w:tc>
      </w:tr>
      <w:tr w:rsidR="00D1146E" w14:paraId="275E54FB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0015EBC" w14:textId="77777777" w:rsidR="00D1146E" w:rsidRPr="001804A9" w:rsidRDefault="00D1146E" w:rsidP="007C3463">
            <w:pPr>
              <w:pStyle w:val="PargrafodaLista"/>
              <w:numPr>
                <w:ilvl w:val="0"/>
                <w:numId w:val="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F9C39B2" w14:textId="77777777" w:rsidR="00D1146E" w:rsidRPr="001804A9" w:rsidRDefault="00D1146E" w:rsidP="00005B7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sistema envia MSG006 para o ator.</w:t>
            </w:r>
          </w:p>
        </w:tc>
      </w:tr>
      <w:tr w:rsidR="00D1146E" w14:paraId="47BE23AD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8EEE9A3" w14:textId="77777777" w:rsidR="00D1146E" w:rsidRPr="001804A9" w:rsidRDefault="00D1146E" w:rsidP="007C3463">
            <w:pPr>
              <w:pStyle w:val="PargrafodaLista"/>
              <w:numPr>
                <w:ilvl w:val="0"/>
                <w:numId w:val="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08604DB" w14:textId="77777777" w:rsidR="00D1146E" w:rsidRPr="00E73528" w:rsidRDefault="00D1146E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[1] do fluxo [A01].</w:t>
            </w:r>
          </w:p>
          <w:p w14:paraId="20751BF4" w14:textId="77777777" w:rsidR="00D1146E" w:rsidRPr="001804A9" w:rsidRDefault="00D1146E" w:rsidP="00005B7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</w:p>
        </w:tc>
      </w:tr>
      <w:tr w:rsidR="00D1146E" w:rsidRPr="00B94A81" w14:paraId="1FB4C0E5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17A6657" w14:textId="77777777" w:rsidR="00D1146E" w:rsidRPr="00B94A81" w:rsidRDefault="00D1146E" w:rsidP="00005B7E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lastRenderedPageBreak/>
              <w:t>A0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3</w:t>
            </w: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-</w:t>
            </w: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ab/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Alterar Integrantes</w:t>
            </w:r>
          </w:p>
        </w:tc>
      </w:tr>
      <w:tr w:rsidR="00D1146E" w14:paraId="5121FF82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458C7E3" w14:textId="77777777" w:rsidR="00D1146E" w:rsidRPr="001804A9" w:rsidRDefault="00D1146E" w:rsidP="007C3463">
            <w:pPr>
              <w:pStyle w:val="PargrafodaLista"/>
              <w:numPr>
                <w:ilvl w:val="0"/>
                <w:numId w:val="1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CF9403C" w14:textId="77777777" w:rsidR="00D1146E" w:rsidRPr="001804A9" w:rsidRDefault="00D1146E" w:rsidP="00005B7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ator digita as informações que serão alterados e selecionar concluir. [A02]</w:t>
            </w:r>
          </w:p>
        </w:tc>
      </w:tr>
      <w:tr w:rsidR="00D1146E" w14:paraId="07AB287F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0540388" w14:textId="77777777" w:rsidR="00D1146E" w:rsidRPr="001804A9" w:rsidRDefault="00D1146E" w:rsidP="007C3463">
            <w:pPr>
              <w:pStyle w:val="PargrafodaLista"/>
              <w:numPr>
                <w:ilvl w:val="0"/>
                <w:numId w:val="1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218420F" w14:textId="77777777" w:rsidR="00D1146E" w:rsidRPr="001804A9" w:rsidRDefault="00D1146E" w:rsidP="00005B7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sistema valida as informações [E01]</w:t>
            </w:r>
          </w:p>
        </w:tc>
      </w:tr>
      <w:tr w:rsidR="00D1146E" w14:paraId="09CFE98B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C3D4AF4" w14:textId="77777777" w:rsidR="00D1146E" w:rsidRPr="001804A9" w:rsidRDefault="00D1146E" w:rsidP="007C3463">
            <w:pPr>
              <w:pStyle w:val="PargrafodaLista"/>
              <w:numPr>
                <w:ilvl w:val="0"/>
                <w:numId w:val="1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6716308" w14:textId="77777777" w:rsidR="00D1146E" w:rsidRPr="00E73528" w:rsidRDefault="00D1146E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  <w:p w14:paraId="26F1156E" w14:textId="77777777" w:rsidR="00D1146E" w:rsidRPr="001804A9" w:rsidRDefault="00D1146E" w:rsidP="00005B7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</w:p>
        </w:tc>
      </w:tr>
      <w:tr w:rsidR="00E73528" w:rsidRPr="00B94A81" w14:paraId="49577090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8888B5F" w14:textId="5410F119" w:rsidR="00E73528" w:rsidRPr="00B94A81" w:rsidRDefault="00E73528" w:rsidP="00E73528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A0</w:t>
            </w:r>
            <w:r w:rsidR="00D1146E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4</w:t>
            </w: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-</w:t>
            </w: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ab/>
            </w:r>
            <w:r w:rsidR="00D1146E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Excluir Integrantes</w:t>
            </w:r>
          </w:p>
        </w:tc>
      </w:tr>
      <w:tr w:rsidR="00D1146E" w14:paraId="2F61A2CD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A860EDE" w14:textId="77777777" w:rsidR="00D1146E" w:rsidRPr="001804A9" w:rsidRDefault="00D1146E" w:rsidP="007C3463">
            <w:pPr>
              <w:pStyle w:val="PargrafodaLista"/>
              <w:numPr>
                <w:ilvl w:val="0"/>
                <w:numId w:val="1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3F52A39" w14:textId="6CD85324" w:rsidR="00D1146E" w:rsidRPr="001804A9" w:rsidRDefault="00D1146E" w:rsidP="00D1146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ator confirma a exclusão. [A02]</w:t>
            </w:r>
          </w:p>
        </w:tc>
      </w:tr>
      <w:tr w:rsidR="00D1146E" w14:paraId="3DAF3232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FAF60FF" w14:textId="77777777" w:rsidR="00D1146E" w:rsidRPr="001804A9" w:rsidRDefault="00D1146E" w:rsidP="007C3463">
            <w:pPr>
              <w:pStyle w:val="PargrafodaLista"/>
              <w:numPr>
                <w:ilvl w:val="0"/>
                <w:numId w:val="1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628FE44" w14:textId="41FA8BFB" w:rsidR="00D1146E" w:rsidRPr="001804A9" w:rsidRDefault="00D1146E" w:rsidP="00D1146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sistema apresenta MSG007 para confirmação. Se confirmado o sistema excluir o registro.</w:t>
            </w:r>
          </w:p>
        </w:tc>
      </w:tr>
      <w:tr w:rsidR="00D1146E" w14:paraId="305C8432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5258A8C" w14:textId="77777777" w:rsidR="00D1146E" w:rsidRPr="001804A9" w:rsidRDefault="00D1146E" w:rsidP="007C3463">
            <w:pPr>
              <w:pStyle w:val="PargrafodaLista"/>
              <w:numPr>
                <w:ilvl w:val="0"/>
                <w:numId w:val="1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3D8F86C" w14:textId="77777777" w:rsidR="00D1146E" w:rsidRPr="00E73528" w:rsidRDefault="00D1146E" w:rsidP="00D1146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  <w:p w14:paraId="0C40E34C" w14:textId="459C0AFD" w:rsidR="00D1146E" w:rsidRPr="001804A9" w:rsidRDefault="00D1146E" w:rsidP="00D1146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</w:p>
        </w:tc>
      </w:tr>
      <w:tr w:rsidR="00D1146E" w:rsidRPr="004340F7" w14:paraId="3781C095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684844BC" w14:textId="77777777" w:rsidR="00D1146E" w:rsidRPr="001804A9" w:rsidRDefault="00D1146E" w:rsidP="00D1146E">
            <w:pPr>
              <w:rPr>
                <w:b/>
                <w:bCs/>
                <w:sz w:val="32"/>
                <w:szCs w:val="32"/>
              </w:rPr>
            </w:pPr>
            <w:r w:rsidRPr="001804A9">
              <w:rPr>
                <w:b/>
                <w:bCs/>
                <w:sz w:val="32"/>
                <w:szCs w:val="32"/>
              </w:rPr>
              <w:t>FLUXOS EXCEÇÃO</w:t>
            </w:r>
          </w:p>
        </w:tc>
      </w:tr>
      <w:tr w:rsidR="00D1146E" w14:paraId="4BE01BF3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auto"/>
              <w:right w:val="single" w:sz="4" w:space="0" w:color="000080"/>
            </w:tcBorders>
          </w:tcPr>
          <w:p w14:paraId="07C5D745" w14:textId="0E5E6B13" w:rsidR="00D1146E" w:rsidRPr="001804A9" w:rsidRDefault="00D1146E" w:rsidP="00D1146E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</w:pPr>
          </w:p>
        </w:tc>
      </w:tr>
      <w:tr w:rsidR="00D1146E" w:rsidRPr="00B94A81" w14:paraId="7B09B401" w14:textId="77777777" w:rsidTr="00005B7E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27B8" w14:textId="4BF85F30" w:rsidR="00D1146E" w:rsidRPr="00B94A81" w:rsidRDefault="00D1146E" w:rsidP="00D1146E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E01 - </w:t>
            </w:r>
            <w:r w:rsidR="00140936"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Campos obrigatórios em branco</w:t>
            </w:r>
          </w:p>
        </w:tc>
      </w:tr>
      <w:tr w:rsidR="00D1146E" w14:paraId="4212A06D" w14:textId="77777777" w:rsidTr="00005B7E">
        <w:tc>
          <w:tcPr>
            <w:tcW w:w="1021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E4B7570" w14:textId="77777777" w:rsidR="00D1146E" w:rsidRPr="001804A9" w:rsidRDefault="00D1146E" w:rsidP="007C3463">
            <w:pPr>
              <w:pStyle w:val="PargrafodaLista"/>
              <w:numPr>
                <w:ilvl w:val="0"/>
                <w:numId w:val="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FE512E4" w14:textId="143702B1" w:rsidR="00D1146E" w:rsidRPr="001804A9" w:rsidRDefault="00D1146E" w:rsidP="00D1146E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sistema informar os campos que estão em branco com a mensagem de erro: MSG003.</w:t>
            </w:r>
          </w:p>
        </w:tc>
      </w:tr>
      <w:tr w:rsidR="00D1146E" w14:paraId="4896DCFF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FA14924" w14:textId="77777777" w:rsidR="00D1146E" w:rsidRPr="001804A9" w:rsidRDefault="00D1146E" w:rsidP="007C3463">
            <w:pPr>
              <w:pStyle w:val="PargrafodaLista"/>
              <w:numPr>
                <w:ilvl w:val="0"/>
                <w:numId w:val="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97FD839" w14:textId="1D6EEB2A" w:rsidR="00D1146E" w:rsidRPr="001804A9" w:rsidRDefault="00D1146E" w:rsidP="00D1146E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Retorna para o passo [1] do fluxo [A01].</w:t>
            </w:r>
          </w:p>
        </w:tc>
      </w:tr>
      <w:tr w:rsidR="00D1146E" w:rsidRPr="00D1146E" w14:paraId="13358E25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5EA8F7C1" w14:textId="77777777" w:rsidR="00D1146E" w:rsidRPr="00D1146E" w:rsidRDefault="00D1146E" w:rsidP="00D1146E">
            <w:pPr>
              <w:rPr>
                <w:b/>
                <w:bCs/>
                <w:sz w:val="32"/>
                <w:szCs w:val="32"/>
              </w:rPr>
            </w:pPr>
            <w:r w:rsidRPr="00D1146E">
              <w:rPr>
                <w:b/>
                <w:bCs/>
                <w:sz w:val="32"/>
                <w:szCs w:val="32"/>
              </w:rPr>
              <w:t>PONTOS DE EXTENSÃO</w:t>
            </w:r>
          </w:p>
        </w:tc>
      </w:tr>
      <w:tr w:rsidR="00D1146E" w:rsidRPr="00D1146E" w14:paraId="5CF8D2D8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08A840F" w14:textId="6B052A5B" w:rsidR="00D1146E" w:rsidRPr="00D1146E" w:rsidRDefault="00D1146E" w:rsidP="00D1146E">
            <w:pPr>
              <w:pStyle w:val="TtuloTabela"/>
              <w:keepNext/>
              <w:snapToGrid w:val="0"/>
              <w:spacing w:line="276" w:lineRule="auto"/>
              <w:rPr>
                <w:sz w:val="20"/>
                <w:lang w:val="en-US"/>
              </w:rPr>
            </w:pPr>
            <w:proofErr w:type="spellStart"/>
            <w:r w:rsidRPr="00D1146E">
              <w:rPr>
                <w:sz w:val="20"/>
                <w:lang w:val="en-US"/>
              </w:rPr>
              <w:t>Incluir</w:t>
            </w:r>
            <w:proofErr w:type="spellEnd"/>
            <w:r w:rsidRPr="00D1146E">
              <w:rPr>
                <w:sz w:val="20"/>
                <w:lang w:val="en-US"/>
              </w:rPr>
              <w:t xml:space="preserve"> </w:t>
            </w:r>
            <w:proofErr w:type="spellStart"/>
            <w:r w:rsidRPr="00D1146E">
              <w:rPr>
                <w:rFonts w:eastAsia="Verdana" w:cs="Verdana"/>
                <w:sz w:val="20"/>
                <w:lang w:val="en-US"/>
              </w:rPr>
              <w:t>Integrante</w:t>
            </w:r>
            <w:proofErr w:type="spellEnd"/>
            <w:r w:rsidRPr="00D1146E">
              <w:rPr>
                <w:sz w:val="20"/>
                <w:lang w:val="en-US"/>
              </w:rPr>
              <w:t xml:space="preserve">, </w:t>
            </w:r>
            <w:proofErr w:type="spellStart"/>
            <w:r w:rsidRPr="00D1146E">
              <w:rPr>
                <w:sz w:val="20"/>
                <w:lang w:val="en-US"/>
              </w:rPr>
              <w:t>Excluir</w:t>
            </w:r>
            <w:proofErr w:type="spellEnd"/>
            <w:r w:rsidRPr="00D1146E">
              <w:rPr>
                <w:sz w:val="20"/>
                <w:lang w:val="en-US"/>
              </w:rPr>
              <w:t xml:space="preserve"> </w:t>
            </w:r>
            <w:proofErr w:type="spellStart"/>
            <w:r w:rsidRPr="00D1146E">
              <w:rPr>
                <w:rFonts w:eastAsia="Verdana" w:cs="Verdana"/>
                <w:sz w:val="20"/>
                <w:lang w:val="en-US"/>
              </w:rPr>
              <w:t>Integrante</w:t>
            </w:r>
            <w:proofErr w:type="spellEnd"/>
            <w:r w:rsidRPr="00D1146E">
              <w:rPr>
                <w:sz w:val="20"/>
                <w:lang w:val="en-US"/>
              </w:rPr>
              <w:t xml:space="preserve"> e </w:t>
            </w:r>
            <w:proofErr w:type="spellStart"/>
            <w:r w:rsidRPr="00D1146E">
              <w:rPr>
                <w:sz w:val="20"/>
                <w:lang w:val="en-US"/>
              </w:rPr>
              <w:t>Alterar</w:t>
            </w:r>
            <w:proofErr w:type="spellEnd"/>
            <w:r w:rsidRPr="00D1146E">
              <w:rPr>
                <w:sz w:val="20"/>
                <w:lang w:val="en-US"/>
              </w:rPr>
              <w:t xml:space="preserve"> </w:t>
            </w:r>
            <w:proofErr w:type="spellStart"/>
            <w:r w:rsidRPr="00D1146E">
              <w:rPr>
                <w:rFonts w:eastAsia="Verdana" w:cs="Verdana"/>
                <w:sz w:val="20"/>
                <w:lang w:val="en-US"/>
              </w:rPr>
              <w:t>Integrante</w:t>
            </w:r>
            <w:proofErr w:type="spellEnd"/>
            <w:r w:rsidRPr="00D1146E">
              <w:rPr>
                <w:rFonts w:eastAsia="Verdana" w:cs="Verdana"/>
                <w:sz w:val="20"/>
                <w:lang w:val="en-US"/>
              </w:rPr>
              <w:t>.</w:t>
            </w:r>
          </w:p>
        </w:tc>
      </w:tr>
      <w:tr w:rsidR="00D1146E" w:rsidRPr="00D1146E" w14:paraId="11DB06BA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0BD866E" w14:textId="77777777" w:rsidR="00D1146E" w:rsidRPr="00D1146E" w:rsidRDefault="00D1146E" w:rsidP="00D1146E">
            <w:pPr>
              <w:rPr>
                <w:b/>
                <w:bCs/>
                <w:sz w:val="32"/>
                <w:szCs w:val="32"/>
              </w:rPr>
            </w:pPr>
            <w:r w:rsidRPr="00D1146E">
              <w:rPr>
                <w:b/>
                <w:bCs/>
                <w:sz w:val="32"/>
                <w:szCs w:val="32"/>
              </w:rPr>
              <w:t>PONTOS DE INCLUSÃO</w:t>
            </w:r>
          </w:p>
        </w:tc>
      </w:tr>
      <w:tr w:rsidR="00D1146E" w:rsidRPr="00D1146E" w14:paraId="6D4AB373" w14:textId="77777777" w:rsidTr="00005B7E">
        <w:tc>
          <w:tcPr>
            <w:tcW w:w="9615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903AE84" w14:textId="763AF70D" w:rsidR="00D1146E" w:rsidRPr="00D1146E" w:rsidRDefault="00D1146E" w:rsidP="00D1146E">
            <w:pPr>
              <w:pStyle w:val="TtuloTabela"/>
              <w:keepNext/>
              <w:snapToGrid w:val="0"/>
              <w:spacing w:line="276" w:lineRule="auto"/>
              <w:rPr>
                <w:rFonts w:eastAsia="Verdana" w:cs="Verdana"/>
                <w:sz w:val="20"/>
                <w:lang w:val="en-US"/>
              </w:rPr>
            </w:pPr>
            <w:proofErr w:type="spellStart"/>
            <w:r w:rsidRPr="00D1146E">
              <w:rPr>
                <w:rFonts w:eastAsia="Verdana" w:cs="Verdana"/>
                <w:sz w:val="20"/>
                <w:lang w:val="en-US"/>
              </w:rPr>
              <w:t>Consultar</w:t>
            </w:r>
            <w:proofErr w:type="spellEnd"/>
            <w:r w:rsidRPr="00D1146E">
              <w:rPr>
                <w:rFonts w:eastAsia="Verdana" w:cs="Verdana"/>
                <w:sz w:val="20"/>
                <w:lang w:val="en-US"/>
              </w:rPr>
              <w:t xml:space="preserve"> </w:t>
            </w:r>
            <w:proofErr w:type="spellStart"/>
            <w:r w:rsidRPr="00D1146E">
              <w:rPr>
                <w:rFonts w:eastAsia="Verdana" w:cs="Verdana"/>
                <w:sz w:val="20"/>
                <w:lang w:val="en-US"/>
              </w:rPr>
              <w:t>Integrante</w:t>
            </w:r>
            <w:proofErr w:type="spellEnd"/>
            <w:r w:rsidRPr="00D1146E">
              <w:rPr>
                <w:rFonts w:eastAsia="Verdana" w:cs="Verdana"/>
                <w:sz w:val="20"/>
                <w:lang w:val="en-US"/>
              </w:rPr>
              <w:t>.</w:t>
            </w:r>
          </w:p>
        </w:tc>
      </w:tr>
    </w:tbl>
    <w:p w14:paraId="65D33724" w14:textId="5DCD98E7" w:rsidR="001804A9" w:rsidRPr="00D1146E" w:rsidRDefault="001804A9" w:rsidP="00CA0067">
      <w:pPr>
        <w:rPr>
          <w:b/>
          <w:bCs/>
        </w:rPr>
      </w:pPr>
    </w:p>
    <w:p w14:paraId="336FC5B6" w14:textId="2D679717" w:rsidR="00F37399" w:rsidRDefault="00F37399">
      <w:pPr>
        <w:suppressAutoHyphens w:val="0"/>
        <w:spacing w:after="160" w:line="259" w:lineRule="auto"/>
      </w:pPr>
      <w:r>
        <w:br w:type="page"/>
      </w:r>
    </w:p>
    <w:p w14:paraId="53E905CD" w14:textId="6E5C19E4" w:rsidR="00CA0067" w:rsidRDefault="00CA0067" w:rsidP="00CA0067">
      <w:pPr>
        <w:pStyle w:val="Ttulo2"/>
        <w:tabs>
          <w:tab w:val="clear" w:pos="576"/>
        </w:tabs>
        <w:ind w:left="0" w:firstLine="0"/>
      </w:pPr>
      <w:bookmarkStart w:id="13" w:name="_Toc41488187"/>
      <w:r>
        <w:lastRenderedPageBreak/>
        <w:t xml:space="preserve">2.3 UC003 – </w:t>
      </w:r>
      <w:r w:rsidR="00CB2141">
        <w:t>Cadastrar os PSC</w:t>
      </w:r>
      <w:bookmarkEnd w:id="13"/>
    </w:p>
    <w:tbl>
      <w:tblPr>
        <w:tblW w:w="96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1"/>
        <w:gridCol w:w="851"/>
        <w:gridCol w:w="7743"/>
      </w:tblGrid>
      <w:tr w:rsidR="00CB2141" w14:paraId="3712BF73" w14:textId="77777777" w:rsidTr="00005B7E"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05933" w14:textId="77777777" w:rsidR="00CB2141" w:rsidRPr="001804A9" w:rsidRDefault="00CB2141" w:rsidP="00CB2141">
            <w:pPr>
              <w:pStyle w:val="TtuloTabela"/>
              <w:snapToGrid w:val="0"/>
              <w:jc w:val="left"/>
              <w:rPr>
                <w:szCs w:val="22"/>
              </w:rPr>
            </w:pPr>
            <w:r w:rsidRPr="001804A9">
              <w:t>Rastro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B732" w14:textId="2AA6023D" w:rsidR="00CB2141" w:rsidRPr="001804A9" w:rsidRDefault="00CB2141" w:rsidP="00CB214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r w:rsidRPr="00D1146E">
              <w:rPr>
                <w:b/>
                <w:bCs/>
                <w:i w:val="0"/>
                <w:iCs w:val="0"/>
                <w:color w:val="auto"/>
              </w:rPr>
              <w:t>RF00</w:t>
            </w:r>
            <w:r>
              <w:rPr>
                <w:b/>
                <w:bCs/>
                <w:i w:val="0"/>
                <w:iCs w:val="0"/>
                <w:color w:val="auto"/>
              </w:rPr>
              <w:t>3</w:t>
            </w:r>
          </w:p>
        </w:tc>
      </w:tr>
      <w:tr w:rsidR="00CB2141" w14:paraId="37695DB3" w14:textId="77777777" w:rsidTr="00005B7E"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  <w:vAlign w:val="center"/>
          </w:tcPr>
          <w:p w14:paraId="654760CA" w14:textId="77777777" w:rsidR="00CB2141" w:rsidRPr="001804A9" w:rsidRDefault="00CB2141" w:rsidP="00CB2141">
            <w:pPr>
              <w:pStyle w:val="TtuloTabela"/>
              <w:snapToGrid w:val="0"/>
              <w:jc w:val="left"/>
              <w:rPr>
                <w:szCs w:val="22"/>
              </w:rPr>
            </w:pPr>
            <w:r w:rsidRPr="001804A9">
              <w:rPr>
                <w:szCs w:val="22"/>
              </w:rPr>
              <w:t>Atores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590031" w14:textId="0C2437B6" w:rsidR="00CB2141" w:rsidRPr="001804A9" w:rsidRDefault="00CB2141" w:rsidP="00CB214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r w:rsidRPr="00D1146E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Pessoa</w:t>
            </w:r>
          </w:p>
        </w:tc>
      </w:tr>
      <w:tr w:rsidR="00CB2141" w14:paraId="35BDF4EC" w14:textId="77777777" w:rsidTr="00005B7E">
        <w:tc>
          <w:tcPr>
            <w:tcW w:w="1872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603C6648" w14:textId="77777777" w:rsidR="00CB2141" w:rsidRPr="001804A9" w:rsidRDefault="00CB2141" w:rsidP="00CB2141">
            <w:pPr>
              <w:pStyle w:val="TtuloTabela"/>
              <w:snapToGrid w:val="0"/>
              <w:jc w:val="left"/>
              <w:rPr>
                <w:szCs w:val="22"/>
              </w:rPr>
            </w:pPr>
            <w:r w:rsidRPr="001804A9">
              <w:rPr>
                <w:szCs w:val="22"/>
              </w:rPr>
              <w:t>Participação do ator</w:t>
            </w:r>
          </w:p>
        </w:tc>
        <w:tc>
          <w:tcPr>
            <w:tcW w:w="774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2CB239" w14:textId="6479FA10" w:rsidR="00CB2141" w:rsidRPr="001804A9" w:rsidRDefault="00CB2141" w:rsidP="00CB214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Executar o caso de uso</w:t>
            </w:r>
          </w:p>
        </w:tc>
      </w:tr>
      <w:tr w:rsidR="00CB2141" w14:paraId="1D2DDE31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369CEC3" w14:textId="77777777" w:rsidR="00CB2141" w:rsidRPr="001804A9" w:rsidRDefault="00CB2141" w:rsidP="00CB2141">
            <w:pPr>
              <w:pStyle w:val="TtuloTabela"/>
              <w:snapToGrid w:val="0"/>
            </w:pPr>
            <w:r w:rsidRPr="001804A9">
              <w:t xml:space="preserve">Pré-condições </w:t>
            </w:r>
          </w:p>
        </w:tc>
      </w:tr>
      <w:tr w:rsidR="00CB2141" w14:paraId="54F8CACC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3B1BEFE" w14:textId="121434F2" w:rsidR="00CB2141" w:rsidRPr="001804A9" w:rsidRDefault="00CB2141" w:rsidP="00CB214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Ter permissão para realizar cadastro d</w:t>
            </w:r>
            <w:r w:rsidR="00140936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os PSC.</w:t>
            </w:r>
          </w:p>
        </w:tc>
      </w:tr>
      <w:tr w:rsidR="00CB2141" w14:paraId="08377F19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788DA9C" w14:textId="77777777" w:rsidR="00CB2141" w:rsidRPr="001804A9" w:rsidRDefault="00CB2141" w:rsidP="00CB2141">
            <w:pPr>
              <w:pStyle w:val="TtuloTabela"/>
              <w:snapToGrid w:val="0"/>
            </w:pPr>
            <w:r w:rsidRPr="001804A9">
              <w:t>Pós-condições</w:t>
            </w:r>
          </w:p>
        </w:tc>
      </w:tr>
      <w:tr w:rsidR="00CB2141" w14:paraId="0D690B9E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54138F30" w14:textId="6543124F" w:rsidR="00CB2141" w:rsidRPr="001804A9" w:rsidRDefault="00CB2141" w:rsidP="00CB214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Salvar no banco de dados. Ir para menu principal</w:t>
            </w:r>
          </w:p>
        </w:tc>
      </w:tr>
      <w:tr w:rsidR="00CB2141" w14:paraId="27ED3E29" w14:textId="77777777" w:rsidTr="00005B7E">
        <w:tc>
          <w:tcPr>
            <w:tcW w:w="9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1EF6473" w14:textId="77777777" w:rsidR="00CB2141" w:rsidRPr="001804A9" w:rsidRDefault="00CB2141" w:rsidP="00CB2141">
            <w:pPr>
              <w:rPr>
                <w:b/>
                <w:bCs/>
                <w:sz w:val="32"/>
                <w:szCs w:val="32"/>
              </w:rPr>
            </w:pPr>
            <w:r w:rsidRPr="001804A9">
              <w:rPr>
                <w:b/>
                <w:bCs/>
                <w:sz w:val="32"/>
                <w:szCs w:val="32"/>
              </w:rPr>
              <w:t>FLUXO BÁSICO</w:t>
            </w:r>
          </w:p>
        </w:tc>
      </w:tr>
      <w:tr w:rsidR="00CB2141" w14:paraId="0D6B3A0C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4A80616" w14:textId="77777777" w:rsidR="00CB2141" w:rsidRPr="001804A9" w:rsidRDefault="00CB2141" w:rsidP="007C3463">
            <w:pPr>
              <w:numPr>
                <w:ilvl w:val="0"/>
                <w:numId w:val="1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CFE28AD" w14:textId="32315F42" w:rsidR="00CB2141" w:rsidRPr="001804A9" w:rsidRDefault="00140936" w:rsidP="00CB2141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E73528">
              <w:rPr>
                <w:b/>
                <w:bCs/>
                <w:sz w:val="20"/>
              </w:rPr>
              <w:t>O ator escolhe a opção Efetuar Cadastro</w:t>
            </w:r>
          </w:p>
        </w:tc>
      </w:tr>
      <w:tr w:rsidR="00140936" w14:paraId="3D2EF523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59E9B3D" w14:textId="77777777" w:rsidR="00140936" w:rsidRPr="001804A9" w:rsidRDefault="00140936" w:rsidP="007C3463">
            <w:pPr>
              <w:numPr>
                <w:ilvl w:val="0"/>
                <w:numId w:val="1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99A8488" w14:textId="77777777" w:rsidR="00140936" w:rsidRDefault="00140936" w:rsidP="00140936">
            <w:pPr>
              <w:pStyle w:val="Corpodetexto"/>
              <w:jc w:val="both"/>
            </w:pPr>
            <w:r w:rsidRPr="008C1E46">
              <w:rPr>
                <w:b/>
                <w:bCs/>
              </w:rPr>
              <w:t>Descrição:</w:t>
            </w:r>
            <w:r>
              <w:t xml:space="preserve"> O sistema deverá fazer a manutenção (alterar, incluir, excluir e consultar), novas informações necessárias aos PSC. Tais como: </w:t>
            </w:r>
          </w:p>
          <w:p w14:paraId="57DB0223" w14:textId="77777777" w:rsidR="00140936" w:rsidRDefault="00140936" w:rsidP="00140936">
            <w:pPr>
              <w:pStyle w:val="Corpodetexto"/>
              <w:jc w:val="both"/>
            </w:pPr>
            <w:r w:rsidRPr="00B24830">
              <w:rPr>
                <w:b/>
                <w:bCs/>
              </w:rPr>
              <w:t>Nome:</w:t>
            </w:r>
            <w:r>
              <w:t xml:space="preserve"> (</w:t>
            </w:r>
            <w:r>
              <w:rPr>
                <w:lang w:val="pt-PT"/>
              </w:rPr>
              <w:t>alfabético, obrigatório, não pode ser vazio, com até 60 letras)</w:t>
            </w:r>
          </w:p>
          <w:p w14:paraId="07EDE36B" w14:textId="77777777" w:rsidR="00140936" w:rsidRDefault="00140936" w:rsidP="00140936">
            <w:pPr>
              <w:pStyle w:val="Corpodetexto"/>
              <w:jc w:val="both"/>
            </w:pPr>
            <w:r w:rsidRPr="00B24830">
              <w:rPr>
                <w:b/>
                <w:bCs/>
              </w:rPr>
              <w:t>Endereço:</w:t>
            </w:r>
            <w:r w:rsidRPr="00B24830">
              <w:t xml:space="preserve"> </w:t>
            </w:r>
            <w:r>
              <w:t>(</w:t>
            </w:r>
            <w:r>
              <w:rPr>
                <w:lang w:val="pt-PT"/>
              </w:rPr>
              <w:t>alfanumérico, com até 50 caracteres)</w:t>
            </w:r>
          </w:p>
          <w:p w14:paraId="4C3A2629" w14:textId="77777777" w:rsidR="00140936" w:rsidRDefault="00140936" w:rsidP="00140936">
            <w:pPr>
              <w:pStyle w:val="Corpodetexto"/>
              <w:jc w:val="both"/>
            </w:pPr>
            <w:r w:rsidRPr="00B24830">
              <w:rPr>
                <w:b/>
                <w:bCs/>
              </w:rPr>
              <w:t>Bairro:</w:t>
            </w:r>
            <w:r w:rsidRPr="00B24830">
              <w:t xml:space="preserve"> </w:t>
            </w:r>
            <w:r>
              <w:t>(</w:t>
            </w:r>
            <w:r>
              <w:rPr>
                <w:lang w:val="pt-PT"/>
              </w:rPr>
              <w:t>alfanumérico, com até 50 caracteres)</w:t>
            </w:r>
          </w:p>
          <w:p w14:paraId="6DD6C5C3" w14:textId="77777777" w:rsidR="00140936" w:rsidRDefault="00140936" w:rsidP="00140936">
            <w:pPr>
              <w:pStyle w:val="Corpodetexto"/>
              <w:jc w:val="both"/>
            </w:pPr>
            <w:r w:rsidRPr="00B24830">
              <w:rPr>
                <w:b/>
                <w:bCs/>
              </w:rPr>
              <w:t>Cep:</w:t>
            </w:r>
            <w:r>
              <w:t xml:space="preserve"> (</w:t>
            </w:r>
            <w:r>
              <w:rPr>
                <w:sz w:val="23"/>
                <w:szCs w:val="23"/>
              </w:rPr>
              <w:t>número, no formato 99.999-999)</w:t>
            </w:r>
          </w:p>
          <w:p w14:paraId="636DC5FF" w14:textId="77777777" w:rsidR="00140936" w:rsidRDefault="00140936" w:rsidP="00140936">
            <w:pPr>
              <w:pStyle w:val="Corpodetexto"/>
              <w:jc w:val="both"/>
            </w:pPr>
            <w:r w:rsidRPr="00B24830">
              <w:rPr>
                <w:b/>
                <w:bCs/>
              </w:rPr>
              <w:t>Cidade:</w:t>
            </w:r>
            <w:r>
              <w:t xml:space="preserve"> (</w:t>
            </w:r>
            <w:r>
              <w:rPr>
                <w:lang w:val="pt-PT"/>
              </w:rPr>
              <w:t>alfanumérico, com até 50 caracteres)</w:t>
            </w:r>
          </w:p>
          <w:p w14:paraId="0551A0BB" w14:textId="77777777" w:rsidR="00140936" w:rsidRDefault="00140936" w:rsidP="00140936">
            <w:pPr>
              <w:pStyle w:val="Corpodetexto"/>
              <w:jc w:val="both"/>
            </w:pPr>
            <w:r w:rsidRPr="00B24830">
              <w:rPr>
                <w:b/>
                <w:bCs/>
              </w:rPr>
              <w:t>Telefone:</w:t>
            </w:r>
            <w:r>
              <w:t xml:space="preserve"> (</w:t>
            </w:r>
            <w:r>
              <w:rPr>
                <w:lang w:val="pt-PT"/>
              </w:rPr>
              <w:t>número, no formato (99) 99999-9999)</w:t>
            </w:r>
          </w:p>
          <w:p w14:paraId="278FD84A" w14:textId="77777777" w:rsidR="00140936" w:rsidRDefault="00140936" w:rsidP="00140936">
            <w:pPr>
              <w:pStyle w:val="Corpodetexto"/>
              <w:spacing w:after="0"/>
              <w:jc w:val="both"/>
            </w:pPr>
            <w:r>
              <w:t>O sistema também dará opções de resposta aos cadastrados. Tais como:</w:t>
            </w:r>
          </w:p>
          <w:p w14:paraId="546944C1" w14:textId="77777777" w:rsidR="00140936" w:rsidRDefault="00140936" w:rsidP="00140936">
            <w:pPr>
              <w:pStyle w:val="Corpodetexto"/>
              <w:jc w:val="both"/>
            </w:pPr>
            <w:r w:rsidRPr="00B24830">
              <w:rPr>
                <w:b/>
                <w:bCs/>
              </w:rPr>
              <w:t>Qual o gênero?</w:t>
            </w:r>
            <w:r w:rsidRPr="00B24830">
              <w:t xml:space="preserve"> </w:t>
            </w:r>
            <w:r>
              <w:t>(Conforme RN004)</w:t>
            </w:r>
          </w:p>
          <w:p w14:paraId="69E8CF9B" w14:textId="3AECA728" w:rsidR="00140936" w:rsidRDefault="00140936" w:rsidP="00140936">
            <w:pPr>
              <w:pStyle w:val="Corpodetexto"/>
              <w:jc w:val="both"/>
            </w:pPr>
            <w:r w:rsidRPr="00B24830">
              <w:rPr>
                <w:b/>
                <w:bCs/>
              </w:rPr>
              <w:t>Qual a Vara criminal?</w:t>
            </w:r>
            <w:r w:rsidRPr="00B24830">
              <w:t xml:space="preserve"> </w:t>
            </w:r>
            <w:r>
              <w:t>(Conforme RN006)</w:t>
            </w:r>
          </w:p>
          <w:p w14:paraId="23D56A59" w14:textId="77777777" w:rsidR="009E6EE7" w:rsidRDefault="009E6EE7" w:rsidP="00140936">
            <w:pPr>
              <w:pStyle w:val="Corpodetexto"/>
              <w:jc w:val="both"/>
            </w:pPr>
          </w:p>
          <w:p w14:paraId="23716DE3" w14:textId="77777777" w:rsidR="00140936" w:rsidRDefault="00140936" w:rsidP="00140936">
            <w:pPr>
              <w:pStyle w:val="Corpodetexto"/>
              <w:jc w:val="both"/>
            </w:pPr>
            <w:r>
              <w:t>O sistema também vai guardar informações importantes sobre a prestação de serviços: Tais como:</w:t>
            </w:r>
          </w:p>
          <w:p w14:paraId="51916B9D" w14:textId="77777777" w:rsidR="00140936" w:rsidRDefault="00140936" w:rsidP="00140936">
            <w:pPr>
              <w:pStyle w:val="Corpodetexto"/>
              <w:jc w:val="both"/>
            </w:pPr>
            <w:r w:rsidRPr="00B24830">
              <w:rPr>
                <w:b/>
                <w:bCs/>
              </w:rPr>
              <w:t>Data de início do serviço:</w:t>
            </w:r>
            <w:r>
              <w:t xml:space="preserve"> (</w:t>
            </w:r>
            <w:r>
              <w:rPr>
                <w:sz w:val="23"/>
                <w:szCs w:val="23"/>
              </w:rPr>
              <w:t xml:space="preserve">formato </w:t>
            </w:r>
            <w:proofErr w:type="spellStart"/>
            <w:r>
              <w:rPr>
                <w:sz w:val="23"/>
                <w:szCs w:val="23"/>
              </w:rPr>
              <w:t>dd</w:t>
            </w:r>
            <w:proofErr w:type="spellEnd"/>
            <w:r>
              <w:rPr>
                <w:sz w:val="23"/>
                <w:szCs w:val="23"/>
              </w:rPr>
              <w:t>/mm/</w:t>
            </w:r>
            <w:proofErr w:type="spellStart"/>
            <w:r>
              <w:rPr>
                <w:sz w:val="23"/>
                <w:szCs w:val="23"/>
              </w:rPr>
              <w:t>aaaa</w:t>
            </w:r>
            <w:proofErr w:type="spellEnd"/>
            <w:r>
              <w:rPr>
                <w:sz w:val="23"/>
                <w:szCs w:val="23"/>
              </w:rPr>
              <w:t>)</w:t>
            </w:r>
          </w:p>
          <w:p w14:paraId="52DA512F" w14:textId="77777777" w:rsidR="00140936" w:rsidRDefault="00140936" w:rsidP="00140936">
            <w:pPr>
              <w:pStyle w:val="Corpodetexto"/>
              <w:jc w:val="both"/>
            </w:pPr>
            <w:r w:rsidRPr="00B24830">
              <w:rPr>
                <w:b/>
                <w:bCs/>
              </w:rPr>
              <w:t>Data de encerramento do serviço:</w:t>
            </w:r>
            <w:r>
              <w:t xml:space="preserve"> (</w:t>
            </w:r>
            <w:r>
              <w:rPr>
                <w:sz w:val="23"/>
                <w:szCs w:val="23"/>
              </w:rPr>
              <w:t xml:space="preserve">formato </w:t>
            </w:r>
            <w:proofErr w:type="spellStart"/>
            <w:r>
              <w:rPr>
                <w:sz w:val="23"/>
                <w:szCs w:val="23"/>
              </w:rPr>
              <w:t>dd</w:t>
            </w:r>
            <w:proofErr w:type="spellEnd"/>
            <w:r>
              <w:rPr>
                <w:sz w:val="23"/>
                <w:szCs w:val="23"/>
              </w:rPr>
              <w:t>/mm/</w:t>
            </w:r>
            <w:proofErr w:type="spellStart"/>
            <w:r>
              <w:rPr>
                <w:sz w:val="23"/>
                <w:szCs w:val="23"/>
              </w:rPr>
              <w:t>aaaa</w:t>
            </w:r>
            <w:proofErr w:type="spellEnd"/>
            <w:r>
              <w:rPr>
                <w:sz w:val="23"/>
                <w:szCs w:val="23"/>
              </w:rPr>
              <w:t>)</w:t>
            </w:r>
          </w:p>
          <w:p w14:paraId="1C69482D" w14:textId="77777777" w:rsidR="00140936" w:rsidRDefault="00140936" w:rsidP="00140936">
            <w:pPr>
              <w:pStyle w:val="Corpodetexto"/>
              <w:jc w:val="both"/>
            </w:pPr>
            <w:r w:rsidRPr="00B24830">
              <w:rPr>
                <w:b/>
                <w:bCs/>
              </w:rPr>
              <w:t>Quantidade de horas prestadas, no total:</w:t>
            </w:r>
            <w:r>
              <w:t xml:space="preserve"> (</w:t>
            </w:r>
            <w:r>
              <w:rPr>
                <w:lang w:val="pt-PT"/>
              </w:rPr>
              <w:t>alfanumérico, com até 30 caracteres</w:t>
            </w:r>
            <w:r>
              <w:t>)</w:t>
            </w:r>
          </w:p>
          <w:p w14:paraId="0E02A07F" w14:textId="77777777" w:rsidR="00140936" w:rsidRDefault="00140936" w:rsidP="00140936">
            <w:pPr>
              <w:pStyle w:val="Corpodetexto"/>
              <w:jc w:val="both"/>
            </w:pPr>
            <w:r w:rsidRPr="00B24830">
              <w:rPr>
                <w:b/>
                <w:bCs/>
              </w:rPr>
              <w:t>Quantidade de horas prestadas, por semana:</w:t>
            </w:r>
            <w:r>
              <w:t xml:space="preserve"> (</w:t>
            </w:r>
            <w:r>
              <w:rPr>
                <w:lang w:val="pt-PT"/>
              </w:rPr>
              <w:t>alfanumérico, com até 30 caracteres</w:t>
            </w:r>
            <w:r>
              <w:t>)</w:t>
            </w:r>
          </w:p>
          <w:p w14:paraId="10B65030" w14:textId="1652E25C" w:rsidR="00140936" w:rsidRPr="009E6EE7" w:rsidRDefault="00140936" w:rsidP="009E6EE7">
            <w:pPr>
              <w:pStyle w:val="Corpodetexto"/>
              <w:jc w:val="both"/>
            </w:pPr>
            <w:r w:rsidRPr="00B24830">
              <w:rPr>
                <w:b/>
                <w:bCs/>
              </w:rPr>
              <w:t>Dias da semana e horários que serão cumpridos durante a medida imposta:</w:t>
            </w:r>
            <w:r>
              <w:t xml:space="preserve"> (</w:t>
            </w:r>
            <w:r>
              <w:rPr>
                <w:lang w:val="pt-PT"/>
              </w:rPr>
              <w:t>alfanumérico, com até 80 caracteres)</w:t>
            </w:r>
          </w:p>
        </w:tc>
      </w:tr>
      <w:tr w:rsidR="00140936" w14:paraId="1631C4C8" w14:textId="77777777" w:rsidTr="00005B7E"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4D7F264B" w14:textId="77777777" w:rsidR="00140936" w:rsidRPr="001804A9" w:rsidRDefault="00140936" w:rsidP="007C3463">
            <w:pPr>
              <w:numPr>
                <w:ilvl w:val="0"/>
                <w:numId w:val="1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1ECD846" w14:textId="76D7F6C4" w:rsidR="00140936" w:rsidRPr="001804A9" w:rsidRDefault="00140936" w:rsidP="00140936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pode selecionar entre: Incluir [A01], Alterar [A03] </w:t>
            </w:r>
            <w:proofErr w:type="gramStart"/>
            <w:r w:rsidRPr="00E73528">
              <w:rPr>
                <w:b/>
                <w:bCs/>
                <w:sz w:val="20"/>
              </w:rPr>
              <w:t>e Excluir</w:t>
            </w:r>
            <w:proofErr w:type="gramEnd"/>
            <w:r w:rsidRPr="00E73528">
              <w:rPr>
                <w:b/>
                <w:bCs/>
                <w:sz w:val="20"/>
              </w:rPr>
              <w:t xml:space="preserve"> [A04].</w:t>
            </w:r>
          </w:p>
        </w:tc>
      </w:tr>
      <w:tr w:rsidR="00140936" w14:paraId="7337538F" w14:textId="77777777" w:rsidTr="00005B7E"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0E56EDD9" w14:textId="77777777" w:rsidR="00140936" w:rsidRPr="001804A9" w:rsidRDefault="00140936" w:rsidP="007C3463">
            <w:pPr>
              <w:numPr>
                <w:ilvl w:val="0"/>
                <w:numId w:val="1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7EF525C" w14:textId="1AF26E32" w:rsidR="00140936" w:rsidRPr="001804A9" w:rsidRDefault="00140936" w:rsidP="00140936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E73528">
              <w:rPr>
                <w:b/>
                <w:bCs/>
                <w:sz w:val="20"/>
              </w:rPr>
              <w:t>O sistema executar o [A01].</w:t>
            </w:r>
          </w:p>
        </w:tc>
      </w:tr>
      <w:tr w:rsidR="00140936" w14:paraId="2A9B203B" w14:textId="77777777" w:rsidTr="00005B7E"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2C8D815F" w14:textId="77777777" w:rsidR="00140936" w:rsidRPr="001804A9" w:rsidRDefault="00140936" w:rsidP="007C3463">
            <w:pPr>
              <w:numPr>
                <w:ilvl w:val="0"/>
                <w:numId w:val="1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BA8ED0E" w14:textId="617A3294" w:rsidR="00140936" w:rsidRPr="001804A9" w:rsidRDefault="00140936" w:rsidP="00140936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E73528">
              <w:rPr>
                <w:b/>
                <w:bCs/>
                <w:sz w:val="20"/>
              </w:rPr>
              <w:t>O sistema encerra o caso de uso.</w:t>
            </w:r>
          </w:p>
        </w:tc>
      </w:tr>
      <w:tr w:rsidR="00140936" w:rsidRPr="004340F7" w14:paraId="04BBFB54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1C3051BA" w14:textId="77777777" w:rsidR="00140936" w:rsidRPr="001804A9" w:rsidRDefault="00140936" w:rsidP="00140936">
            <w:pPr>
              <w:rPr>
                <w:b/>
                <w:bCs/>
                <w:sz w:val="32"/>
                <w:szCs w:val="32"/>
              </w:rPr>
            </w:pPr>
            <w:r w:rsidRPr="001804A9">
              <w:rPr>
                <w:b/>
                <w:bCs/>
                <w:sz w:val="32"/>
                <w:szCs w:val="32"/>
              </w:rPr>
              <w:lastRenderedPageBreak/>
              <w:t>FLUXOS ALTERNATIVOS</w:t>
            </w:r>
          </w:p>
        </w:tc>
      </w:tr>
      <w:tr w:rsidR="00140936" w14:paraId="7B19632E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3AA5862E" w14:textId="77777777" w:rsidR="00140936" w:rsidRPr="001804A9" w:rsidRDefault="00140936" w:rsidP="00140936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</w:p>
        </w:tc>
      </w:tr>
      <w:tr w:rsidR="00140936" w:rsidRPr="00B94A81" w14:paraId="27C02C53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7FEDF10" w14:textId="3AE3AB83" w:rsidR="00140936" w:rsidRPr="00B94A81" w:rsidRDefault="00140936" w:rsidP="00140936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A01 -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Incluir PSC</w:t>
            </w:r>
          </w:p>
        </w:tc>
      </w:tr>
      <w:tr w:rsidR="00140936" w14:paraId="3DD0A470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27138E2" w14:textId="77777777" w:rsidR="00140936" w:rsidRPr="001804A9" w:rsidRDefault="00140936" w:rsidP="007C3463">
            <w:pPr>
              <w:pStyle w:val="PargrafodaLista"/>
              <w:numPr>
                <w:ilvl w:val="0"/>
                <w:numId w:val="1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C9FE994" w14:textId="4EDE04FE" w:rsidR="00140936" w:rsidRPr="001804A9" w:rsidRDefault="00140936" w:rsidP="00140936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ator digita as informações nos campos da tela, e selecionar concluir. [A02]</w:t>
            </w:r>
          </w:p>
        </w:tc>
      </w:tr>
      <w:tr w:rsidR="00140936" w14:paraId="325C8C87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8413615" w14:textId="77777777" w:rsidR="00140936" w:rsidRPr="001804A9" w:rsidRDefault="00140936" w:rsidP="007C3463">
            <w:pPr>
              <w:pStyle w:val="PargrafodaLista"/>
              <w:numPr>
                <w:ilvl w:val="0"/>
                <w:numId w:val="1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8C46B7E" w14:textId="367256C5" w:rsidR="00140936" w:rsidRPr="001804A9" w:rsidRDefault="00140936" w:rsidP="00140936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sistema valida as informações. [E01]</w:t>
            </w:r>
          </w:p>
        </w:tc>
      </w:tr>
      <w:tr w:rsidR="00140936" w14:paraId="0A23028D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387E306" w14:textId="77777777" w:rsidR="00140936" w:rsidRPr="001804A9" w:rsidRDefault="00140936" w:rsidP="007C3463">
            <w:pPr>
              <w:pStyle w:val="PargrafodaLista"/>
              <w:numPr>
                <w:ilvl w:val="0"/>
                <w:numId w:val="1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F1D17B3" w14:textId="5B779CE1" w:rsidR="00140936" w:rsidRPr="001804A9" w:rsidRDefault="00140936" w:rsidP="00140936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</w:tc>
      </w:tr>
      <w:tr w:rsidR="00140936" w:rsidRPr="00B94A81" w14:paraId="512E013F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2DC09C04" w14:textId="77777777" w:rsidR="00140936" w:rsidRPr="00B94A81" w:rsidRDefault="00140936" w:rsidP="00005B7E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A02 -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Cancelar</w:t>
            </w:r>
          </w:p>
        </w:tc>
      </w:tr>
      <w:tr w:rsidR="00140936" w14:paraId="18CDCEC2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CF2A5C6" w14:textId="77777777" w:rsidR="00140936" w:rsidRPr="001804A9" w:rsidRDefault="00140936" w:rsidP="007C3463">
            <w:pPr>
              <w:pStyle w:val="PargrafodaLista"/>
              <w:numPr>
                <w:ilvl w:val="0"/>
                <w:numId w:val="1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3CE9F9B" w14:textId="77777777" w:rsidR="00140936" w:rsidRPr="001804A9" w:rsidRDefault="00140936" w:rsidP="00005B7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ator escolhe cancelar.</w:t>
            </w:r>
          </w:p>
        </w:tc>
      </w:tr>
      <w:tr w:rsidR="00140936" w14:paraId="4D3708A2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A81ACF6" w14:textId="77777777" w:rsidR="00140936" w:rsidRPr="001804A9" w:rsidRDefault="00140936" w:rsidP="007C3463">
            <w:pPr>
              <w:pStyle w:val="PargrafodaLista"/>
              <w:numPr>
                <w:ilvl w:val="0"/>
                <w:numId w:val="1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BD533F5" w14:textId="77777777" w:rsidR="00140936" w:rsidRPr="001804A9" w:rsidRDefault="00140936" w:rsidP="00005B7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sistema envia MSG006 para o ator.</w:t>
            </w:r>
          </w:p>
        </w:tc>
      </w:tr>
      <w:tr w:rsidR="00140936" w14:paraId="3A5BE623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3530565" w14:textId="77777777" w:rsidR="00140936" w:rsidRPr="001804A9" w:rsidRDefault="00140936" w:rsidP="007C3463">
            <w:pPr>
              <w:pStyle w:val="PargrafodaLista"/>
              <w:numPr>
                <w:ilvl w:val="0"/>
                <w:numId w:val="1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302C5AA" w14:textId="77777777" w:rsidR="00140936" w:rsidRPr="00E73528" w:rsidRDefault="0014093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[1] do fluxo [A01].</w:t>
            </w:r>
          </w:p>
          <w:p w14:paraId="0C65D9A9" w14:textId="77777777" w:rsidR="00140936" w:rsidRPr="001804A9" w:rsidRDefault="00140936" w:rsidP="00005B7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</w:p>
        </w:tc>
      </w:tr>
      <w:tr w:rsidR="00140936" w:rsidRPr="00B94A81" w14:paraId="4070F61F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5BAABF12" w14:textId="77777777" w:rsidR="00140936" w:rsidRPr="00B94A81" w:rsidRDefault="00140936" w:rsidP="00005B7E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A0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3</w:t>
            </w: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– Alterar PSC</w:t>
            </w:r>
          </w:p>
        </w:tc>
      </w:tr>
      <w:tr w:rsidR="00140936" w14:paraId="552CE2BE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89EE245" w14:textId="77777777" w:rsidR="00140936" w:rsidRPr="001804A9" w:rsidRDefault="00140936" w:rsidP="007C3463">
            <w:pPr>
              <w:pStyle w:val="PargrafodaLista"/>
              <w:numPr>
                <w:ilvl w:val="0"/>
                <w:numId w:val="2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25B5732" w14:textId="77777777" w:rsidR="00140936" w:rsidRPr="001804A9" w:rsidRDefault="00140936" w:rsidP="00005B7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ator digita as informações que serão alterados e selecionar concluir. [A02]</w:t>
            </w:r>
          </w:p>
        </w:tc>
      </w:tr>
      <w:tr w:rsidR="00140936" w14:paraId="2809C69F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6037B1A" w14:textId="77777777" w:rsidR="00140936" w:rsidRPr="001804A9" w:rsidRDefault="00140936" w:rsidP="007C3463">
            <w:pPr>
              <w:pStyle w:val="PargrafodaLista"/>
              <w:numPr>
                <w:ilvl w:val="0"/>
                <w:numId w:val="2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E965363" w14:textId="77777777" w:rsidR="00140936" w:rsidRPr="001804A9" w:rsidRDefault="00140936" w:rsidP="00005B7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sistema valida as informações [E01]</w:t>
            </w:r>
          </w:p>
        </w:tc>
      </w:tr>
      <w:tr w:rsidR="00140936" w14:paraId="3ED3D72D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A158A72" w14:textId="77777777" w:rsidR="00140936" w:rsidRPr="001804A9" w:rsidRDefault="00140936" w:rsidP="007C3463">
            <w:pPr>
              <w:pStyle w:val="PargrafodaLista"/>
              <w:numPr>
                <w:ilvl w:val="0"/>
                <w:numId w:val="2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76CF23C" w14:textId="77777777" w:rsidR="00140936" w:rsidRPr="00E73528" w:rsidRDefault="0014093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  <w:p w14:paraId="3995B1D4" w14:textId="77777777" w:rsidR="00140936" w:rsidRPr="001804A9" w:rsidRDefault="00140936" w:rsidP="00005B7E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</w:p>
        </w:tc>
      </w:tr>
      <w:tr w:rsidR="00140936" w:rsidRPr="00B94A81" w14:paraId="473F41F1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7C258A80" w14:textId="58352DD6" w:rsidR="00140936" w:rsidRPr="00B94A81" w:rsidRDefault="00140936" w:rsidP="00140936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A0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4</w:t>
            </w: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– Excluir PSC</w:t>
            </w:r>
          </w:p>
        </w:tc>
      </w:tr>
      <w:tr w:rsidR="00140936" w14:paraId="78A58AF3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0D194B0" w14:textId="77777777" w:rsidR="00140936" w:rsidRPr="001804A9" w:rsidRDefault="00140936" w:rsidP="007C3463">
            <w:pPr>
              <w:pStyle w:val="PargrafodaLista"/>
              <w:numPr>
                <w:ilvl w:val="0"/>
                <w:numId w:val="2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342117B" w14:textId="7767E523" w:rsidR="00140936" w:rsidRPr="001804A9" w:rsidRDefault="00140936" w:rsidP="00140936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ator confirma a exclusão. [A02]</w:t>
            </w:r>
          </w:p>
        </w:tc>
      </w:tr>
      <w:tr w:rsidR="00140936" w14:paraId="49ECD136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1D0825E" w14:textId="77777777" w:rsidR="00140936" w:rsidRPr="001804A9" w:rsidRDefault="00140936" w:rsidP="007C3463">
            <w:pPr>
              <w:pStyle w:val="PargrafodaLista"/>
              <w:numPr>
                <w:ilvl w:val="0"/>
                <w:numId w:val="2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7260DD1" w14:textId="67CE710A" w:rsidR="00140936" w:rsidRPr="001804A9" w:rsidRDefault="00140936" w:rsidP="00140936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sistema apresenta MSG007 para confirmação. Se confirmado o sistema excluir o registro.</w:t>
            </w:r>
          </w:p>
        </w:tc>
      </w:tr>
      <w:tr w:rsidR="00140936" w14:paraId="79B60AF0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D22DDA2" w14:textId="77777777" w:rsidR="00140936" w:rsidRPr="001804A9" w:rsidRDefault="00140936" w:rsidP="007C3463">
            <w:pPr>
              <w:pStyle w:val="PargrafodaLista"/>
              <w:numPr>
                <w:ilvl w:val="0"/>
                <w:numId w:val="2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5D37A40" w14:textId="77777777" w:rsidR="00140936" w:rsidRPr="00E73528" w:rsidRDefault="00140936" w:rsidP="00140936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  <w:p w14:paraId="5D9D6199" w14:textId="77777777" w:rsidR="00140936" w:rsidRPr="001804A9" w:rsidRDefault="00140936" w:rsidP="00140936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</w:p>
        </w:tc>
      </w:tr>
      <w:tr w:rsidR="00140936" w:rsidRPr="004340F7" w14:paraId="2983BE3C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57CE89A7" w14:textId="77777777" w:rsidR="00140936" w:rsidRPr="001804A9" w:rsidRDefault="00140936" w:rsidP="00140936">
            <w:pPr>
              <w:rPr>
                <w:b/>
                <w:bCs/>
                <w:sz w:val="32"/>
                <w:szCs w:val="32"/>
              </w:rPr>
            </w:pPr>
            <w:r w:rsidRPr="001804A9">
              <w:rPr>
                <w:b/>
                <w:bCs/>
                <w:sz w:val="32"/>
                <w:szCs w:val="32"/>
              </w:rPr>
              <w:t>FLUXOS EXCEÇÃO</w:t>
            </w:r>
          </w:p>
        </w:tc>
      </w:tr>
      <w:tr w:rsidR="00140936" w14:paraId="4C24F9DD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auto"/>
              <w:right w:val="single" w:sz="4" w:space="0" w:color="000080"/>
            </w:tcBorders>
          </w:tcPr>
          <w:p w14:paraId="3E25D339" w14:textId="77777777" w:rsidR="00140936" w:rsidRPr="001804A9" w:rsidRDefault="00140936" w:rsidP="00140936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</w:pPr>
          </w:p>
        </w:tc>
      </w:tr>
      <w:tr w:rsidR="00140936" w:rsidRPr="00B94A81" w14:paraId="28FB5B9A" w14:textId="77777777" w:rsidTr="00005B7E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6A0D" w14:textId="12688CAB" w:rsidR="00140936" w:rsidRPr="00B94A81" w:rsidRDefault="00140936" w:rsidP="00140936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B94A81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E01 - 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Campos obrigatórios em branco</w:t>
            </w:r>
          </w:p>
        </w:tc>
      </w:tr>
      <w:tr w:rsidR="00140936" w14:paraId="3704C7B2" w14:textId="77777777" w:rsidTr="00005B7E">
        <w:tc>
          <w:tcPr>
            <w:tcW w:w="1021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4DF5E57B" w14:textId="77777777" w:rsidR="00140936" w:rsidRPr="001804A9" w:rsidRDefault="00140936" w:rsidP="007C3463">
            <w:pPr>
              <w:pStyle w:val="PargrafodaLista"/>
              <w:numPr>
                <w:ilvl w:val="0"/>
                <w:numId w:val="2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7184E9" w14:textId="3118029D" w:rsidR="00140936" w:rsidRPr="001804A9" w:rsidRDefault="00140936" w:rsidP="00140936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O sistema informar os campos que estão em branco com a mensagem de erro: MSG003.</w:t>
            </w:r>
          </w:p>
        </w:tc>
      </w:tr>
      <w:tr w:rsidR="00140936" w14:paraId="71AA22F6" w14:textId="77777777" w:rsidTr="00005B7E"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D6DC49D" w14:textId="77777777" w:rsidR="00140936" w:rsidRPr="001804A9" w:rsidRDefault="00140936" w:rsidP="007C3463">
            <w:pPr>
              <w:pStyle w:val="PargrafodaLista"/>
              <w:numPr>
                <w:ilvl w:val="0"/>
                <w:numId w:val="2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71CA9C8" w14:textId="01291A94" w:rsidR="00140936" w:rsidRPr="001804A9" w:rsidRDefault="00140936" w:rsidP="00140936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sz w:val="20"/>
              </w:rPr>
            </w:pPr>
            <w:r w:rsidRPr="00E73528">
              <w:rPr>
                <w:sz w:val="20"/>
              </w:rPr>
              <w:t>Retorna para o passo [1] do fluxo [A01].</w:t>
            </w:r>
          </w:p>
        </w:tc>
      </w:tr>
      <w:tr w:rsidR="00140936" w:rsidRPr="004340F7" w14:paraId="1AD68C8D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270C383F" w14:textId="77777777" w:rsidR="00140936" w:rsidRPr="001804A9" w:rsidRDefault="00140936" w:rsidP="00140936">
            <w:pPr>
              <w:rPr>
                <w:b/>
                <w:bCs/>
                <w:sz w:val="32"/>
                <w:szCs w:val="32"/>
              </w:rPr>
            </w:pPr>
            <w:r w:rsidRPr="001804A9">
              <w:rPr>
                <w:b/>
                <w:bCs/>
                <w:sz w:val="32"/>
                <w:szCs w:val="32"/>
              </w:rPr>
              <w:t>PONTOS DE EXTENSÃO</w:t>
            </w:r>
          </w:p>
        </w:tc>
      </w:tr>
      <w:tr w:rsidR="00140936" w14:paraId="67D93346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3DAB186" w14:textId="4DCD5AF2" w:rsidR="00140936" w:rsidRPr="00385FD7" w:rsidRDefault="00140936" w:rsidP="00140936">
            <w:pPr>
              <w:pStyle w:val="TtuloTabela"/>
              <w:keepNext/>
              <w:snapToGrid w:val="0"/>
              <w:spacing w:line="276" w:lineRule="auto"/>
              <w:rPr>
                <w:sz w:val="20"/>
                <w:lang w:val="en-US"/>
              </w:rPr>
            </w:pPr>
            <w:proofErr w:type="spellStart"/>
            <w:r w:rsidRPr="00385FD7">
              <w:rPr>
                <w:sz w:val="20"/>
                <w:lang w:val="en-US"/>
              </w:rPr>
              <w:t>Incluir</w:t>
            </w:r>
            <w:proofErr w:type="spellEnd"/>
            <w:r w:rsidRPr="00385FD7">
              <w:rPr>
                <w:sz w:val="20"/>
                <w:lang w:val="en-US"/>
              </w:rPr>
              <w:t xml:space="preserve"> PSC, </w:t>
            </w:r>
            <w:proofErr w:type="spellStart"/>
            <w:r w:rsidRPr="00385FD7">
              <w:rPr>
                <w:sz w:val="20"/>
                <w:lang w:val="en-US"/>
              </w:rPr>
              <w:t>Alterar</w:t>
            </w:r>
            <w:proofErr w:type="spellEnd"/>
            <w:r w:rsidRPr="00385FD7">
              <w:rPr>
                <w:sz w:val="20"/>
                <w:lang w:val="en-US"/>
              </w:rPr>
              <w:t xml:space="preserve"> PSC e </w:t>
            </w:r>
            <w:proofErr w:type="spellStart"/>
            <w:r w:rsidRPr="00385FD7">
              <w:rPr>
                <w:sz w:val="20"/>
                <w:lang w:val="en-US"/>
              </w:rPr>
              <w:t>Excluir</w:t>
            </w:r>
            <w:proofErr w:type="spellEnd"/>
            <w:r w:rsidRPr="00385FD7">
              <w:rPr>
                <w:sz w:val="20"/>
                <w:lang w:val="en-US"/>
              </w:rPr>
              <w:t xml:space="preserve"> PSC.</w:t>
            </w:r>
          </w:p>
        </w:tc>
      </w:tr>
      <w:tr w:rsidR="00140936" w:rsidRPr="009164F6" w14:paraId="5F4EF953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290FD38" w14:textId="77777777" w:rsidR="00140936" w:rsidRPr="001804A9" w:rsidRDefault="00140936" w:rsidP="00140936">
            <w:pPr>
              <w:rPr>
                <w:b/>
                <w:bCs/>
                <w:sz w:val="32"/>
                <w:szCs w:val="32"/>
              </w:rPr>
            </w:pPr>
            <w:r w:rsidRPr="001804A9">
              <w:rPr>
                <w:b/>
                <w:bCs/>
                <w:sz w:val="32"/>
                <w:szCs w:val="32"/>
              </w:rPr>
              <w:t>PONTOS DE INCLUSÃO</w:t>
            </w:r>
          </w:p>
        </w:tc>
      </w:tr>
      <w:tr w:rsidR="00140936" w14:paraId="21A3DEB1" w14:textId="77777777" w:rsidTr="00005B7E">
        <w:tc>
          <w:tcPr>
            <w:tcW w:w="9615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3BFD6E4" w14:textId="647AF5A4" w:rsidR="00140936" w:rsidRPr="00385FD7" w:rsidRDefault="00140936" w:rsidP="00140936">
            <w:pPr>
              <w:pStyle w:val="TtuloTabela"/>
              <w:keepNext/>
              <w:snapToGrid w:val="0"/>
              <w:spacing w:line="276" w:lineRule="auto"/>
              <w:rPr>
                <w:rFonts w:eastAsia="Verdana" w:cs="Verdana"/>
                <w:sz w:val="20"/>
                <w:lang w:val="en-US"/>
              </w:rPr>
            </w:pPr>
            <w:proofErr w:type="spellStart"/>
            <w:r w:rsidRPr="00385FD7">
              <w:rPr>
                <w:sz w:val="20"/>
                <w:lang w:val="en-US"/>
              </w:rPr>
              <w:t>Consultar</w:t>
            </w:r>
            <w:proofErr w:type="spellEnd"/>
            <w:r w:rsidRPr="00385FD7">
              <w:rPr>
                <w:sz w:val="20"/>
                <w:lang w:val="en-US"/>
              </w:rPr>
              <w:t xml:space="preserve"> PSC.</w:t>
            </w:r>
          </w:p>
        </w:tc>
      </w:tr>
    </w:tbl>
    <w:p w14:paraId="4F9CF828" w14:textId="77777777" w:rsidR="00CA0067" w:rsidRPr="00CA0067" w:rsidRDefault="00CA0067" w:rsidP="00CA0067">
      <w:pPr>
        <w:pStyle w:val="Corpodetexto"/>
      </w:pPr>
    </w:p>
    <w:p w14:paraId="6A6B1965" w14:textId="7563A99C" w:rsidR="001804A9" w:rsidRDefault="001804A9" w:rsidP="001804A9">
      <w:pPr>
        <w:pStyle w:val="Corpodetexto"/>
      </w:pPr>
    </w:p>
    <w:p w14:paraId="0B6EBD69" w14:textId="77777777" w:rsidR="00A928D0" w:rsidRDefault="00A928D0" w:rsidP="001804A9">
      <w:pPr>
        <w:pStyle w:val="Corpodetexto"/>
      </w:pPr>
    </w:p>
    <w:p w14:paraId="52AF7137" w14:textId="2C4231ED" w:rsidR="00446186" w:rsidRPr="00E73528" w:rsidRDefault="00446186" w:rsidP="00446186">
      <w:pPr>
        <w:pStyle w:val="Ttulo2"/>
        <w:tabs>
          <w:tab w:val="clear" w:pos="576"/>
        </w:tabs>
        <w:ind w:left="0" w:firstLine="0"/>
      </w:pPr>
      <w:bookmarkStart w:id="14" w:name="_Toc41488188"/>
      <w:r w:rsidRPr="00E73528">
        <w:lastRenderedPageBreak/>
        <w:t>2.</w:t>
      </w:r>
      <w:r w:rsidR="00F56702">
        <w:t>4</w:t>
      </w:r>
      <w:r w:rsidRPr="00E73528">
        <w:t xml:space="preserve"> UC00</w:t>
      </w:r>
      <w:r w:rsidR="00613DA6">
        <w:t>4</w:t>
      </w:r>
      <w:r w:rsidRPr="00E73528">
        <w:t xml:space="preserve"> – </w:t>
      </w:r>
      <w:r>
        <w:t>Cadastrar os Voluntários</w:t>
      </w:r>
      <w:bookmarkEnd w:id="14"/>
    </w:p>
    <w:tbl>
      <w:tblPr>
        <w:tblW w:w="268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1"/>
        <w:gridCol w:w="851"/>
        <w:gridCol w:w="7743"/>
        <w:gridCol w:w="8594"/>
        <w:gridCol w:w="8594"/>
      </w:tblGrid>
      <w:tr w:rsidR="00446186" w:rsidRPr="00E73528" w14:paraId="1CB56042" w14:textId="77777777" w:rsidTr="00005B7E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3E85" w14:textId="77777777" w:rsidR="00446186" w:rsidRPr="00E73528" w:rsidRDefault="00446186" w:rsidP="00005B7E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t>Rastro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6519A" w14:textId="0BE2882C" w:rsidR="00446186" w:rsidRPr="00E73528" w:rsidRDefault="00446186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b/>
                <w:bCs/>
                <w:i w:val="0"/>
                <w:iCs w:val="0"/>
                <w:color w:val="auto"/>
              </w:rPr>
              <w:t>RF00</w:t>
            </w:r>
            <w:r>
              <w:rPr>
                <w:b/>
                <w:bCs/>
                <w:i w:val="0"/>
                <w:iCs w:val="0"/>
                <w:color w:val="auto"/>
              </w:rPr>
              <w:t>4</w:t>
            </w:r>
          </w:p>
        </w:tc>
      </w:tr>
      <w:tr w:rsidR="00446186" w:rsidRPr="00E73528" w14:paraId="4512E87A" w14:textId="77777777" w:rsidTr="00005B7E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  <w:vAlign w:val="center"/>
          </w:tcPr>
          <w:p w14:paraId="753A793F" w14:textId="77777777" w:rsidR="00446186" w:rsidRPr="00E73528" w:rsidRDefault="00446186" w:rsidP="00005B7E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Atores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4A6BB5" w14:textId="77777777" w:rsidR="00446186" w:rsidRPr="00E73528" w:rsidRDefault="00446186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Pessoa</w:t>
            </w:r>
          </w:p>
        </w:tc>
      </w:tr>
      <w:tr w:rsidR="00446186" w:rsidRPr="00E73528" w14:paraId="493CA18E" w14:textId="77777777" w:rsidTr="00005B7E">
        <w:trPr>
          <w:gridAfter w:val="2"/>
          <w:wAfter w:w="17188" w:type="dxa"/>
        </w:trPr>
        <w:tc>
          <w:tcPr>
            <w:tcW w:w="1872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016D757A" w14:textId="77777777" w:rsidR="00446186" w:rsidRPr="00E73528" w:rsidRDefault="00446186" w:rsidP="00005B7E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Participação do ator</w:t>
            </w:r>
          </w:p>
        </w:tc>
        <w:tc>
          <w:tcPr>
            <w:tcW w:w="774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408509" w14:textId="77777777" w:rsidR="00446186" w:rsidRPr="00E73528" w:rsidRDefault="00446186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Executar o caso de uso.</w:t>
            </w:r>
          </w:p>
        </w:tc>
      </w:tr>
      <w:tr w:rsidR="00446186" w:rsidRPr="00E73528" w14:paraId="6C954E19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60EB07C" w14:textId="77777777" w:rsidR="00446186" w:rsidRPr="00E73528" w:rsidRDefault="00446186" w:rsidP="00005B7E">
            <w:pPr>
              <w:pStyle w:val="TtuloTabela"/>
              <w:snapToGrid w:val="0"/>
            </w:pPr>
            <w:r w:rsidRPr="00E73528">
              <w:t xml:space="preserve">Pré-condições </w:t>
            </w:r>
          </w:p>
        </w:tc>
      </w:tr>
      <w:tr w:rsidR="00446186" w:rsidRPr="00E73528" w14:paraId="1AE9FCC0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6E2191B" w14:textId="0F5CE483" w:rsidR="00446186" w:rsidRPr="00E73528" w:rsidRDefault="00446186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Ter permissão para realizar cadastro d</w:t>
            </w:r>
            <w:r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os Voluntários</w:t>
            </w: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 xml:space="preserve">. </w:t>
            </w:r>
          </w:p>
        </w:tc>
      </w:tr>
      <w:tr w:rsidR="00446186" w:rsidRPr="00E73528" w14:paraId="05247C27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D92005C" w14:textId="77777777" w:rsidR="00446186" w:rsidRPr="00E73528" w:rsidRDefault="00446186" w:rsidP="00005B7E">
            <w:pPr>
              <w:pStyle w:val="TtuloTabela"/>
              <w:snapToGrid w:val="0"/>
            </w:pPr>
            <w:r w:rsidRPr="00E73528">
              <w:t>Pós-condições</w:t>
            </w:r>
          </w:p>
        </w:tc>
      </w:tr>
      <w:tr w:rsidR="00446186" w:rsidRPr="00E73528" w14:paraId="2E8A488E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63BB9685" w14:textId="77777777" w:rsidR="00446186" w:rsidRPr="00E73528" w:rsidRDefault="00446186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 xml:space="preserve">Salvar no banco de dados. Ir para menu principal. </w:t>
            </w:r>
          </w:p>
        </w:tc>
      </w:tr>
      <w:tr w:rsidR="00446186" w:rsidRPr="00E73528" w14:paraId="5ED666C8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A0E3A11" w14:textId="77777777" w:rsidR="00446186" w:rsidRPr="00E73528" w:rsidRDefault="00446186" w:rsidP="00005B7E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 BÁSICO</w:t>
            </w:r>
          </w:p>
        </w:tc>
      </w:tr>
      <w:tr w:rsidR="00446186" w:rsidRPr="00E73528" w14:paraId="62DCA50A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231E0DE" w14:textId="77777777" w:rsidR="00446186" w:rsidRPr="00E73528" w:rsidRDefault="00446186" w:rsidP="007C3463">
            <w:pPr>
              <w:numPr>
                <w:ilvl w:val="0"/>
                <w:numId w:val="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E8C992A" w14:textId="77777777" w:rsidR="00446186" w:rsidRPr="00E73528" w:rsidRDefault="00446186" w:rsidP="00005B7E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ator escolhe a opção Efetuar Cadastro.</w:t>
            </w:r>
          </w:p>
        </w:tc>
      </w:tr>
      <w:tr w:rsidR="00446186" w:rsidRPr="00E73528" w14:paraId="5E5524DC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5B46718" w14:textId="77777777" w:rsidR="00446186" w:rsidRPr="00E73528" w:rsidRDefault="00446186" w:rsidP="007C3463">
            <w:pPr>
              <w:numPr>
                <w:ilvl w:val="0"/>
                <w:numId w:val="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2D4A883" w14:textId="77777777" w:rsidR="008C1E46" w:rsidRDefault="00446186" w:rsidP="00446186">
            <w:pPr>
              <w:pStyle w:val="Corpodetexto"/>
              <w:jc w:val="both"/>
            </w:pPr>
            <w:r w:rsidRPr="008C1E46">
              <w:rPr>
                <w:b/>
                <w:bCs/>
              </w:rPr>
              <w:t>Descrição:</w:t>
            </w:r>
            <w:r>
              <w:t xml:space="preserve"> O sistema deverá fazer a manutenção (alterar, incluir, excluir e consultar), novas informações necessárias aos Voluntários. Tais como: </w:t>
            </w:r>
          </w:p>
          <w:p w14:paraId="409D8C58" w14:textId="334B1796" w:rsidR="00446186" w:rsidRDefault="00446186" w:rsidP="00446186">
            <w:pPr>
              <w:pStyle w:val="Corpodetexto"/>
              <w:jc w:val="both"/>
            </w:pPr>
            <w:r w:rsidRPr="00FA1005">
              <w:rPr>
                <w:b/>
                <w:bCs/>
              </w:rPr>
              <w:t>Nome:</w:t>
            </w:r>
            <w:r>
              <w:t xml:space="preserve"> (</w:t>
            </w:r>
            <w:r>
              <w:rPr>
                <w:lang w:val="pt-PT"/>
              </w:rPr>
              <w:t>alfabético, obrigatório, não pode ser vazio, com até 60 letras)</w:t>
            </w:r>
          </w:p>
          <w:p w14:paraId="771DDF5C" w14:textId="77777777" w:rsidR="00446186" w:rsidRDefault="00446186" w:rsidP="00446186">
            <w:pPr>
              <w:pStyle w:val="Corpodetexto"/>
              <w:jc w:val="both"/>
            </w:pPr>
            <w:r w:rsidRPr="00FA1005">
              <w:rPr>
                <w:b/>
                <w:bCs/>
              </w:rPr>
              <w:t>Data de nascimento:</w:t>
            </w:r>
            <w:r>
              <w:t xml:space="preserve"> (</w:t>
            </w:r>
            <w:r>
              <w:rPr>
                <w:sz w:val="23"/>
                <w:szCs w:val="23"/>
              </w:rPr>
              <w:t xml:space="preserve">obrigatório, no formato </w:t>
            </w:r>
            <w:proofErr w:type="spellStart"/>
            <w:r>
              <w:rPr>
                <w:sz w:val="23"/>
                <w:szCs w:val="23"/>
              </w:rPr>
              <w:t>dd</w:t>
            </w:r>
            <w:proofErr w:type="spellEnd"/>
            <w:r>
              <w:rPr>
                <w:sz w:val="23"/>
                <w:szCs w:val="23"/>
              </w:rPr>
              <w:t>/mm/</w:t>
            </w:r>
            <w:proofErr w:type="spellStart"/>
            <w:r>
              <w:rPr>
                <w:sz w:val="23"/>
                <w:szCs w:val="23"/>
              </w:rPr>
              <w:t>aaaa</w:t>
            </w:r>
            <w:proofErr w:type="spellEnd"/>
            <w:r>
              <w:rPr>
                <w:sz w:val="23"/>
                <w:szCs w:val="23"/>
              </w:rPr>
              <w:t>)</w:t>
            </w:r>
          </w:p>
          <w:p w14:paraId="500ED2FE" w14:textId="77777777" w:rsidR="00446186" w:rsidRDefault="00446186" w:rsidP="00446186">
            <w:pPr>
              <w:pStyle w:val="Corpodetexto"/>
              <w:jc w:val="both"/>
            </w:pPr>
            <w:r w:rsidRPr="00FA1005">
              <w:rPr>
                <w:b/>
                <w:bCs/>
              </w:rPr>
              <w:t>Endereço:</w:t>
            </w:r>
            <w:r>
              <w:t xml:space="preserve"> (</w:t>
            </w:r>
            <w:r>
              <w:rPr>
                <w:lang w:val="pt-PT"/>
              </w:rPr>
              <w:t>alfanumérico, com até 50 caracteres)</w:t>
            </w:r>
          </w:p>
          <w:p w14:paraId="63C13CCD" w14:textId="77777777" w:rsidR="00446186" w:rsidRDefault="00446186" w:rsidP="00446186">
            <w:pPr>
              <w:pStyle w:val="Corpodetexto"/>
              <w:jc w:val="both"/>
            </w:pPr>
            <w:r w:rsidRPr="00FA1005">
              <w:rPr>
                <w:b/>
                <w:bCs/>
              </w:rPr>
              <w:t>Bairro:</w:t>
            </w:r>
            <w:r>
              <w:t xml:space="preserve"> (</w:t>
            </w:r>
            <w:r>
              <w:rPr>
                <w:lang w:val="pt-PT"/>
              </w:rPr>
              <w:t>alfanumérico, com até 50 caracteres)</w:t>
            </w:r>
          </w:p>
          <w:p w14:paraId="07467F35" w14:textId="77777777" w:rsidR="00446186" w:rsidRDefault="00446186" w:rsidP="00446186">
            <w:pPr>
              <w:pStyle w:val="Corpodetexto"/>
              <w:jc w:val="both"/>
            </w:pPr>
            <w:r w:rsidRPr="00FA1005">
              <w:rPr>
                <w:b/>
                <w:bCs/>
              </w:rPr>
              <w:t>Cep:</w:t>
            </w:r>
            <w:r>
              <w:t xml:space="preserve"> (</w:t>
            </w:r>
            <w:r>
              <w:rPr>
                <w:sz w:val="23"/>
                <w:szCs w:val="23"/>
              </w:rPr>
              <w:t>número, no formato 99.999-999)</w:t>
            </w:r>
          </w:p>
          <w:p w14:paraId="368ADBF6" w14:textId="77777777" w:rsidR="00446186" w:rsidRDefault="00446186" w:rsidP="00446186">
            <w:pPr>
              <w:pStyle w:val="Corpodetexto"/>
              <w:jc w:val="both"/>
            </w:pPr>
            <w:r w:rsidRPr="00FA1005">
              <w:rPr>
                <w:b/>
                <w:bCs/>
              </w:rPr>
              <w:t>Cidade:</w:t>
            </w:r>
            <w:r>
              <w:t xml:space="preserve"> (</w:t>
            </w:r>
            <w:r>
              <w:rPr>
                <w:lang w:val="pt-PT"/>
              </w:rPr>
              <w:t>alfanumérico, com até 50 caracteres)</w:t>
            </w:r>
          </w:p>
          <w:p w14:paraId="08253FB1" w14:textId="77777777" w:rsidR="00446186" w:rsidRDefault="00446186" w:rsidP="00446186">
            <w:pPr>
              <w:pStyle w:val="Corpodetexto"/>
              <w:jc w:val="both"/>
            </w:pPr>
            <w:r w:rsidRPr="00FA1005">
              <w:rPr>
                <w:b/>
                <w:bCs/>
              </w:rPr>
              <w:t>Telefone:</w:t>
            </w:r>
            <w:r>
              <w:t xml:space="preserve"> (</w:t>
            </w:r>
            <w:r>
              <w:rPr>
                <w:lang w:val="pt-PT"/>
              </w:rPr>
              <w:t>número, no formato (99) 99999-9999)</w:t>
            </w:r>
          </w:p>
          <w:p w14:paraId="18091C2E" w14:textId="77777777" w:rsidR="00446186" w:rsidRDefault="00446186" w:rsidP="00446186">
            <w:pPr>
              <w:pStyle w:val="Corpodetexto"/>
              <w:spacing w:after="0"/>
              <w:jc w:val="both"/>
            </w:pPr>
            <w:r>
              <w:t>O sistema também dará opções de resposta aos cadastrados. Tais como:</w:t>
            </w:r>
          </w:p>
          <w:p w14:paraId="308AD100" w14:textId="77777777" w:rsidR="00446186" w:rsidRDefault="00446186" w:rsidP="00446186">
            <w:pPr>
              <w:pStyle w:val="Corpodetexto"/>
              <w:spacing w:after="0"/>
              <w:jc w:val="both"/>
            </w:pPr>
            <w:r w:rsidRPr="00FA1005">
              <w:rPr>
                <w:b/>
                <w:bCs/>
              </w:rPr>
              <w:t>Qual o gênero?</w:t>
            </w:r>
            <w:r>
              <w:t xml:space="preserve"> (Conforme RN004)</w:t>
            </w:r>
          </w:p>
          <w:p w14:paraId="3A6F63D1" w14:textId="5880C0FE" w:rsidR="00446186" w:rsidRPr="00E73528" w:rsidRDefault="00446186" w:rsidP="00446186">
            <w:pPr>
              <w:pStyle w:val="Corpodetexto"/>
              <w:spacing w:after="0"/>
              <w:jc w:val="both"/>
              <w:rPr>
                <w:b/>
                <w:bCs/>
                <w:sz w:val="20"/>
              </w:rPr>
            </w:pPr>
            <w:r w:rsidRPr="00FA1005">
              <w:rPr>
                <w:b/>
                <w:bCs/>
              </w:rPr>
              <w:t>Qual a Categoria?</w:t>
            </w:r>
            <w:r>
              <w:t xml:space="preserve"> (Conforme RN007)</w:t>
            </w:r>
          </w:p>
        </w:tc>
      </w:tr>
      <w:tr w:rsidR="00446186" w:rsidRPr="00E73528" w14:paraId="64E4CF1B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03740742" w14:textId="77777777" w:rsidR="00446186" w:rsidRPr="00E73528" w:rsidRDefault="00446186" w:rsidP="007C3463">
            <w:pPr>
              <w:numPr>
                <w:ilvl w:val="0"/>
                <w:numId w:val="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54721B5" w14:textId="77777777" w:rsidR="00446186" w:rsidRPr="00E73528" w:rsidRDefault="00446186" w:rsidP="00005B7E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pode selecionar entre: Incluir [A01], Alterar [A03] </w:t>
            </w:r>
            <w:proofErr w:type="gramStart"/>
            <w:r w:rsidRPr="00E73528">
              <w:rPr>
                <w:b/>
                <w:bCs/>
                <w:sz w:val="20"/>
              </w:rPr>
              <w:t>e Excluir</w:t>
            </w:r>
            <w:proofErr w:type="gramEnd"/>
            <w:r w:rsidRPr="00E73528">
              <w:rPr>
                <w:b/>
                <w:bCs/>
                <w:sz w:val="20"/>
              </w:rPr>
              <w:t xml:space="preserve"> [A04].</w:t>
            </w:r>
          </w:p>
        </w:tc>
      </w:tr>
      <w:tr w:rsidR="00446186" w:rsidRPr="00E73528" w14:paraId="447BB1B6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38EA1B0C" w14:textId="77777777" w:rsidR="00446186" w:rsidRPr="00E73528" w:rsidRDefault="00446186" w:rsidP="007C3463">
            <w:pPr>
              <w:numPr>
                <w:ilvl w:val="0"/>
                <w:numId w:val="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81C65D8" w14:textId="77777777" w:rsidR="00446186" w:rsidRPr="00E73528" w:rsidRDefault="00446186" w:rsidP="00005B7E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sistema executar o [A01].</w:t>
            </w:r>
          </w:p>
        </w:tc>
      </w:tr>
      <w:tr w:rsidR="00446186" w:rsidRPr="00E73528" w14:paraId="6BCB0BB0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585D6D54" w14:textId="77777777" w:rsidR="00446186" w:rsidRPr="00E73528" w:rsidRDefault="00446186" w:rsidP="007C3463">
            <w:pPr>
              <w:numPr>
                <w:ilvl w:val="0"/>
                <w:numId w:val="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3382408" w14:textId="77777777" w:rsidR="00446186" w:rsidRPr="00E73528" w:rsidRDefault="00446186" w:rsidP="00005B7E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sistema encerra o caso de uso.</w:t>
            </w:r>
          </w:p>
        </w:tc>
      </w:tr>
      <w:tr w:rsidR="00446186" w:rsidRPr="00E73528" w14:paraId="0DB50AA4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678C5566" w14:textId="77777777" w:rsidR="00446186" w:rsidRPr="00E73528" w:rsidRDefault="00446186" w:rsidP="00005B7E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FLUXOS ALTERNATIVOS</w:t>
            </w:r>
          </w:p>
        </w:tc>
      </w:tr>
      <w:tr w:rsidR="00446186" w:rsidRPr="00E73528" w14:paraId="6270E6D5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7565EE39" w14:textId="06F071C0" w:rsidR="00446186" w:rsidRPr="00E73528" w:rsidRDefault="00446186" w:rsidP="00005B7E">
            <w:pPr>
              <w:rPr>
                <w:b/>
                <w:bCs/>
              </w:rPr>
            </w:pP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A01 - Incluir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ab/>
            </w:r>
            <w:r w:rsidRPr="00050CFB">
              <w:rPr>
                <w:rFonts w:ascii="Arial" w:hAnsi="Arial"/>
                <w:b/>
                <w:bCs/>
              </w:rPr>
              <w:t>Voluntários</w:t>
            </w:r>
          </w:p>
        </w:tc>
      </w:tr>
      <w:tr w:rsidR="00446186" w:rsidRPr="00E73528" w14:paraId="29ACAB7B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0546966" w14:textId="77777777" w:rsidR="00446186" w:rsidRPr="00E73528" w:rsidRDefault="00446186" w:rsidP="007C3463">
            <w:pPr>
              <w:pStyle w:val="PargrafodaLista"/>
              <w:numPr>
                <w:ilvl w:val="0"/>
                <w:numId w:val="1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15C36BC" w14:textId="77777777" w:rsidR="00446186" w:rsidRPr="00E73528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ator digita as informações nos campos da tela, e selecionar concluir. [A02]</w:t>
            </w:r>
          </w:p>
        </w:tc>
      </w:tr>
      <w:tr w:rsidR="00446186" w:rsidRPr="00E73528" w14:paraId="36D77C28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03B57B6" w14:textId="77777777" w:rsidR="00446186" w:rsidRPr="00E73528" w:rsidRDefault="00446186" w:rsidP="007C3463">
            <w:pPr>
              <w:pStyle w:val="PargrafodaLista"/>
              <w:numPr>
                <w:ilvl w:val="0"/>
                <w:numId w:val="1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FA0CCA3" w14:textId="77777777" w:rsidR="00446186" w:rsidRPr="00E73528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sistema valida as informações. [E01]</w:t>
            </w:r>
          </w:p>
        </w:tc>
      </w:tr>
      <w:tr w:rsidR="00446186" w:rsidRPr="00E73528" w14:paraId="4B2C0ECD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3C2D670" w14:textId="77777777" w:rsidR="00446186" w:rsidRPr="00E73528" w:rsidRDefault="00446186" w:rsidP="007C3463">
            <w:pPr>
              <w:pStyle w:val="PargrafodaLista"/>
              <w:numPr>
                <w:ilvl w:val="0"/>
                <w:numId w:val="1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4A93A3C" w14:textId="77777777" w:rsidR="00446186" w:rsidRPr="00E73528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</w:tc>
      </w:tr>
      <w:tr w:rsidR="00446186" w:rsidRPr="00E73528" w14:paraId="6ED67E9F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7440A3BD" w14:textId="77777777" w:rsidR="00446186" w:rsidRPr="00E73528" w:rsidRDefault="00446186" w:rsidP="00005B7E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A02 - Cancelar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ab/>
            </w:r>
          </w:p>
        </w:tc>
      </w:tr>
      <w:tr w:rsidR="00446186" w:rsidRPr="00E73528" w14:paraId="18CBE044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5C4886F" w14:textId="77777777" w:rsidR="00446186" w:rsidRPr="00E73528" w:rsidRDefault="00446186" w:rsidP="007C3463">
            <w:pPr>
              <w:pStyle w:val="PargrafodaLista"/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B2C8BD" w14:textId="77777777" w:rsidR="00446186" w:rsidRPr="00E73528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ator escolhe cancelar.</w:t>
            </w:r>
          </w:p>
        </w:tc>
      </w:tr>
      <w:tr w:rsidR="00446186" w:rsidRPr="00446186" w14:paraId="3B7991EF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0674FDE" w14:textId="77777777" w:rsidR="00446186" w:rsidRPr="00446186" w:rsidRDefault="00446186" w:rsidP="007C3463">
            <w:pPr>
              <w:pStyle w:val="PargrafodaLista"/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66FD634" w14:textId="77777777" w:rsidR="00446186" w:rsidRPr="00446186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O sistema envia MSG006 para o ator.</w:t>
            </w:r>
          </w:p>
        </w:tc>
      </w:tr>
      <w:tr w:rsidR="00446186" w:rsidRPr="00446186" w14:paraId="1525790A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1E06035" w14:textId="77777777" w:rsidR="00446186" w:rsidRPr="00446186" w:rsidRDefault="00446186" w:rsidP="007C3463">
            <w:pPr>
              <w:pStyle w:val="PargrafodaLista"/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7D797AF" w14:textId="77777777" w:rsidR="00446186" w:rsidRPr="00446186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  <w:p w14:paraId="04E30AE4" w14:textId="77777777" w:rsidR="00446186" w:rsidRPr="00446186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</w:p>
        </w:tc>
      </w:tr>
      <w:tr w:rsidR="00446186" w:rsidRPr="00446186" w14:paraId="1783C0B9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59A12E8D" w14:textId="2B649F82" w:rsidR="00446186" w:rsidRPr="00446186" w:rsidRDefault="00446186" w:rsidP="00005B7E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446186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A03 – Alterar </w:t>
            </w:r>
            <w:r w:rsidRPr="00050CFB">
              <w:rPr>
                <w:rFonts w:ascii="Arial" w:hAnsi="Arial"/>
                <w:b/>
                <w:bCs/>
              </w:rPr>
              <w:t>Voluntários</w:t>
            </w:r>
          </w:p>
        </w:tc>
      </w:tr>
      <w:tr w:rsidR="00446186" w:rsidRPr="00446186" w14:paraId="0F91AB4B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4854975" w14:textId="77777777" w:rsidR="00446186" w:rsidRPr="00446186" w:rsidRDefault="00446186" w:rsidP="007C3463">
            <w:pPr>
              <w:pStyle w:val="PargrafodaLista"/>
              <w:numPr>
                <w:ilvl w:val="0"/>
                <w:numId w:val="2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85FD595" w14:textId="77777777" w:rsidR="00446186" w:rsidRPr="00446186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O ator digita as informações que serão alterados e selecionar concluir. [A02]</w:t>
            </w:r>
          </w:p>
        </w:tc>
      </w:tr>
      <w:tr w:rsidR="00446186" w:rsidRPr="00446186" w14:paraId="1F139CFC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26520F4" w14:textId="77777777" w:rsidR="00446186" w:rsidRPr="00446186" w:rsidRDefault="00446186" w:rsidP="007C3463">
            <w:pPr>
              <w:pStyle w:val="PargrafodaLista"/>
              <w:numPr>
                <w:ilvl w:val="0"/>
                <w:numId w:val="2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CAE2022" w14:textId="77777777" w:rsidR="00446186" w:rsidRPr="00446186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O sistema valida as informações [E01]</w:t>
            </w:r>
          </w:p>
        </w:tc>
      </w:tr>
      <w:tr w:rsidR="00446186" w:rsidRPr="00446186" w14:paraId="103984D7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E7A20D9" w14:textId="77777777" w:rsidR="00446186" w:rsidRPr="00446186" w:rsidRDefault="00446186" w:rsidP="007C3463">
            <w:pPr>
              <w:pStyle w:val="PargrafodaLista"/>
              <w:numPr>
                <w:ilvl w:val="0"/>
                <w:numId w:val="2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E4B129A" w14:textId="77777777" w:rsidR="00446186" w:rsidRPr="00446186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Retorna para o passo [2] do fluxo básico.</w:t>
            </w:r>
          </w:p>
          <w:p w14:paraId="61157BC1" w14:textId="77777777" w:rsidR="00446186" w:rsidRPr="00446186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</w:p>
        </w:tc>
      </w:tr>
      <w:tr w:rsidR="00446186" w:rsidRPr="00446186" w14:paraId="56A53545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09A9EAE6" w14:textId="3C82D05C" w:rsidR="00446186" w:rsidRPr="00446186" w:rsidRDefault="00446186" w:rsidP="00005B7E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446186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A04 – Excluir </w:t>
            </w:r>
            <w:r w:rsidRPr="00050CFB">
              <w:rPr>
                <w:rFonts w:ascii="Arial" w:hAnsi="Arial"/>
                <w:b/>
                <w:bCs/>
              </w:rPr>
              <w:t>Voluntários</w:t>
            </w:r>
          </w:p>
        </w:tc>
      </w:tr>
      <w:tr w:rsidR="00446186" w:rsidRPr="00446186" w14:paraId="7AF7D30F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AF98F5B" w14:textId="77777777" w:rsidR="00446186" w:rsidRPr="00446186" w:rsidRDefault="00446186" w:rsidP="007C3463">
            <w:pPr>
              <w:pStyle w:val="PargrafodaLista"/>
              <w:numPr>
                <w:ilvl w:val="0"/>
                <w:numId w:val="2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2FD5020" w14:textId="77777777" w:rsidR="00446186" w:rsidRPr="00446186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O ator confirma a exclusão. [A02]</w:t>
            </w:r>
          </w:p>
        </w:tc>
      </w:tr>
      <w:tr w:rsidR="00446186" w:rsidRPr="00446186" w14:paraId="5B2D32AB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068D4F9" w14:textId="77777777" w:rsidR="00446186" w:rsidRPr="00446186" w:rsidRDefault="00446186" w:rsidP="007C3463">
            <w:pPr>
              <w:pStyle w:val="PargrafodaLista"/>
              <w:numPr>
                <w:ilvl w:val="0"/>
                <w:numId w:val="2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0BF04F0" w14:textId="77777777" w:rsidR="00446186" w:rsidRPr="00446186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O sistema apresenta MSG007 para confirmação. Se confirmado o sistema excluir o registro.</w:t>
            </w:r>
          </w:p>
        </w:tc>
      </w:tr>
      <w:tr w:rsidR="00446186" w:rsidRPr="00446186" w14:paraId="3B815D16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FFDAEE6" w14:textId="77777777" w:rsidR="00446186" w:rsidRPr="00446186" w:rsidRDefault="00446186" w:rsidP="007C3463">
            <w:pPr>
              <w:pStyle w:val="PargrafodaLista"/>
              <w:numPr>
                <w:ilvl w:val="0"/>
                <w:numId w:val="2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22B9328" w14:textId="77777777" w:rsidR="00446186" w:rsidRPr="00446186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Retorna para o passo [2] do fluxo básico.</w:t>
            </w:r>
          </w:p>
          <w:p w14:paraId="0CB94B10" w14:textId="77777777" w:rsidR="00446186" w:rsidRPr="00446186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</w:p>
        </w:tc>
      </w:tr>
      <w:tr w:rsidR="00446186" w:rsidRPr="00446186" w14:paraId="05EBE0AD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6CDCD846" w14:textId="77777777" w:rsidR="00446186" w:rsidRPr="00446186" w:rsidRDefault="00446186" w:rsidP="00005B7E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FLUXOS EXCEÇÃO</w:t>
            </w:r>
          </w:p>
        </w:tc>
        <w:tc>
          <w:tcPr>
            <w:tcW w:w="8594" w:type="dxa"/>
          </w:tcPr>
          <w:p w14:paraId="6F61F9FA" w14:textId="77777777" w:rsidR="00446186" w:rsidRPr="00446186" w:rsidRDefault="00446186" w:rsidP="00005B7E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1CBFD21A" w14:textId="77777777" w:rsidR="00446186" w:rsidRPr="00446186" w:rsidRDefault="00446186" w:rsidP="00005B7E">
            <w:pPr>
              <w:suppressAutoHyphens w:val="0"/>
              <w:spacing w:after="160" w:line="259" w:lineRule="auto"/>
              <w:rPr>
                <w:b/>
                <w:bCs/>
              </w:rPr>
            </w:pPr>
            <w:r w:rsidRPr="00446186">
              <w:rPr>
                <w:b/>
                <w:bCs/>
                <w:sz w:val="20"/>
              </w:rPr>
              <w:t>O ator escolhe cancelar.</w:t>
            </w:r>
          </w:p>
        </w:tc>
      </w:tr>
      <w:tr w:rsidR="00446186" w:rsidRPr="00446186" w14:paraId="3FCE825F" w14:textId="77777777" w:rsidTr="00005B7E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0D49" w14:textId="77777777" w:rsidR="00446186" w:rsidRPr="00446186" w:rsidRDefault="00446186" w:rsidP="00005B7E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446186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E01 - Campos obrigatórios em branco</w:t>
            </w:r>
          </w:p>
        </w:tc>
        <w:tc>
          <w:tcPr>
            <w:tcW w:w="8594" w:type="dxa"/>
          </w:tcPr>
          <w:p w14:paraId="20658B74" w14:textId="77777777" w:rsidR="00446186" w:rsidRPr="00446186" w:rsidRDefault="00446186" w:rsidP="00005B7E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72A3A420" w14:textId="77777777" w:rsidR="00446186" w:rsidRPr="00446186" w:rsidRDefault="00446186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  <w:p w14:paraId="0ADC484E" w14:textId="77777777" w:rsidR="00446186" w:rsidRPr="00446186" w:rsidRDefault="00446186" w:rsidP="00005B7E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</w:tr>
      <w:tr w:rsidR="00446186" w:rsidRPr="00446186" w14:paraId="4F50FD30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706C4C87" w14:textId="77777777" w:rsidR="00446186" w:rsidRPr="00446186" w:rsidRDefault="00446186" w:rsidP="007C3463">
            <w:pPr>
              <w:pStyle w:val="PargrafodaLista"/>
              <w:numPr>
                <w:ilvl w:val="0"/>
                <w:numId w:val="2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5C0C4F7" w14:textId="77777777" w:rsidR="00446186" w:rsidRPr="00446186" w:rsidRDefault="00446186" w:rsidP="00005B7E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O sistema informar os campos que estão em branco com a mensagem de erro: MSG003.</w:t>
            </w:r>
          </w:p>
        </w:tc>
      </w:tr>
      <w:tr w:rsidR="00446186" w:rsidRPr="00446186" w14:paraId="0ABD6C61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10E02E3" w14:textId="77777777" w:rsidR="00446186" w:rsidRPr="00446186" w:rsidRDefault="00446186" w:rsidP="007C3463">
            <w:pPr>
              <w:pStyle w:val="PargrafodaLista"/>
              <w:numPr>
                <w:ilvl w:val="0"/>
                <w:numId w:val="2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191A03F" w14:textId="77777777" w:rsidR="00446186" w:rsidRPr="00446186" w:rsidRDefault="00446186" w:rsidP="00005B7E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</w:tc>
      </w:tr>
      <w:tr w:rsidR="00446186" w:rsidRPr="00446186" w14:paraId="592BC482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1FF37066" w14:textId="77777777" w:rsidR="00446186" w:rsidRPr="00446186" w:rsidRDefault="00446186" w:rsidP="00005B7E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EXTENSÃO</w:t>
            </w:r>
          </w:p>
        </w:tc>
      </w:tr>
      <w:tr w:rsidR="00446186" w:rsidRPr="00446186" w14:paraId="50FBC8AB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F1E85B1" w14:textId="0062568B" w:rsidR="00446186" w:rsidRPr="00446186" w:rsidRDefault="00446186" w:rsidP="00005B7E">
            <w:pPr>
              <w:pStyle w:val="TtuloTabela"/>
              <w:keepNext/>
              <w:snapToGrid w:val="0"/>
              <w:spacing w:line="276" w:lineRule="auto"/>
              <w:rPr>
                <w:sz w:val="20"/>
                <w:lang w:val="en-US"/>
              </w:rPr>
            </w:pPr>
            <w:proofErr w:type="spellStart"/>
            <w:r w:rsidRPr="00446186">
              <w:rPr>
                <w:sz w:val="20"/>
                <w:lang w:val="en-US"/>
              </w:rPr>
              <w:t>Incluir</w:t>
            </w:r>
            <w:proofErr w:type="spellEnd"/>
            <w:r w:rsidRPr="00446186">
              <w:rPr>
                <w:sz w:val="20"/>
                <w:lang w:val="en-US"/>
              </w:rPr>
              <w:t xml:space="preserve"> </w:t>
            </w:r>
            <w:r w:rsidRPr="00050CFB">
              <w:t>Voluntários</w:t>
            </w:r>
            <w:r w:rsidRPr="00446186">
              <w:rPr>
                <w:sz w:val="20"/>
                <w:lang w:val="en-US"/>
              </w:rPr>
              <w:t xml:space="preserve">, </w:t>
            </w:r>
            <w:proofErr w:type="spellStart"/>
            <w:r w:rsidRPr="00446186">
              <w:rPr>
                <w:sz w:val="20"/>
                <w:lang w:val="en-US"/>
              </w:rPr>
              <w:t>Excluir</w:t>
            </w:r>
            <w:proofErr w:type="spellEnd"/>
            <w:r w:rsidRPr="00446186">
              <w:rPr>
                <w:sz w:val="20"/>
                <w:lang w:val="en-US"/>
              </w:rPr>
              <w:t xml:space="preserve"> </w:t>
            </w:r>
            <w:r w:rsidRPr="00050CFB">
              <w:t>Voluntários</w:t>
            </w:r>
            <w:r w:rsidRPr="00446186">
              <w:rPr>
                <w:sz w:val="20"/>
                <w:lang w:val="en-US"/>
              </w:rPr>
              <w:t xml:space="preserve"> e </w:t>
            </w:r>
            <w:proofErr w:type="spellStart"/>
            <w:r w:rsidRPr="00446186">
              <w:rPr>
                <w:sz w:val="20"/>
                <w:lang w:val="en-US"/>
              </w:rPr>
              <w:t>Alterar</w:t>
            </w:r>
            <w:proofErr w:type="spellEnd"/>
            <w:r w:rsidRPr="00446186">
              <w:rPr>
                <w:sz w:val="20"/>
                <w:lang w:val="en-US"/>
              </w:rPr>
              <w:t xml:space="preserve"> </w:t>
            </w:r>
            <w:r w:rsidRPr="00050CFB">
              <w:t>Voluntários</w:t>
            </w:r>
            <w:r w:rsidRPr="00446186">
              <w:rPr>
                <w:i/>
                <w:iCs/>
              </w:rPr>
              <w:t>.</w:t>
            </w:r>
          </w:p>
        </w:tc>
      </w:tr>
      <w:tr w:rsidR="00446186" w:rsidRPr="00446186" w14:paraId="5D76F7AD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64E1B37" w14:textId="77777777" w:rsidR="00446186" w:rsidRPr="00446186" w:rsidRDefault="00446186" w:rsidP="00005B7E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INCLUSÃO</w:t>
            </w:r>
          </w:p>
        </w:tc>
      </w:tr>
      <w:tr w:rsidR="00446186" w:rsidRPr="00446186" w14:paraId="3D29E328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8089ADD" w14:textId="4AFA963C" w:rsidR="00446186" w:rsidRPr="00446186" w:rsidRDefault="00446186" w:rsidP="00005B7E">
            <w:pPr>
              <w:pStyle w:val="infoblue"/>
              <w:snapToGrid w:val="0"/>
              <w:jc w:val="both"/>
              <w:rPr>
                <w:rFonts w:ascii="Arial" w:eastAsia="Verdana" w:hAnsi="Arial" w:cs="Verdana"/>
                <w:b/>
                <w:bCs/>
                <w:i w:val="0"/>
                <w:iCs w:val="0"/>
                <w:color w:val="auto"/>
              </w:rPr>
            </w:pPr>
            <w:r w:rsidRPr="00446186">
              <w:rPr>
                <w:rFonts w:ascii="Arial" w:eastAsia="Verdana" w:hAnsi="Arial" w:cs="Verdana"/>
                <w:b/>
                <w:bCs/>
                <w:i w:val="0"/>
                <w:iCs w:val="0"/>
                <w:color w:val="auto"/>
              </w:rPr>
              <w:t xml:space="preserve">Consultar </w:t>
            </w:r>
            <w:r w:rsidRPr="00446186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Voluntários.</w:t>
            </w:r>
          </w:p>
        </w:tc>
      </w:tr>
    </w:tbl>
    <w:p w14:paraId="66B48CBC" w14:textId="3787EF40" w:rsidR="001804A9" w:rsidRDefault="001804A9" w:rsidP="001804A9">
      <w:pPr>
        <w:pStyle w:val="Corpodetexto"/>
      </w:pPr>
    </w:p>
    <w:p w14:paraId="74F233C0" w14:textId="0AB85439" w:rsidR="001804A9" w:rsidRDefault="001804A9" w:rsidP="001804A9">
      <w:pPr>
        <w:pStyle w:val="Corpodetexto"/>
      </w:pPr>
    </w:p>
    <w:p w14:paraId="5C83D1C4" w14:textId="48133BD9" w:rsidR="001804A9" w:rsidRDefault="001804A9" w:rsidP="001804A9">
      <w:pPr>
        <w:pStyle w:val="Corpodetexto"/>
      </w:pPr>
    </w:p>
    <w:p w14:paraId="24EBC009" w14:textId="77777777" w:rsidR="001804A9" w:rsidRDefault="001804A9" w:rsidP="001804A9">
      <w:pPr>
        <w:pStyle w:val="Corpodetexto"/>
      </w:pPr>
    </w:p>
    <w:p w14:paraId="79001E42" w14:textId="1495B1E8" w:rsidR="001804A9" w:rsidRDefault="001804A9" w:rsidP="001804A9">
      <w:pPr>
        <w:pStyle w:val="Corpodetexto"/>
      </w:pPr>
    </w:p>
    <w:p w14:paraId="4DD6C25C" w14:textId="42EB1C49" w:rsidR="001804A9" w:rsidRDefault="001804A9" w:rsidP="001804A9">
      <w:pPr>
        <w:pStyle w:val="Corpodetexto"/>
      </w:pPr>
    </w:p>
    <w:p w14:paraId="50A906B1" w14:textId="77777777" w:rsidR="001804A9" w:rsidRPr="001804A9" w:rsidRDefault="001804A9" w:rsidP="001804A9">
      <w:pPr>
        <w:pStyle w:val="Corpodetexto"/>
      </w:pPr>
    </w:p>
    <w:p w14:paraId="60ECA0CE" w14:textId="1085340B" w:rsidR="00E11451" w:rsidRDefault="00E11451" w:rsidP="00E11451">
      <w:pPr>
        <w:pStyle w:val="Corpodetexto"/>
        <w:ind w:firstLine="576"/>
        <w:jc w:val="both"/>
      </w:pPr>
    </w:p>
    <w:p w14:paraId="77CF72A9" w14:textId="6C6EA458" w:rsidR="00005B7E" w:rsidRDefault="00005B7E" w:rsidP="007667CE">
      <w:pPr>
        <w:pStyle w:val="Corpodetexto"/>
        <w:jc w:val="both"/>
      </w:pPr>
    </w:p>
    <w:p w14:paraId="6BA3B3FC" w14:textId="023CB9AB" w:rsidR="00005B7E" w:rsidRDefault="00005B7E" w:rsidP="00E11451">
      <w:pPr>
        <w:pStyle w:val="Corpodetexto"/>
        <w:ind w:firstLine="576"/>
        <w:jc w:val="both"/>
      </w:pPr>
    </w:p>
    <w:p w14:paraId="6EAB96FB" w14:textId="47CC0E6D" w:rsidR="00005B7E" w:rsidRDefault="00005B7E" w:rsidP="00E11451">
      <w:pPr>
        <w:pStyle w:val="Corpodetexto"/>
        <w:ind w:firstLine="576"/>
        <w:jc w:val="both"/>
      </w:pPr>
    </w:p>
    <w:p w14:paraId="410AEDB0" w14:textId="77777777" w:rsidR="00005B7E" w:rsidRDefault="00005B7E" w:rsidP="00005B7E">
      <w:pPr>
        <w:pStyle w:val="Corpodetexto"/>
      </w:pPr>
    </w:p>
    <w:p w14:paraId="5B4D4FC7" w14:textId="52D93759" w:rsidR="00005B7E" w:rsidRPr="00E73528" w:rsidRDefault="00005B7E" w:rsidP="00005B7E">
      <w:pPr>
        <w:pStyle w:val="Ttulo2"/>
        <w:tabs>
          <w:tab w:val="clear" w:pos="576"/>
        </w:tabs>
        <w:ind w:left="0" w:firstLine="0"/>
      </w:pPr>
      <w:bookmarkStart w:id="15" w:name="_Toc41488189"/>
      <w:r w:rsidRPr="00E73528">
        <w:lastRenderedPageBreak/>
        <w:t>2.</w:t>
      </w:r>
      <w:r w:rsidR="00F56702">
        <w:t>5</w:t>
      </w:r>
      <w:r w:rsidRPr="00E73528">
        <w:t xml:space="preserve"> UC00</w:t>
      </w:r>
      <w:r w:rsidR="00F93394">
        <w:t>5</w:t>
      </w:r>
      <w:r w:rsidRPr="00E73528">
        <w:t xml:space="preserve"> – </w:t>
      </w:r>
      <w:r w:rsidR="00F93394">
        <w:t>Relatório da Lista completa de assistidos</w:t>
      </w:r>
      <w:bookmarkEnd w:id="15"/>
    </w:p>
    <w:tbl>
      <w:tblPr>
        <w:tblW w:w="268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1"/>
        <w:gridCol w:w="851"/>
        <w:gridCol w:w="7743"/>
        <w:gridCol w:w="8594"/>
        <w:gridCol w:w="8594"/>
      </w:tblGrid>
      <w:tr w:rsidR="00005B7E" w:rsidRPr="00E73528" w14:paraId="1173C961" w14:textId="77777777" w:rsidTr="00005B7E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7323" w14:textId="77777777" w:rsidR="00005B7E" w:rsidRPr="00E73528" w:rsidRDefault="00005B7E" w:rsidP="00005B7E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t>Rastro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FEA7F" w14:textId="66248E1F" w:rsidR="00005B7E" w:rsidRPr="00E73528" w:rsidRDefault="00005B7E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b/>
                <w:bCs/>
                <w:i w:val="0"/>
                <w:iCs w:val="0"/>
                <w:color w:val="auto"/>
              </w:rPr>
              <w:t>RF00</w:t>
            </w:r>
            <w:r w:rsidR="00F93394">
              <w:rPr>
                <w:b/>
                <w:bCs/>
                <w:i w:val="0"/>
                <w:iCs w:val="0"/>
                <w:color w:val="auto"/>
              </w:rPr>
              <w:t>5</w:t>
            </w:r>
          </w:p>
        </w:tc>
      </w:tr>
      <w:tr w:rsidR="00005B7E" w:rsidRPr="00E73528" w14:paraId="43C6C780" w14:textId="77777777" w:rsidTr="00005B7E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  <w:vAlign w:val="center"/>
          </w:tcPr>
          <w:p w14:paraId="22014D68" w14:textId="77777777" w:rsidR="00005B7E" w:rsidRPr="00E73528" w:rsidRDefault="00005B7E" w:rsidP="00005B7E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Atores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0346FB" w14:textId="77777777" w:rsidR="00005B7E" w:rsidRPr="00E73528" w:rsidRDefault="00005B7E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Pessoa</w:t>
            </w:r>
          </w:p>
        </w:tc>
      </w:tr>
      <w:tr w:rsidR="00005B7E" w:rsidRPr="00E73528" w14:paraId="047AF4D5" w14:textId="77777777" w:rsidTr="00005B7E">
        <w:trPr>
          <w:gridAfter w:val="2"/>
          <w:wAfter w:w="17188" w:type="dxa"/>
        </w:trPr>
        <w:tc>
          <w:tcPr>
            <w:tcW w:w="1872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3BE05BCE" w14:textId="77777777" w:rsidR="00005B7E" w:rsidRPr="00E73528" w:rsidRDefault="00005B7E" w:rsidP="00005B7E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Participação do ator</w:t>
            </w:r>
          </w:p>
        </w:tc>
        <w:tc>
          <w:tcPr>
            <w:tcW w:w="774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2ED3AA" w14:textId="77777777" w:rsidR="00005B7E" w:rsidRPr="00E73528" w:rsidRDefault="00005B7E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Executar o caso de uso.</w:t>
            </w:r>
          </w:p>
        </w:tc>
      </w:tr>
      <w:tr w:rsidR="00005B7E" w:rsidRPr="00E73528" w14:paraId="6F5F6A6B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C0F3B35" w14:textId="77777777" w:rsidR="00005B7E" w:rsidRPr="00E73528" w:rsidRDefault="00005B7E" w:rsidP="00005B7E">
            <w:pPr>
              <w:pStyle w:val="TtuloTabela"/>
              <w:snapToGrid w:val="0"/>
            </w:pPr>
            <w:r w:rsidRPr="00E73528">
              <w:t xml:space="preserve">Pré-condições </w:t>
            </w:r>
          </w:p>
        </w:tc>
      </w:tr>
      <w:tr w:rsidR="00005B7E" w:rsidRPr="00E73528" w14:paraId="3CCDAD45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1634A2C" w14:textId="77777777" w:rsidR="00E15360" w:rsidRDefault="00F93394" w:rsidP="00F93394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C759B9">
              <w:rPr>
                <w:b/>
                <w:bCs/>
              </w:rPr>
              <w:t>O usuário deve informar os dados.</w:t>
            </w:r>
          </w:p>
          <w:p w14:paraId="3A8288FA" w14:textId="7822FD7B" w:rsidR="00E15360" w:rsidRPr="00E15360" w:rsidRDefault="00E15360" w:rsidP="00F93394">
            <w:pPr>
              <w:pStyle w:val="Corpodetexto"/>
              <w:spacing w:after="0"/>
              <w:jc w:val="both"/>
              <w:rPr>
                <w:b/>
                <w:bCs/>
              </w:rPr>
            </w:pPr>
          </w:p>
        </w:tc>
      </w:tr>
      <w:tr w:rsidR="00005B7E" w:rsidRPr="00E73528" w14:paraId="0DF76F30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97D10BA" w14:textId="77777777" w:rsidR="00005B7E" w:rsidRPr="00E73528" w:rsidRDefault="00005B7E" w:rsidP="00005B7E">
            <w:pPr>
              <w:pStyle w:val="TtuloTabela"/>
              <w:snapToGrid w:val="0"/>
            </w:pPr>
            <w:r w:rsidRPr="00E73528">
              <w:t>Pós-condições</w:t>
            </w:r>
          </w:p>
        </w:tc>
      </w:tr>
      <w:tr w:rsidR="00005B7E" w:rsidRPr="00E73528" w14:paraId="5BB42F95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68714014" w14:textId="6A8C565D" w:rsidR="00005B7E" w:rsidRPr="00E73528" w:rsidRDefault="00005B7E" w:rsidP="00005B7E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 xml:space="preserve"> Ir para menu principal. </w:t>
            </w:r>
          </w:p>
        </w:tc>
      </w:tr>
      <w:tr w:rsidR="00005B7E" w:rsidRPr="00E73528" w14:paraId="496E4946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A924BAF" w14:textId="77777777" w:rsidR="00005B7E" w:rsidRPr="00E73528" w:rsidRDefault="00005B7E" w:rsidP="00005B7E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 BÁSICO</w:t>
            </w:r>
          </w:p>
        </w:tc>
      </w:tr>
      <w:tr w:rsidR="00005B7E" w:rsidRPr="00E73528" w14:paraId="48B76EEF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6FDCDF6" w14:textId="77777777" w:rsidR="00005B7E" w:rsidRPr="00E73528" w:rsidRDefault="00005B7E" w:rsidP="007C3463">
            <w:pPr>
              <w:numPr>
                <w:ilvl w:val="0"/>
                <w:numId w:val="2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1D30D70" w14:textId="45C7905C" w:rsidR="00005B7E" w:rsidRPr="00E73528" w:rsidRDefault="00005B7E" w:rsidP="00005B7E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escolhe a opção </w:t>
            </w:r>
            <w:r w:rsidR="00F93394">
              <w:rPr>
                <w:b/>
                <w:bCs/>
                <w:sz w:val="20"/>
              </w:rPr>
              <w:t>de emitir relatório.</w:t>
            </w:r>
          </w:p>
        </w:tc>
      </w:tr>
      <w:tr w:rsidR="00005B7E" w:rsidRPr="00E73528" w14:paraId="3C3832CA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0279A5F" w14:textId="77777777" w:rsidR="00005B7E" w:rsidRPr="00E73528" w:rsidRDefault="00005B7E" w:rsidP="007C3463">
            <w:pPr>
              <w:numPr>
                <w:ilvl w:val="0"/>
                <w:numId w:val="2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219A470" w14:textId="77777777" w:rsidR="00F93394" w:rsidRDefault="00F93394" w:rsidP="00F93394">
            <w:pPr>
              <w:pStyle w:val="Corpodetexto"/>
              <w:spacing w:after="0"/>
              <w:jc w:val="both"/>
            </w:pPr>
            <w:r w:rsidRPr="00C759B9">
              <w:rPr>
                <w:b/>
                <w:bCs/>
              </w:rPr>
              <w:t>Descrição:</w:t>
            </w:r>
            <w:r>
              <w:t xml:space="preserve"> O sistema deverá emitir relatório de todos os Assistidos com as seguintes informações: </w:t>
            </w:r>
          </w:p>
          <w:p w14:paraId="2CC603E0" w14:textId="77777777" w:rsidR="00F93394" w:rsidRPr="00C759B9" w:rsidRDefault="00F93394" w:rsidP="00F93394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C759B9">
              <w:rPr>
                <w:b/>
                <w:bCs/>
              </w:rPr>
              <w:t xml:space="preserve">Nome </w:t>
            </w:r>
          </w:p>
          <w:p w14:paraId="438F8224" w14:textId="77777777" w:rsidR="00F93394" w:rsidRPr="00C759B9" w:rsidRDefault="00F93394" w:rsidP="00F93394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C759B9">
              <w:rPr>
                <w:b/>
                <w:bCs/>
              </w:rPr>
              <w:t xml:space="preserve">Telefone </w:t>
            </w:r>
          </w:p>
          <w:p w14:paraId="5BC8AA40" w14:textId="092168CF" w:rsidR="00005B7E" w:rsidRPr="00E15360" w:rsidRDefault="00F93394" w:rsidP="00E15360">
            <w:pPr>
              <w:pStyle w:val="Corpodetexto"/>
              <w:spacing w:after="0"/>
              <w:jc w:val="both"/>
            </w:pPr>
            <w:r w:rsidRPr="00C759B9">
              <w:rPr>
                <w:b/>
                <w:bCs/>
              </w:rPr>
              <w:t>Endereço</w:t>
            </w:r>
          </w:p>
        </w:tc>
      </w:tr>
      <w:tr w:rsidR="00005B7E" w:rsidRPr="00E73528" w14:paraId="0DF3F23E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53014B8B" w14:textId="77777777" w:rsidR="00005B7E" w:rsidRPr="00E73528" w:rsidRDefault="00005B7E" w:rsidP="007C3463">
            <w:pPr>
              <w:numPr>
                <w:ilvl w:val="0"/>
                <w:numId w:val="2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3BBFD5E" w14:textId="1530C0F1" w:rsidR="00005B7E" w:rsidRPr="00E73528" w:rsidRDefault="00005B7E" w:rsidP="00005B7E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</w:t>
            </w:r>
            <w:r w:rsidR="00F93394">
              <w:rPr>
                <w:b/>
                <w:bCs/>
                <w:sz w:val="20"/>
              </w:rPr>
              <w:t>escolhe a opção de visualizar relatório.</w:t>
            </w:r>
          </w:p>
        </w:tc>
      </w:tr>
      <w:tr w:rsidR="00005B7E" w:rsidRPr="00E73528" w14:paraId="2972B4E0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62A0E7FF" w14:textId="77777777" w:rsidR="00005B7E" w:rsidRPr="00E73528" w:rsidRDefault="00005B7E" w:rsidP="007C3463">
            <w:pPr>
              <w:numPr>
                <w:ilvl w:val="0"/>
                <w:numId w:val="2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1F119AC" w14:textId="3592DEE0" w:rsidR="00005B7E" w:rsidRPr="00E73528" w:rsidRDefault="00005B7E" w:rsidP="00005B7E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sistema executar o</w:t>
            </w:r>
            <w:r w:rsidR="00325E5C">
              <w:rPr>
                <w:b/>
                <w:bCs/>
                <w:sz w:val="20"/>
              </w:rPr>
              <w:t xml:space="preserve"> [A01].</w:t>
            </w:r>
          </w:p>
        </w:tc>
      </w:tr>
      <w:tr w:rsidR="00005B7E" w:rsidRPr="00E73528" w14:paraId="06B2BD02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3091C39A" w14:textId="77777777" w:rsidR="00005B7E" w:rsidRPr="00E73528" w:rsidRDefault="00005B7E" w:rsidP="007C3463">
            <w:pPr>
              <w:numPr>
                <w:ilvl w:val="0"/>
                <w:numId w:val="2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309B6B2" w14:textId="77777777" w:rsidR="00005B7E" w:rsidRPr="00E73528" w:rsidRDefault="00005B7E" w:rsidP="00005B7E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sistema encerra o caso de uso.</w:t>
            </w:r>
          </w:p>
        </w:tc>
      </w:tr>
      <w:tr w:rsidR="00005B7E" w:rsidRPr="00E73528" w14:paraId="18BB3569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1209B040" w14:textId="77777777" w:rsidR="00005B7E" w:rsidRPr="00E73528" w:rsidRDefault="00005B7E" w:rsidP="00005B7E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FLUXOS ALTERNATIVOS</w:t>
            </w:r>
          </w:p>
        </w:tc>
      </w:tr>
      <w:tr w:rsidR="00005B7E" w:rsidRPr="00E73528" w14:paraId="586F9CAD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60FCAC6C" w14:textId="7CBFA44D" w:rsidR="00005B7E" w:rsidRPr="00E73528" w:rsidRDefault="00005B7E" w:rsidP="00005B7E">
            <w:pPr>
              <w:rPr>
                <w:b/>
                <w:bCs/>
              </w:rPr>
            </w:pP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A01 </w:t>
            </w:r>
            <w:r w:rsidR="00C759B9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–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</w:t>
            </w:r>
            <w:r w:rsidR="00C759B9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Pesquisar Assistidos</w:t>
            </w:r>
          </w:p>
        </w:tc>
      </w:tr>
      <w:tr w:rsidR="00005B7E" w:rsidRPr="00E73528" w14:paraId="51E15CD8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CDA72D6" w14:textId="77777777" w:rsidR="00005B7E" w:rsidRPr="00E73528" w:rsidRDefault="00005B7E" w:rsidP="007C3463">
            <w:pPr>
              <w:pStyle w:val="PargrafodaLista"/>
              <w:numPr>
                <w:ilvl w:val="0"/>
                <w:numId w:val="2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3745B59" w14:textId="61756EB9" w:rsidR="00005B7E" w:rsidRPr="00E73528" w:rsidRDefault="00005B7E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 xml:space="preserve">O ator digita as informações nos campos da tela, e selecionar </w:t>
            </w:r>
            <w:r w:rsidR="00F93394">
              <w:rPr>
                <w:sz w:val="20"/>
              </w:rPr>
              <w:t>pesquisar</w:t>
            </w:r>
            <w:r w:rsidRPr="00E73528">
              <w:rPr>
                <w:sz w:val="20"/>
              </w:rPr>
              <w:t xml:space="preserve">. </w:t>
            </w:r>
          </w:p>
        </w:tc>
      </w:tr>
      <w:tr w:rsidR="00005B7E" w:rsidRPr="00E73528" w14:paraId="128451A6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DB39985" w14:textId="77777777" w:rsidR="00005B7E" w:rsidRPr="00E73528" w:rsidRDefault="00005B7E" w:rsidP="007C3463">
            <w:pPr>
              <w:pStyle w:val="PargrafodaLista"/>
              <w:numPr>
                <w:ilvl w:val="0"/>
                <w:numId w:val="2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E154EFE" w14:textId="77777777" w:rsidR="00005B7E" w:rsidRPr="00E73528" w:rsidRDefault="00005B7E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sistema valida as informações. [E01]</w:t>
            </w:r>
          </w:p>
        </w:tc>
      </w:tr>
      <w:tr w:rsidR="00005B7E" w:rsidRPr="00E73528" w14:paraId="2AC7DD82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93D0C04" w14:textId="77777777" w:rsidR="00005B7E" w:rsidRPr="00E73528" w:rsidRDefault="00005B7E" w:rsidP="007C3463">
            <w:pPr>
              <w:pStyle w:val="PargrafodaLista"/>
              <w:numPr>
                <w:ilvl w:val="0"/>
                <w:numId w:val="2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602F6EE" w14:textId="77777777" w:rsidR="00005B7E" w:rsidRPr="00E73528" w:rsidRDefault="00005B7E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</w:tc>
      </w:tr>
      <w:tr w:rsidR="00005B7E" w:rsidRPr="00446186" w14:paraId="0FBC6BCF" w14:textId="77777777" w:rsidTr="00005B7E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671ED9EF" w14:textId="77777777" w:rsidR="00005B7E" w:rsidRPr="00446186" w:rsidRDefault="00005B7E" w:rsidP="00005B7E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FLUXOS EXCEÇÃO</w:t>
            </w:r>
          </w:p>
        </w:tc>
        <w:tc>
          <w:tcPr>
            <w:tcW w:w="8594" w:type="dxa"/>
          </w:tcPr>
          <w:p w14:paraId="259BA5BB" w14:textId="77777777" w:rsidR="00005B7E" w:rsidRPr="00446186" w:rsidRDefault="00005B7E" w:rsidP="00005B7E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5F31ACBB" w14:textId="77777777" w:rsidR="00005B7E" w:rsidRPr="00446186" w:rsidRDefault="00005B7E" w:rsidP="00005B7E">
            <w:pPr>
              <w:suppressAutoHyphens w:val="0"/>
              <w:spacing w:after="160" w:line="259" w:lineRule="auto"/>
              <w:rPr>
                <w:b/>
                <w:bCs/>
              </w:rPr>
            </w:pPr>
            <w:r w:rsidRPr="00446186">
              <w:rPr>
                <w:b/>
                <w:bCs/>
                <w:sz w:val="20"/>
              </w:rPr>
              <w:t>O ator escolhe cancelar.</w:t>
            </w:r>
          </w:p>
        </w:tc>
      </w:tr>
      <w:tr w:rsidR="00005B7E" w:rsidRPr="00446186" w14:paraId="6E32415C" w14:textId="77777777" w:rsidTr="00005B7E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B0ED" w14:textId="52C28EBE" w:rsidR="00005B7E" w:rsidRPr="00446186" w:rsidRDefault="00005B7E" w:rsidP="00005B7E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446186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E01 - </w:t>
            </w:r>
            <w:r w:rsidR="00D1747B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Identificação de relatório inexistente</w:t>
            </w:r>
          </w:p>
        </w:tc>
        <w:tc>
          <w:tcPr>
            <w:tcW w:w="8594" w:type="dxa"/>
          </w:tcPr>
          <w:p w14:paraId="46104DF0" w14:textId="77777777" w:rsidR="00005B7E" w:rsidRPr="00446186" w:rsidRDefault="00005B7E" w:rsidP="00005B7E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7A8AC1DB" w14:textId="77777777" w:rsidR="00005B7E" w:rsidRPr="00446186" w:rsidRDefault="00005B7E" w:rsidP="00005B7E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  <w:p w14:paraId="383BEE50" w14:textId="77777777" w:rsidR="00005B7E" w:rsidRPr="00446186" w:rsidRDefault="00005B7E" w:rsidP="00005B7E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</w:tr>
      <w:tr w:rsidR="00005B7E" w:rsidRPr="00446186" w14:paraId="03B9F4E4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19025F82" w14:textId="77777777" w:rsidR="00005B7E" w:rsidRPr="00446186" w:rsidRDefault="00005B7E" w:rsidP="007C3463">
            <w:pPr>
              <w:pStyle w:val="PargrafodaLista"/>
              <w:numPr>
                <w:ilvl w:val="0"/>
                <w:numId w:val="2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B16C616" w14:textId="46F10DF1" w:rsidR="00005B7E" w:rsidRPr="00446186" w:rsidRDefault="00005B7E" w:rsidP="00005B7E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O sistema informar com a mensagem de erro: MSG00</w:t>
            </w:r>
            <w:r w:rsidR="00C759B9">
              <w:rPr>
                <w:sz w:val="20"/>
              </w:rPr>
              <w:t>4</w:t>
            </w:r>
            <w:r w:rsidRPr="00446186">
              <w:rPr>
                <w:sz w:val="20"/>
              </w:rPr>
              <w:t>.</w:t>
            </w:r>
          </w:p>
        </w:tc>
      </w:tr>
      <w:tr w:rsidR="00005B7E" w:rsidRPr="00446186" w14:paraId="4ABFA304" w14:textId="77777777" w:rsidTr="00005B7E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FF47977" w14:textId="77777777" w:rsidR="00005B7E" w:rsidRPr="00446186" w:rsidRDefault="00005B7E" w:rsidP="007C3463">
            <w:pPr>
              <w:pStyle w:val="PargrafodaLista"/>
              <w:numPr>
                <w:ilvl w:val="0"/>
                <w:numId w:val="2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0E48B45" w14:textId="77777777" w:rsidR="00005B7E" w:rsidRPr="00446186" w:rsidRDefault="00005B7E" w:rsidP="00005B7E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</w:tc>
      </w:tr>
      <w:tr w:rsidR="00005B7E" w:rsidRPr="00446186" w14:paraId="39FCCCD6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34DDBF33" w14:textId="77777777" w:rsidR="00005B7E" w:rsidRPr="00446186" w:rsidRDefault="00005B7E" w:rsidP="00005B7E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EXTENSÃO</w:t>
            </w:r>
          </w:p>
        </w:tc>
      </w:tr>
      <w:tr w:rsidR="00005B7E" w:rsidRPr="00446186" w14:paraId="03888FA4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24B0842" w14:textId="4E84CFF0" w:rsidR="00005B7E" w:rsidRPr="00446186" w:rsidRDefault="00005B7E" w:rsidP="00005B7E">
            <w:pPr>
              <w:pStyle w:val="TtuloTabela"/>
              <w:keepNext/>
              <w:snapToGrid w:val="0"/>
              <w:spacing w:line="276" w:lineRule="auto"/>
              <w:rPr>
                <w:sz w:val="20"/>
                <w:lang w:val="en-US"/>
              </w:rPr>
            </w:pPr>
          </w:p>
        </w:tc>
      </w:tr>
      <w:tr w:rsidR="00005B7E" w:rsidRPr="00446186" w14:paraId="490E9B56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8FB3AE1" w14:textId="77777777" w:rsidR="00005B7E" w:rsidRPr="00446186" w:rsidRDefault="00005B7E" w:rsidP="00005B7E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INCLUSÃO</w:t>
            </w:r>
          </w:p>
        </w:tc>
      </w:tr>
      <w:tr w:rsidR="00005B7E" w:rsidRPr="00446186" w14:paraId="0E41C01B" w14:textId="77777777" w:rsidTr="00005B7E">
        <w:trPr>
          <w:gridAfter w:val="2"/>
          <w:wAfter w:w="17188" w:type="dxa"/>
        </w:trPr>
        <w:tc>
          <w:tcPr>
            <w:tcW w:w="9615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06A04AA" w14:textId="582A02AD" w:rsidR="00005B7E" w:rsidRPr="00446186" w:rsidRDefault="00005B7E" w:rsidP="00005B7E">
            <w:pPr>
              <w:pStyle w:val="infoblue"/>
              <w:snapToGrid w:val="0"/>
              <w:jc w:val="both"/>
              <w:rPr>
                <w:rFonts w:ascii="Arial" w:eastAsia="Verdana" w:hAnsi="Arial" w:cs="Verdana"/>
                <w:b/>
                <w:bCs/>
                <w:i w:val="0"/>
                <w:iCs w:val="0"/>
                <w:color w:val="auto"/>
              </w:rPr>
            </w:pPr>
          </w:p>
        </w:tc>
      </w:tr>
    </w:tbl>
    <w:p w14:paraId="664615C5" w14:textId="77777777" w:rsidR="007667CE" w:rsidRDefault="007667CE" w:rsidP="007667CE">
      <w:pPr>
        <w:pStyle w:val="Corpodetexto"/>
      </w:pPr>
    </w:p>
    <w:p w14:paraId="29BE0EA5" w14:textId="4987E38A" w:rsidR="007667CE" w:rsidRPr="00E73528" w:rsidRDefault="007667CE" w:rsidP="007667CE">
      <w:pPr>
        <w:pStyle w:val="Ttulo2"/>
        <w:tabs>
          <w:tab w:val="clear" w:pos="576"/>
        </w:tabs>
        <w:ind w:left="0" w:firstLine="0"/>
      </w:pPr>
      <w:bookmarkStart w:id="16" w:name="_Toc41488190"/>
      <w:r w:rsidRPr="00E73528">
        <w:lastRenderedPageBreak/>
        <w:t>2.</w:t>
      </w:r>
      <w:r w:rsidR="00F56702">
        <w:t>6</w:t>
      </w:r>
      <w:r w:rsidRPr="00E73528">
        <w:t xml:space="preserve"> UC00</w:t>
      </w:r>
      <w:r>
        <w:t>6</w:t>
      </w:r>
      <w:r w:rsidRPr="00E73528">
        <w:t xml:space="preserve"> – </w:t>
      </w:r>
      <w:r>
        <w:t>Relatório da L</w:t>
      </w:r>
      <w:r w:rsidRPr="00B26722">
        <w:t>ista de grávidas</w:t>
      </w:r>
      <w:bookmarkEnd w:id="16"/>
    </w:p>
    <w:tbl>
      <w:tblPr>
        <w:tblW w:w="268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1"/>
        <w:gridCol w:w="851"/>
        <w:gridCol w:w="7743"/>
        <w:gridCol w:w="8594"/>
        <w:gridCol w:w="8594"/>
      </w:tblGrid>
      <w:tr w:rsidR="007667CE" w:rsidRPr="00E73528" w14:paraId="3F90043B" w14:textId="77777777" w:rsidTr="00BA6AA3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8EE1" w14:textId="77777777" w:rsidR="007667CE" w:rsidRPr="00E73528" w:rsidRDefault="007667CE" w:rsidP="00BA6AA3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t>Rastro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A3DC2" w14:textId="079ED883" w:rsidR="007667CE" w:rsidRPr="00E73528" w:rsidRDefault="007667CE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b/>
                <w:bCs/>
                <w:i w:val="0"/>
                <w:iCs w:val="0"/>
                <w:color w:val="auto"/>
              </w:rPr>
              <w:t>RF00</w:t>
            </w:r>
            <w:r>
              <w:rPr>
                <w:b/>
                <w:bCs/>
                <w:i w:val="0"/>
                <w:iCs w:val="0"/>
                <w:color w:val="auto"/>
              </w:rPr>
              <w:t>6</w:t>
            </w:r>
          </w:p>
        </w:tc>
      </w:tr>
      <w:tr w:rsidR="007667CE" w:rsidRPr="00E73528" w14:paraId="12707FF4" w14:textId="77777777" w:rsidTr="00BA6AA3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  <w:vAlign w:val="center"/>
          </w:tcPr>
          <w:p w14:paraId="12FF3396" w14:textId="77777777" w:rsidR="007667CE" w:rsidRPr="00E73528" w:rsidRDefault="007667CE" w:rsidP="00BA6AA3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Atores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6AC766" w14:textId="77777777" w:rsidR="007667CE" w:rsidRPr="00E73528" w:rsidRDefault="007667CE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Pessoa</w:t>
            </w:r>
          </w:p>
        </w:tc>
      </w:tr>
      <w:tr w:rsidR="007667CE" w:rsidRPr="00E73528" w14:paraId="72D0C9F0" w14:textId="77777777" w:rsidTr="00BA6AA3">
        <w:trPr>
          <w:gridAfter w:val="2"/>
          <w:wAfter w:w="17188" w:type="dxa"/>
        </w:trPr>
        <w:tc>
          <w:tcPr>
            <w:tcW w:w="1872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00E97CB3" w14:textId="77777777" w:rsidR="007667CE" w:rsidRPr="00E73528" w:rsidRDefault="007667CE" w:rsidP="00BA6AA3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Participação do ator</w:t>
            </w:r>
          </w:p>
        </w:tc>
        <w:tc>
          <w:tcPr>
            <w:tcW w:w="774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619654" w14:textId="77777777" w:rsidR="007667CE" w:rsidRPr="00E73528" w:rsidRDefault="007667CE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Executar o caso de uso.</w:t>
            </w:r>
          </w:p>
        </w:tc>
      </w:tr>
      <w:tr w:rsidR="007667CE" w:rsidRPr="00E73528" w14:paraId="00CA16A7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EDFF515" w14:textId="77777777" w:rsidR="007667CE" w:rsidRPr="00E73528" w:rsidRDefault="007667CE" w:rsidP="00BA6AA3">
            <w:pPr>
              <w:pStyle w:val="TtuloTabela"/>
              <w:snapToGrid w:val="0"/>
            </w:pPr>
            <w:r w:rsidRPr="00E73528">
              <w:t xml:space="preserve">Pré-condições </w:t>
            </w:r>
          </w:p>
        </w:tc>
      </w:tr>
      <w:tr w:rsidR="007667CE" w:rsidRPr="00E73528" w14:paraId="7DA1C56C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3D3A6FC" w14:textId="77777777" w:rsidR="007667CE" w:rsidRPr="00C759B9" w:rsidRDefault="007667CE" w:rsidP="00BA6AA3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C759B9">
              <w:rPr>
                <w:b/>
                <w:bCs/>
              </w:rPr>
              <w:t>O usuário deve informar os dados.</w:t>
            </w:r>
          </w:p>
          <w:p w14:paraId="49B9F2BB" w14:textId="77777777" w:rsidR="007667CE" w:rsidRPr="00F93394" w:rsidRDefault="007667CE" w:rsidP="00BA6AA3">
            <w:pPr>
              <w:pStyle w:val="Corpodetexto"/>
              <w:spacing w:after="0"/>
              <w:jc w:val="both"/>
            </w:pPr>
          </w:p>
        </w:tc>
      </w:tr>
      <w:tr w:rsidR="007667CE" w:rsidRPr="00E73528" w14:paraId="589929AD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21FCA1A" w14:textId="77777777" w:rsidR="007667CE" w:rsidRPr="00E73528" w:rsidRDefault="007667CE" w:rsidP="00BA6AA3">
            <w:pPr>
              <w:pStyle w:val="TtuloTabela"/>
              <w:snapToGrid w:val="0"/>
            </w:pPr>
            <w:r w:rsidRPr="00E73528">
              <w:t>Pós-condições</w:t>
            </w:r>
          </w:p>
        </w:tc>
      </w:tr>
      <w:tr w:rsidR="007667CE" w:rsidRPr="00E73528" w14:paraId="74E7E7F1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06E0B0B6" w14:textId="77777777" w:rsidR="007667CE" w:rsidRPr="00E73528" w:rsidRDefault="007667CE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 xml:space="preserve"> Ir para menu principal. </w:t>
            </w:r>
          </w:p>
        </w:tc>
      </w:tr>
      <w:tr w:rsidR="007667CE" w:rsidRPr="00E73528" w14:paraId="1DBB13A0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FBA00BB" w14:textId="77777777" w:rsidR="007667CE" w:rsidRPr="00E73528" w:rsidRDefault="007667CE" w:rsidP="00BA6AA3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 BÁSICO</w:t>
            </w:r>
          </w:p>
        </w:tc>
      </w:tr>
      <w:tr w:rsidR="007667CE" w:rsidRPr="00E73528" w14:paraId="7A6780AB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CECA72F" w14:textId="77777777" w:rsidR="007667CE" w:rsidRPr="00E73528" w:rsidRDefault="007667CE" w:rsidP="007C3463">
            <w:pPr>
              <w:numPr>
                <w:ilvl w:val="0"/>
                <w:numId w:val="2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DD6898C" w14:textId="77777777" w:rsidR="007667CE" w:rsidRPr="00E73528" w:rsidRDefault="007667CE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escolhe a opção </w:t>
            </w:r>
            <w:r>
              <w:rPr>
                <w:b/>
                <w:bCs/>
                <w:sz w:val="20"/>
              </w:rPr>
              <w:t>de emitir relatório.</w:t>
            </w:r>
          </w:p>
        </w:tc>
      </w:tr>
      <w:tr w:rsidR="007667CE" w:rsidRPr="00E73528" w14:paraId="561AF4CB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FC024E4" w14:textId="77777777" w:rsidR="007667CE" w:rsidRPr="00E73528" w:rsidRDefault="007667CE" w:rsidP="007C3463">
            <w:pPr>
              <w:numPr>
                <w:ilvl w:val="0"/>
                <w:numId w:val="2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0768F7E" w14:textId="77777777" w:rsidR="0054127B" w:rsidRPr="0054127B" w:rsidRDefault="0054127B" w:rsidP="0054127B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54127B">
              <w:rPr>
                <w:b/>
                <w:bCs/>
              </w:rPr>
              <w:t>Descrição: O sistema deverá emitir relatório de todas as gravidas, Com o:</w:t>
            </w:r>
          </w:p>
          <w:p w14:paraId="7F6B9129" w14:textId="77777777" w:rsidR="0054127B" w:rsidRPr="0054127B" w:rsidRDefault="0054127B" w:rsidP="0054127B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54127B">
              <w:rPr>
                <w:b/>
                <w:bCs/>
              </w:rPr>
              <w:t>Nome</w:t>
            </w:r>
          </w:p>
          <w:p w14:paraId="5CACE188" w14:textId="77777777" w:rsidR="0054127B" w:rsidRDefault="0054127B" w:rsidP="0054127B">
            <w:pPr>
              <w:pStyle w:val="Corpodetexto"/>
              <w:spacing w:after="0"/>
              <w:jc w:val="both"/>
            </w:pPr>
            <w:r w:rsidRPr="0054127B">
              <w:rPr>
                <w:b/>
                <w:bCs/>
              </w:rPr>
              <w:t>Data do Parto</w:t>
            </w:r>
            <w:r>
              <w:t>.</w:t>
            </w:r>
          </w:p>
          <w:p w14:paraId="3910D728" w14:textId="3A3BBAB5" w:rsidR="007667CE" w:rsidRPr="00E73528" w:rsidRDefault="007667CE" w:rsidP="007667CE">
            <w:pPr>
              <w:pStyle w:val="Corpodetexto"/>
              <w:spacing w:after="0"/>
              <w:jc w:val="both"/>
              <w:rPr>
                <w:b/>
                <w:bCs/>
                <w:sz w:val="20"/>
              </w:rPr>
            </w:pPr>
          </w:p>
        </w:tc>
      </w:tr>
      <w:tr w:rsidR="007667CE" w:rsidRPr="00E73528" w14:paraId="5CCD284F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632DF2B9" w14:textId="77777777" w:rsidR="007667CE" w:rsidRPr="00E73528" w:rsidRDefault="007667CE" w:rsidP="007C3463">
            <w:pPr>
              <w:numPr>
                <w:ilvl w:val="0"/>
                <w:numId w:val="2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4C5A162" w14:textId="77777777" w:rsidR="007667CE" w:rsidRPr="00E73528" w:rsidRDefault="007667CE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</w:t>
            </w:r>
            <w:r>
              <w:rPr>
                <w:b/>
                <w:bCs/>
                <w:sz w:val="20"/>
              </w:rPr>
              <w:t>escolhe a opção de visualizar relatório.</w:t>
            </w:r>
          </w:p>
        </w:tc>
      </w:tr>
      <w:tr w:rsidR="007667CE" w:rsidRPr="00E73528" w14:paraId="2F5DA959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45903458" w14:textId="77777777" w:rsidR="007667CE" w:rsidRPr="00E73528" w:rsidRDefault="007667CE" w:rsidP="007C3463">
            <w:pPr>
              <w:numPr>
                <w:ilvl w:val="0"/>
                <w:numId w:val="2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834DF0C" w14:textId="09E4952C" w:rsidR="007667CE" w:rsidRPr="00E73528" w:rsidRDefault="007667CE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sistema executar o </w:t>
            </w:r>
            <w:r w:rsidR="00325E5C">
              <w:rPr>
                <w:b/>
                <w:bCs/>
                <w:sz w:val="20"/>
              </w:rPr>
              <w:t>[A01].</w:t>
            </w:r>
          </w:p>
        </w:tc>
      </w:tr>
      <w:tr w:rsidR="007667CE" w:rsidRPr="00E73528" w14:paraId="4ED30200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37369AF1" w14:textId="77777777" w:rsidR="007667CE" w:rsidRPr="00E73528" w:rsidRDefault="007667CE" w:rsidP="007C3463">
            <w:pPr>
              <w:numPr>
                <w:ilvl w:val="0"/>
                <w:numId w:val="2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4E2E0B3" w14:textId="77777777" w:rsidR="007667CE" w:rsidRPr="00E73528" w:rsidRDefault="007667CE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sistema encerra o caso de uso.</w:t>
            </w:r>
          </w:p>
        </w:tc>
      </w:tr>
      <w:tr w:rsidR="007667CE" w:rsidRPr="00E73528" w14:paraId="03C99309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1000A513" w14:textId="77777777" w:rsidR="007667CE" w:rsidRPr="00E73528" w:rsidRDefault="007667CE" w:rsidP="00BA6AA3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FLUXOS ALTERNATIVOS</w:t>
            </w:r>
          </w:p>
        </w:tc>
      </w:tr>
      <w:tr w:rsidR="007667CE" w:rsidRPr="00E73528" w14:paraId="7E75256F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671A7E88" w14:textId="652408A4" w:rsidR="007667CE" w:rsidRPr="00E73528" w:rsidRDefault="007667CE" w:rsidP="00BA6AA3">
            <w:pPr>
              <w:rPr>
                <w:b/>
                <w:bCs/>
              </w:rPr>
            </w:pP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A01 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–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Pesquisar </w:t>
            </w:r>
            <w:r w:rsidR="00BA6AA3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Grávidas</w:t>
            </w:r>
          </w:p>
        </w:tc>
      </w:tr>
      <w:tr w:rsidR="007667CE" w:rsidRPr="00E73528" w14:paraId="6B5AABB6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F2A0117" w14:textId="77777777" w:rsidR="007667CE" w:rsidRPr="00E73528" w:rsidRDefault="007667CE" w:rsidP="007C3463">
            <w:pPr>
              <w:pStyle w:val="PargrafodaLista"/>
              <w:numPr>
                <w:ilvl w:val="0"/>
                <w:numId w:val="3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978D39B" w14:textId="77777777" w:rsidR="007667CE" w:rsidRPr="00E73528" w:rsidRDefault="007667CE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 xml:space="preserve">O ator digita as informações nos campos da tela, e selecionar </w:t>
            </w:r>
            <w:r>
              <w:rPr>
                <w:sz w:val="20"/>
              </w:rPr>
              <w:t>pesquisar</w:t>
            </w:r>
            <w:r w:rsidRPr="00E73528">
              <w:rPr>
                <w:sz w:val="20"/>
              </w:rPr>
              <w:t xml:space="preserve">. </w:t>
            </w:r>
          </w:p>
        </w:tc>
      </w:tr>
      <w:tr w:rsidR="007667CE" w:rsidRPr="00E73528" w14:paraId="32120993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07A4D1F" w14:textId="77777777" w:rsidR="007667CE" w:rsidRPr="00E73528" w:rsidRDefault="007667CE" w:rsidP="007C3463">
            <w:pPr>
              <w:pStyle w:val="PargrafodaLista"/>
              <w:numPr>
                <w:ilvl w:val="0"/>
                <w:numId w:val="3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EED563C" w14:textId="77777777" w:rsidR="007667CE" w:rsidRPr="00E73528" w:rsidRDefault="007667CE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sistema valida as informações. [E01]</w:t>
            </w:r>
          </w:p>
        </w:tc>
      </w:tr>
      <w:tr w:rsidR="007667CE" w:rsidRPr="00E73528" w14:paraId="57C98F23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90614B4" w14:textId="77777777" w:rsidR="007667CE" w:rsidRPr="00E73528" w:rsidRDefault="007667CE" w:rsidP="007C3463">
            <w:pPr>
              <w:pStyle w:val="PargrafodaLista"/>
              <w:numPr>
                <w:ilvl w:val="0"/>
                <w:numId w:val="3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9554874" w14:textId="77777777" w:rsidR="007667CE" w:rsidRPr="00E73528" w:rsidRDefault="007667CE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</w:tc>
      </w:tr>
      <w:tr w:rsidR="007667CE" w:rsidRPr="00446186" w14:paraId="4509D05C" w14:textId="77777777" w:rsidTr="00BA6AA3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6A851B70" w14:textId="77777777" w:rsidR="007667CE" w:rsidRPr="00446186" w:rsidRDefault="007667CE" w:rsidP="00BA6AA3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FLUXOS EXCEÇÃO</w:t>
            </w:r>
          </w:p>
        </w:tc>
        <w:tc>
          <w:tcPr>
            <w:tcW w:w="8594" w:type="dxa"/>
          </w:tcPr>
          <w:p w14:paraId="0F7A7CD8" w14:textId="77777777" w:rsidR="007667CE" w:rsidRPr="00446186" w:rsidRDefault="007667CE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6914262F" w14:textId="77777777" w:rsidR="007667CE" w:rsidRPr="00446186" w:rsidRDefault="007667CE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  <w:r w:rsidRPr="00446186">
              <w:rPr>
                <w:b/>
                <w:bCs/>
                <w:sz w:val="20"/>
              </w:rPr>
              <w:t>O ator escolhe cancelar.</w:t>
            </w:r>
          </w:p>
        </w:tc>
      </w:tr>
      <w:tr w:rsidR="007667CE" w:rsidRPr="00446186" w14:paraId="10C325DF" w14:textId="77777777" w:rsidTr="00BA6AA3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39DB" w14:textId="1D7B3B10" w:rsidR="007667CE" w:rsidRPr="00446186" w:rsidRDefault="007667CE" w:rsidP="00BA6AA3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446186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E01 </w:t>
            </w:r>
            <w:r w:rsidR="00BA6AA3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–</w:t>
            </w:r>
            <w:r w:rsidRPr="00446186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</w:t>
            </w:r>
            <w:r w:rsidR="00D1747B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Identificação de relatório inexistente</w:t>
            </w:r>
          </w:p>
        </w:tc>
        <w:tc>
          <w:tcPr>
            <w:tcW w:w="8594" w:type="dxa"/>
          </w:tcPr>
          <w:p w14:paraId="0C3757A2" w14:textId="77777777" w:rsidR="007667CE" w:rsidRPr="00446186" w:rsidRDefault="007667CE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4229A9DC" w14:textId="77777777" w:rsidR="007667CE" w:rsidRPr="00446186" w:rsidRDefault="007667CE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  <w:p w14:paraId="536625C0" w14:textId="77777777" w:rsidR="007667CE" w:rsidRPr="00446186" w:rsidRDefault="007667CE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</w:tr>
      <w:tr w:rsidR="007667CE" w:rsidRPr="00446186" w14:paraId="78108022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29909DCD" w14:textId="77777777" w:rsidR="007667CE" w:rsidRPr="00446186" w:rsidRDefault="007667CE" w:rsidP="007C3463">
            <w:pPr>
              <w:pStyle w:val="PargrafodaLista"/>
              <w:numPr>
                <w:ilvl w:val="0"/>
                <w:numId w:val="3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C028762" w14:textId="77777777" w:rsidR="007667CE" w:rsidRPr="00446186" w:rsidRDefault="007667CE" w:rsidP="00BA6AA3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O sistema informar com a mensagem de erro: MSG00</w:t>
            </w:r>
            <w:r>
              <w:rPr>
                <w:sz w:val="20"/>
              </w:rPr>
              <w:t>4</w:t>
            </w:r>
            <w:r w:rsidRPr="00446186">
              <w:rPr>
                <w:sz w:val="20"/>
              </w:rPr>
              <w:t>.</w:t>
            </w:r>
          </w:p>
        </w:tc>
      </w:tr>
      <w:tr w:rsidR="007667CE" w:rsidRPr="00446186" w14:paraId="49D562BA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C1087C5" w14:textId="77777777" w:rsidR="007667CE" w:rsidRPr="00446186" w:rsidRDefault="007667CE" w:rsidP="007C3463">
            <w:pPr>
              <w:pStyle w:val="PargrafodaLista"/>
              <w:numPr>
                <w:ilvl w:val="0"/>
                <w:numId w:val="3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1356E4E" w14:textId="77777777" w:rsidR="007667CE" w:rsidRPr="00446186" w:rsidRDefault="007667CE" w:rsidP="00BA6AA3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</w:tc>
      </w:tr>
      <w:tr w:rsidR="007667CE" w:rsidRPr="00446186" w14:paraId="2691DA2D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1A3962D9" w14:textId="77777777" w:rsidR="007667CE" w:rsidRPr="00446186" w:rsidRDefault="007667CE" w:rsidP="00BA6AA3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EXTENSÃO</w:t>
            </w:r>
          </w:p>
        </w:tc>
      </w:tr>
      <w:tr w:rsidR="007667CE" w:rsidRPr="00446186" w14:paraId="75696E6B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46BC4CB" w14:textId="5EB5948B" w:rsidR="007667CE" w:rsidRPr="00446186" w:rsidRDefault="007667CE" w:rsidP="00BA6AA3">
            <w:pPr>
              <w:pStyle w:val="TtuloTabela"/>
              <w:keepNext/>
              <w:snapToGrid w:val="0"/>
              <w:spacing w:line="276" w:lineRule="auto"/>
              <w:rPr>
                <w:sz w:val="20"/>
                <w:lang w:val="en-US"/>
              </w:rPr>
            </w:pPr>
          </w:p>
        </w:tc>
      </w:tr>
      <w:tr w:rsidR="007667CE" w:rsidRPr="00446186" w14:paraId="5A572003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8BDF46E" w14:textId="77777777" w:rsidR="007667CE" w:rsidRPr="00446186" w:rsidRDefault="007667CE" w:rsidP="00BA6AA3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INCLUSÃO</w:t>
            </w:r>
          </w:p>
        </w:tc>
      </w:tr>
      <w:tr w:rsidR="007667CE" w:rsidRPr="00446186" w14:paraId="0BC4FC13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B73FD30" w14:textId="77106F56" w:rsidR="007667CE" w:rsidRPr="00446186" w:rsidRDefault="007667CE" w:rsidP="00BA6AA3">
            <w:pPr>
              <w:pStyle w:val="infoblue"/>
              <w:snapToGrid w:val="0"/>
              <w:jc w:val="both"/>
              <w:rPr>
                <w:rFonts w:ascii="Arial" w:eastAsia="Verdana" w:hAnsi="Arial" w:cs="Verdana"/>
                <w:b/>
                <w:bCs/>
                <w:i w:val="0"/>
                <w:iCs w:val="0"/>
                <w:color w:val="auto"/>
              </w:rPr>
            </w:pPr>
          </w:p>
        </w:tc>
      </w:tr>
    </w:tbl>
    <w:p w14:paraId="1F070C04" w14:textId="77777777" w:rsidR="007667CE" w:rsidRDefault="007667CE" w:rsidP="007667CE">
      <w:pPr>
        <w:pStyle w:val="Corpodetexto"/>
      </w:pPr>
    </w:p>
    <w:p w14:paraId="6C64C83F" w14:textId="3C92BC35" w:rsidR="007667CE" w:rsidRDefault="007667CE" w:rsidP="007667CE">
      <w:pPr>
        <w:pStyle w:val="Corpodetexto"/>
        <w:ind w:firstLine="576"/>
        <w:jc w:val="both"/>
      </w:pPr>
    </w:p>
    <w:p w14:paraId="30CD195D" w14:textId="5B8FE9AE" w:rsidR="00F77560" w:rsidRPr="00E73528" w:rsidRDefault="00F77560" w:rsidP="00F77560">
      <w:pPr>
        <w:pStyle w:val="Ttulo2"/>
        <w:tabs>
          <w:tab w:val="clear" w:pos="576"/>
        </w:tabs>
        <w:ind w:left="0" w:firstLine="0"/>
      </w:pPr>
      <w:bookmarkStart w:id="17" w:name="_Toc41488191"/>
      <w:r w:rsidRPr="00E73528">
        <w:lastRenderedPageBreak/>
        <w:t>2.</w:t>
      </w:r>
      <w:r w:rsidR="00F56702">
        <w:t>7</w:t>
      </w:r>
      <w:r w:rsidRPr="00E73528">
        <w:t xml:space="preserve"> UC00</w:t>
      </w:r>
      <w:r>
        <w:t>7</w:t>
      </w:r>
      <w:r w:rsidRPr="00E73528">
        <w:t xml:space="preserve"> – </w:t>
      </w:r>
      <w:r>
        <w:t xml:space="preserve">Relatório da </w:t>
      </w:r>
      <w:r w:rsidRPr="00EB5B7D">
        <w:t xml:space="preserve">lista de </w:t>
      </w:r>
      <w:r>
        <w:t>A</w:t>
      </w:r>
      <w:r w:rsidRPr="00EB5B7D">
        <w:t>ssistidos com crianças</w:t>
      </w:r>
      <w:bookmarkEnd w:id="17"/>
    </w:p>
    <w:tbl>
      <w:tblPr>
        <w:tblW w:w="268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1"/>
        <w:gridCol w:w="851"/>
        <w:gridCol w:w="7743"/>
        <w:gridCol w:w="8594"/>
        <w:gridCol w:w="8594"/>
      </w:tblGrid>
      <w:tr w:rsidR="00F77560" w:rsidRPr="00E73528" w14:paraId="4F5B0E9C" w14:textId="77777777" w:rsidTr="00BA6AA3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2DE8D" w14:textId="77777777" w:rsidR="00F77560" w:rsidRPr="00E73528" w:rsidRDefault="00F77560" w:rsidP="00BA6AA3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t>Rastro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91ED" w14:textId="6700AD48" w:rsidR="00F77560" w:rsidRPr="00E73528" w:rsidRDefault="00F77560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b/>
                <w:bCs/>
                <w:i w:val="0"/>
                <w:iCs w:val="0"/>
                <w:color w:val="auto"/>
              </w:rPr>
              <w:t>RF00</w:t>
            </w:r>
            <w:r>
              <w:rPr>
                <w:b/>
                <w:bCs/>
                <w:i w:val="0"/>
                <w:iCs w:val="0"/>
                <w:color w:val="auto"/>
              </w:rPr>
              <w:t>7</w:t>
            </w:r>
          </w:p>
        </w:tc>
      </w:tr>
      <w:tr w:rsidR="00F77560" w:rsidRPr="00E73528" w14:paraId="68EB4C5F" w14:textId="77777777" w:rsidTr="00BA6AA3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  <w:vAlign w:val="center"/>
          </w:tcPr>
          <w:p w14:paraId="734C4485" w14:textId="77777777" w:rsidR="00F77560" w:rsidRPr="00E73528" w:rsidRDefault="00F77560" w:rsidP="00BA6AA3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Atores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ED97F4" w14:textId="77777777" w:rsidR="00F77560" w:rsidRPr="00E73528" w:rsidRDefault="00F77560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Pessoa</w:t>
            </w:r>
          </w:p>
        </w:tc>
      </w:tr>
      <w:tr w:rsidR="00F77560" w:rsidRPr="00E73528" w14:paraId="68DB81A8" w14:textId="77777777" w:rsidTr="00BA6AA3">
        <w:trPr>
          <w:gridAfter w:val="2"/>
          <w:wAfter w:w="17188" w:type="dxa"/>
        </w:trPr>
        <w:tc>
          <w:tcPr>
            <w:tcW w:w="1872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25DDC576" w14:textId="77777777" w:rsidR="00F77560" w:rsidRPr="00E73528" w:rsidRDefault="00F77560" w:rsidP="00BA6AA3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Participação do ator</w:t>
            </w:r>
          </w:p>
        </w:tc>
        <w:tc>
          <w:tcPr>
            <w:tcW w:w="774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ECF764" w14:textId="77777777" w:rsidR="00F77560" w:rsidRPr="00E73528" w:rsidRDefault="00F77560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Executar o caso de uso.</w:t>
            </w:r>
          </w:p>
        </w:tc>
      </w:tr>
      <w:tr w:rsidR="00F77560" w:rsidRPr="00E73528" w14:paraId="3F8BA745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809EB10" w14:textId="77777777" w:rsidR="00F77560" w:rsidRPr="00E73528" w:rsidRDefault="00F77560" w:rsidP="00BA6AA3">
            <w:pPr>
              <w:pStyle w:val="TtuloTabela"/>
              <w:snapToGrid w:val="0"/>
            </w:pPr>
            <w:r w:rsidRPr="00E73528">
              <w:t xml:space="preserve">Pré-condições </w:t>
            </w:r>
          </w:p>
        </w:tc>
      </w:tr>
      <w:tr w:rsidR="00F77560" w:rsidRPr="00E73528" w14:paraId="3AC6D42E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B9CCF77" w14:textId="77777777" w:rsidR="00F77560" w:rsidRPr="00C759B9" w:rsidRDefault="00F77560" w:rsidP="00BA6AA3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C759B9">
              <w:rPr>
                <w:b/>
                <w:bCs/>
              </w:rPr>
              <w:t>O usuário deve informar os dados.</w:t>
            </w:r>
          </w:p>
          <w:p w14:paraId="79CFFA6B" w14:textId="77777777" w:rsidR="00F77560" w:rsidRPr="00F93394" w:rsidRDefault="00F77560" w:rsidP="00BA6AA3">
            <w:pPr>
              <w:pStyle w:val="Corpodetexto"/>
              <w:spacing w:after="0"/>
              <w:jc w:val="both"/>
            </w:pPr>
          </w:p>
        </w:tc>
      </w:tr>
      <w:tr w:rsidR="00F77560" w:rsidRPr="00E73528" w14:paraId="7C9567B8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8C6C58B" w14:textId="77777777" w:rsidR="00F77560" w:rsidRPr="00E73528" w:rsidRDefault="00F77560" w:rsidP="00BA6AA3">
            <w:pPr>
              <w:pStyle w:val="TtuloTabela"/>
              <w:snapToGrid w:val="0"/>
            </w:pPr>
            <w:r w:rsidRPr="00E73528">
              <w:t>Pós-condições</w:t>
            </w:r>
          </w:p>
        </w:tc>
      </w:tr>
      <w:tr w:rsidR="00F77560" w:rsidRPr="00E73528" w14:paraId="74367847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0AB8F25C" w14:textId="77777777" w:rsidR="00F77560" w:rsidRPr="00E73528" w:rsidRDefault="00F77560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 xml:space="preserve"> Ir para menu principal. </w:t>
            </w:r>
          </w:p>
        </w:tc>
      </w:tr>
      <w:tr w:rsidR="00F77560" w:rsidRPr="00E73528" w14:paraId="71ED1C3E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8B13939" w14:textId="77777777" w:rsidR="00F77560" w:rsidRPr="00E73528" w:rsidRDefault="00F77560" w:rsidP="00BA6AA3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 BÁSICO</w:t>
            </w:r>
          </w:p>
        </w:tc>
      </w:tr>
      <w:tr w:rsidR="00F77560" w:rsidRPr="00E73528" w14:paraId="60E92260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0615CE0" w14:textId="77777777" w:rsidR="00F77560" w:rsidRPr="00E73528" w:rsidRDefault="00F77560" w:rsidP="007C3463">
            <w:pPr>
              <w:numPr>
                <w:ilvl w:val="0"/>
                <w:numId w:val="3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234DC03" w14:textId="77777777" w:rsidR="00F77560" w:rsidRPr="00E73528" w:rsidRDefault="00F77560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escolhe a opção </w:t>
            </w:r>
            <w:r>
              <w:rPr>
                <w:b/>
                <w:bCs/>
                <w:sz w:val="20"/>
              </w:rPr>
              <w:t>de emitir relatório.</w:t>
            </w:r>
          </w:p>
        </w:tc>
      </w:tr>
      <w:tr w:rsidR="00F77560" w:rsidRPr="00E73528" w14:paraId="22A4FB38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AD89B0F" w14:textId="77777777" w:rsidR="00F77560" w:rsidRPr="00E73528" w:rsidRDefault="00F77560" w:rsidP="007C3463">
            <w:pPr>
              <w:numPr>
                <w:ilvl w:val="0"/>
                <w:numId w:val="3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89FB913" w14:textId="77777777" w:rsidR="0054127B" w:rsidRPr="0054127B" w:rsidRDefault="0054127B" w:rsidP="0054127B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54127B">
              <w:rPr>
                <w:b/>
                <w:bCs/>
              </w:rPr>
              <w:t>Descrição: O sistema deverá emitir relatório de todos os assistidos que tiverem crianças com até 3 anos de idade. Com o:</w:t>
            </w:r>
          </w:p>
          <w:p w14:paraId="528C00D7" w14:textId="77777777" w:rsidR="0054127B" w:rsidRPr="0054127B" w:rsidRDefault="0054127B" w:rsidP="0054127B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54127B">
              <w:rPr>
                <w:b/>
                <w:bCs/>
              </w:rPr>
              <w:t>Nome</w:t>
            </w:r>
          </w:p>
          <w:p w14:paraId="028D8040" w14:textId="2203C76E" w:rsidR="0054127B" w:rsidRPr="0054127B" w:rsidRDefault="0054127B" w:rsidP="00BA6AA3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54127B">
              <w:rPr>
                <w:b/>
                <w:bCs/>
              </w:rPr>
              <w:t>Idade</w:t>
            </w:r>
          </w:p>
          <w:p w14:paraId="12C174A8" w14:textId="097DBF6A" w:rsidR="00F77560" w:rsidRPr="00E73528" w:rsidRDefault="00F77560" w:rsidP="00BA6AA3">
            <w:pPr>
              <w:pStyle w:val="Corpodetexto"/>
              <w:spacing w:after="0"/>
              <w:jc w:val="both"/>
              <w:rPr>
                <w:b/>
                <w:bCs/>
                <w:sz w:val="20"/>
              </w:rPr>
            </w:pPr>
          </w:p>
        </w:tc>
      </w:tr>
      <w:tr w:rsidR="00F77560" w:rsidRPr="00E73528" w14:paraId="251B0900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2E4650F0" w14:textId="77777777" w:rsidR="00F77560" w:rsidRPr="00E73528" w:rsidRDefault="00F77560" w:rsidP="007C3463">
            <w:pPr>
              <w:numPr>
                <w:ilvl w:val="0"/>
                <w:numId w:val="3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A9BC680" w14:textId="77777777" w:rsidR="00F77560" w:rsidRPr="00E73528" w:rsidRDefault="00F77560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</w:t>
            </w:r>
            <w:r>
              <w:rPr>
                <w:b/>
                <w:bCs/>
                <w:sz w:val="20"/>
              </w:rPr>
              <w:t>escolhe a opção de visualizar relatório.</w:t>
            </w:r>
          </w:p>
        </w:tc>
      </w:tr>
      <w:tr w:rsidR="00F77560" w:rsidRPr="00E73528" w14:paraId="731705C9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1934F914" w14:textId="77777777" w:rsidR="00F77560" w:rsidRPr="00E73528" w:rsidRDefault="00F77560" w:rsidP="007C3463">
            <w:pPr>
              <w:numPr>
                <w:ilvl w:val="0"/>
                <w:numId w:val="3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04430F6" w14:textId="77777777" w:rsidR="00F77560" w:rsidRPr="00E73528" w:rsidRDefault="00F77560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sistema executar o </w:t>
            </w:r>
            <w:r>
              <w:rPr>
                <w:b/>
                <w:bCs/>
                <w:sz w:val="20"/>
              </w:rPr>
              <w:t>[A01].</w:t>
            </w:r>
          </w:p>
        </w:tc>
      </w:tr>
      <w:tr w:rsidR="00F77560" w:rsidRPr="00E73528" w14:paraId="39FDAD34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5545E79B" w14:textId="77777777" w:rsidR="00F77560" w:rsidRPr="00E73528" w:rsidRDefault="00F77560" w:rsidP="007C3463">
            <w:pPr>
              <w:numPr>
                <w:ilvl w:val="0"/>
                <w:numId w:val="3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5D2FB40" w14:textId="77777777" w:rsidR="00F77560" w:rsidRPr="00E73528" w:rsidRDefault="00F77560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sistema encerra o caso de uso.</w:t>
            </w:r>
          </w:p>
        </w:tc>
      </w:tr>
      <w:tr w:rsidR="00F77560" w:rsidRPr="00E73528" w14:paraId="63795C8A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53EA6D8B" w14:textId="77777777" w:rsidR="00F77560" w:rsidRPr="00E73528" w:rsidRDefault="00F77560" w:rsidP="00BA6AA3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FLUXOS ALTERNATIVOS</w:t>
            </w:r>
          </w:p>
        </w:tc>
      </w:tr>
      <w:tr w:rsidR="00F77560" w:rsidRPr="00E73528" w14:paraId="48B91C74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41DFFB51" w14:textId="4EF90B33" w:rsidR="00F77560" w:rsidRPr="00E73528" w:rsidRDefault="00F77560" w:rsidP="00BA6AA3">
            <w:pPr>
              <w:rPr>
                <w:b/>
                <w:bCs/>
              </w:rPr>
            </w:pP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A01 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–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Pesquisar </w:t>
            </w:r>
            <w:r w:rsidR="0062378E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Crianças</w:t>
            </w:r>
          </w:p>
        </w:tc>
      </w:tr>
      <w:tr w:rsidR="00F77560" w:rsidRPr="00E73528" w14:paraId="60861E25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08579AB" w14:textId="77777777" w:rsidR="00F77560" w:rsidRPr="00E73528" w:rsidRDefault="00F77560" w:rsidP="007C3463">
            <w:pPr>
              <w:pStyle w:val="PargrafodaLista"/>
              <w:numPr>
                <w:ilvl w:val="0"/>
                <w:numId w:val="3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B993B56" w14:textId="77777777" w:rsidR="00F77560" w:rsidRPr="00E73528" w:rsidRDefault="00F77560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 xml:space="preserve">O ator digita as informações nos campos da tela, e selecionar </w:t>
            </w:r>
            <w:r>
              <w:rPr>
                <w:sz w:val="20"/>
              </w:rPr>
              <w:t>pesquisar</w:t>
            </w:r>
            <w:r w:rsidRPr="00E73528">
              <w:rPr>
                <w:sz w:val="20"/>
              </w:rPr>
              <w:t xml:space="preserve">. </w:t>
            </w:r>
          </w:p>
        </w:tc>
      </w:tr>
      <w:tr w:rsidR="00F77560" w:rsidRPr="00E73528" w14:paraId="16504894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43F56DC" w14:textId="77777777" w:rsidR="00F77560" w:rsidRPr="00E73528" w:rsidRDefault="00F77560" w:rsidP="007C3463">
            <w:pPr>
              <w:pStyle w:val="PargrafodaLista"/>
              <w:numPr>
                <w:ilvl w:val="0"/>
                <w:numId w:val="3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CF3F6CF" w14:textId="77777777" w:rsidR="00F77560" w:rsidRPr="00E73528" w:rsidRDefault="00F77560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sistema valida as informações. [E01]</w:t>
            </w:r>
          </w:p>
        </w:tc>
      </w:tr>
      <w:tr w:rsidR="00F77560" w:rsidRPr="00E73528" w14:paraId="38947C06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0FD2664" w14:textId="77777777" w:rsidR="00F77560" w:rsidRPr="00E73528" w:rsidRDefault="00F77560" w:rsidP="007C3463">
            <w:pPr>
              <w:pStyle w:val="PargrafodaLista"/>
              <w:numPr>
                <w:ilvl w:val="0"/>
                <w:numId w:val="3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B68EE4" w14:textId="77777777" w:rsidR="00F77560" w:rsidRPr="00E73528" w:rsidRDefault="00F77560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</w:tc>
      </w:tr>
      <w:tr w:rsidR="00F77560" w:rsidRPr="00446186" w14:paraId="37C94B63" w14:textId="77777777" w:rsidTr="00BA6AA3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3366B8B0" w14:textId="77777777" w:rsidR="00F77560" w:rsidRPr="00446186" w:rsidRDefault="00F77560" w:rsidP="00BA6AA3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FLUXOS EXCEÇÃO</w:t>
            </w:r>
          </w:p>
        </w:tc>
        <w:tc>
          <w:tcPr>
            <w:tcW w:w="8594" w:type="dxa"/>
          </w:tcPr>
          <w:p w14:paraId="06C80EDC" w14:textId="77777777" w:rsidR="00F77560" w:rsidRPr="00446186" w:rsidRDefault="00F77560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43EEB602" w14:textId="77777777" w:rsidR="00F77560" w:rsidRPr="00446186" w:rsidRDefault="00F77560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  <w:r w:rsidRPr="00446186">
              <w:rPr>
                <w:b/>
                <w:bCs/>
                <w:sz w:val="20"/>
              </w:rPr>
              <w:t>O ator escolhe cancelar.</w:t>
            </w:r>
          </w:p>
        </w:tc>
      </w:tr>
      <w:tr w:rsidR="00F77560" w:rsidRPr="00446186" w14:paraId="78F2B3BA" w14:textId="77777777" w:rsidTr="00BA6AA3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D494" w14:textId="4D1FEC7D" w:rsidR="00F77560" w:rsidRPr="00446186" w:rsidRDefault="00F77560" w:rsidP="00BA6AA3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446186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E01 - </w:t>
            </w:r>
            <w:r w:rsidR="006C2B73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Identificação de </w:t>
            </w:r>
            <w:r w:rsidR="00B34FDE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relatório</w:t>
            </w:r>
            <w:r w:rsidR="006C2B73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inexistente</w:t>
            </w:r>
          </w:p>
        </w:tc>
        <w:tc>
          <w:tcPr>
            <w:tcW w:w="8594" w:type="dxa"/>
          </w:tcPr>
          <w:p w14:paraId="6AB113C5" w14:textId="77777777" w:rsidR="00F77560" w:rsidRPr="00446186" w:rsidRDefault="00F77560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26505CE3" w14:textId="77777777" w:rsidR="00F77560" w:rsidRPr="00446186" w:rsidRDefault="00F77560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  <w:p w14:paraId="74082EA7" w14:textId="77777777" w:rsidR="00F77560" w:rsidRPr="00446186" w:rsidRDefault="00F77560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</w:tr>
      <w:tr w:rsidR="00F77560" w:rsidRPr="00446186" w14:paraId="523134FB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11E5D88A" w14:textId="77777777" w:rsidR="00F77560" w:rsidRPr="00446186" w:rsidRDefault="00F77560" w:rsidP="007C3463">
            <w:pPr>
              <w:pStyle w:val="PargrafodaLista"/>
              <w:numPr>
                <w:ilvl w:val="0"/>
                <w:numId w:val="3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9B0E440" w14:textId="77777777" w:rsidR="00F77560" w:rsidRPr="00446186" w:rsidRDefault="00F77560" w:rsidP="00BA6AA3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O sistema informar com a mensagem de erro: MSG00</w:t>
            </w:r>
            <w:r>
              <w:rPr>
                <w:sz w:val="20"/>
              </w:rPr>
              <w:t>4</w:t>
            </w:r>
            <w:r w:rsidRPr="00446186">
              <w:rPr>
                <w:sz w:val="20"/>
              </w:rPr>
              <w:t>.</w:t>
            </w:r>
          </w:p>
        </w:tc>
      </w:tr>
      <w:tr w:rsidR="00F77560" w:rsidRPr="00446186" w14:paraId="2FFB3175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4CA50D5" w14:textId="77777777" w:rsidR="00F77560" w:rsidRPr="00446186" w:rsidRDefault="00F77560" w:rsidP="007C3463">
            <w:pPr>
              <w:pStyle w:val="PargrafodaLista"/>
              <w:numPr>
                <w:ilvl w:val="0"/>
                <w:numId w:val="3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08BD871" w14:textId="77777777" w:rsidR="00F77560" w:rsidRPr="00446186" w:rsidRDefault="00F77560" w:rsidP="00BA6AA3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</w:tc>
      </w:tr>
      <w:tr w:rsidR="00F77560" w:rsidRPr="00446186" w14:paraId="22759E6A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52A51724" w14:textId="77777777" w:rsidR="00F77560" w:rsidRPr="00446186" w:rsidRDefault="00F77560" w:rsidP="00BA6AA3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EXTENSÃO</w:t>
            </w:r>
          </w:p>
        </w:tc>
      </w:tr>
      <w:tr w:rsidR="00F77560" w:rsidRPr="00446186" w14:paraId="7CA2B6D2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54B1649" w14:textId="4C8C2416" w:rsidR="00F77560" w:rsidRPr="00446186" w:rsidRDefault="00F77560" w:rsidP="00BA6AA3">
            <w:pPr>
              <w:pStyle w:val="TtuloTabela"/>
              <w:keepNext/>
              <w:snapToGrid w:val="0"/>
              <w:spacing w:line="276" w:lineRule="auto"/>
              <w:rPr>
                <w:sz w:val="20"/>
                <w:lang w:val="en-US"/>
              </w:rPr>
            </w:pPr>
          </w:p>
        </w:tc>
      </w:tr>
      <w:tr w:rsidR="00F77560" w:rsidRPr="00446186" w14:paraId="5BD6FEB1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94CA15C" w14:textId="77777777" w:rsidR="00F77560" w:rsidRPr="00446186" w:rsidRDefault="00F77560" w:rsidP="00BA6AA3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INCLUSÃO</w:t>
            </w:r>
          </w:p>
        </w:tc>
      </w:tr>
      <w:tr w:rsidR="00F77560" w:rsidRPr="00446186" w14:paraId="2A520977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1F5B5F3" w14:textId="375144EC" w:rsidR="00F77560" w:rsidRPr="00446186" w:rsidRDefault="00F77560" w:rsidP="00BA6AA3">
            <w:pPr>
              <w:pStyle w:val="infoblue"/>
              <w:snapToGrid w:val="0"/>
              <w:jc w:val="both"/>
              <w:rPr>
                <w:rFonts w:ascii="Arial" w:eastAsia="Verdana" w:hAnsi="Arial" w:cs="Verdana"/>
                <w:b/>
                <w:bCs/>
                <w:i w:val="0"/>
                <w:iCs w:val="0"/>
                <w:color w:val="auto"/>
              </w:rPr>
            </w:pPr>
          </w:p>
        </w:tc>
      </w:tr>
    </w:tbl>
    <w:p w14:paraId="2841DA12" w14:textId="77777777" w:rsidR="00F77560" w:rsidRDefault="00F77560" w:rsidP="00F77560">
      <w:pPr>
        <w:pStyle w:val="Corpodetexto"/>
      </w:pPr>
    </w:p>
    <w:p w14:paraId="644B1E0F" w14:textId="77777777" w:rsidR="00F77560" w:rsidRDefault="00F77560" w:rsidP="00E15360">
      <w:pPr>
        <w:pStyle w:val="Corpodetexto"/>
        <w:jc w:val="both"/>
      </w:pPr>
    </w:p>
    <w:p w14:paraId="702F6E60" w14:textId="3B01BBC6" w:rsidR="00BA6AA3" w:rsidRPr="00E73528" w:rsidRDefault="00BA6AA3" w:rsidP="00BA6AA3">
      <w:pPr>
        <w:pStyle w:val="Ttulo2"/>
        <w:tabs>
          <w:tab w:val="clear" w:pos="576"/>
        </w:tabs>
        <w:ind w:left="0" w:firstLine="0"/>
      </w:pPr>
      <w:bookmarkStart w:id="18" w:name="_Toc41488192"/>
      <w:r w:rsidRPr="00E73528">
        <w:t>2.</w:t>
      </w:r>
      <w:r w:rsidR="00F56702">
        <w:t>8</w:t>
      </w:r>
      <w:r w:rsidRPr="00E73528">
        <w:t xml:space="preserve"> UC00</w:t>
      </w:r>
      <w:r>
        <w:t>8</w:t>
      </w:r>
      <w:r w:rsidRPr="00E73528">
        <w:t xml:space="preserve"> – </w:t>
      </w:r>
      <w:r>
        <w:t>Relatório da Lista de PSC</w:t>
      </w:r>
      <w:bookmarkEnd w:id="18"/>
    </w:p>
    <w:tbl>
      <w:tblPr>
        <w:tblW w:w="268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1"/>
        <w:gridCol w:w="851"/>
        <w:gridCol w:w="7743"/>
        <w:gridCol w:w="8594"/>
        <w:gridCol w:w="8594"/>
      </w:tblGrid>
      <w:tr w:rsidR="00BA6AA3" w:rsidRPr="00E73528" w14:paraId="58529829" w14:textId="77777777" w:rsidTr="00BA6AA3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51BB" w14:textId="77777777" w:rsidR="00BA6AA3" w:rsidRPr="00E73528" w:rsidRDefault="00BA6AA3" w:rsidP="00BA6AA3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t>Rastro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72B0" w14:textId="652960BE" w:rsidR="00BA6AA3" w:rsidRPr="00E73528" w:rsidRDefault="00BA6AA3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b/>
                <w:bCs/>
                <w:i w:val="0"/>
                <w:iCs w:val="0"/>
                <w:color w:val="auto"/>
              </w:rPr>
              <w:t>RF00</w:t>
            </w:r>
            <w:r>
              <w:rPr>
                <w:b/>
                <w:bCs/>
                <w:i w:val="0"/>
                <w:iCs w:val="0"/>
                <w:color w:val="auto"/>
              </w:rPr>
              <w:t>8</w:t>
            </w:r>
          </w:p>
        </w:tc>
      </w:tr>
      <w:tr w:rsidR="00BA6AA3" w:rsidRPr="00E73528" w14:paraId="718E5735" w14:textId="77777777" w:rsidTr="00BA6AA3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  <w:vAlign w:val="center"/>
          </w:tcPr>
          <w:p w14:paraId="73A44F02" w14:textId="77777777" w:rsidR="00BA6AA3" w:rsidRPr="00E73528" w:rsidRDefault="00BA6AA3" w:rsidP="00BA6AA3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Atores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77F212" w14:textId="77777777" w:rsidR="00BA6AA3" w:rsidRPr="00E73528" w:rsidRDefault="00BA6AA3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Pessoa</w:t>
            </w:r>
          </w:p>
        </w:tc>
      </w:tr>
      <w:tr w:rsidR="00BA6AA3" w:rsidRPr="00E73528" w14:paraId="1E1CAB4E" w14:textId="77777777" w:rsidTr="00BA6AA3">
        <w:trPr>
          <w:gridAfter w:val="2"/>
          <w:wAfter w:w="17188" w:type="dxa"/>
        </w:trPr>
        <w:tc>
          <w:tcPr>
            <w:tcW w:w="1872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7CB46EB5" w14:textId="77777777" w:rsidR="00BA6AA3" w:rsidRPr="00E73528" w:rsidRDefault="00BA6AA3" w:rsidP="00BA6AA3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Participação do ator</w:t>
            </w:r>
          </w:p>
        </w:tc>
        <w:tc>
          <w:tcPr>
            <w:tcW w:w="774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08150F" w14:textId="77777777" w:rsidR="00BA6AA3" w:rsidRPr="00E73528" w:rsidRDefault="00BA6AA3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Executar o caso de uso.</w:t>
            </w:r>
          </w:p>
        </w:tc>
      </w:tr>
      <w:tr w:rsidR="00BA6AA3" w:rsidRPr="00E73528" w14:paraId="781EB8D7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CE4946B" w14:textId="77777777" w:rsidR="00BA6AA3" w:rsidRPr="00E73528" w:rsidRDefault="00BA6AA3" w:rsidP="00BA6AA3">
            <w:pPr>
              <w:pStyle w:val="TtuloTabela"/>
              <w:snapToGrid w:val="0"/>
            </w:pPr>
            <w:r w:rsidRPr="00E73528">
              <w:t xml:space="preserve">Pré-condições </w:t>
            </w:r>
          </w:p>
        </w:tc>
      </w:tr>
      <w:tr w:rsidR="00BA6AA3" w:rsidRPr="00E73528" w14:paraId="2F2A7E3A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DA6067E" w14:textId="77777777" w:rsidR="00BA6AA3" w:rsidRPr="00C759B9" w:rsidRDefault="00BA6AA3" w:rsidP="00BA6AA3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C759B9">
              <w:rPr>
                <w:b/>
                <w:bCs/>
              </w:rPr>
              <w:t>O usuário deve informar os dados.</w:t>
            </w:r>
          </w:p>
          <w:p w14:paraId="7553E94F" w14:textId="77777777" w:rsidR="00BA6AA3" w:rsidRPr="00F93394" w:rsidRDefault="00BA6AA3" w:rsidP="00BA6AA3">
            <w:pPr>
              <w:pStyle w:val="Corpodetexto"/>
              <w:spacing w:after="0"/>
              <w:jc w:val="both"/>
            </w:pPr>
          </w:p>
        </w:tc>
      </w:tr>
      <w:tr w:rsidR="00BA6AA3" w:rsidRPr="00E73528" w14:paraId="0A8EF29A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C393ABC" w14:textId="77777777" w:rsidR="00BA6AA3" w:rsidRPr="00E73528" w:rsidRDefault="00BA6AA3" w:rsidP="00BA6AA3">
            <w:pPr>
              <w:pStyle w:val="TtuloTabela"/>
              <w:snapToGrid w:val="0"/>
            </w:pPr>
            <w:r w:rsidRPr="00E73528">
              <w:t>Pós-condições</w:t>
            </w:r>
          </w:p>
        </w:tc>
      </w:tr>
      <w:tr w:rsidR="00BA6AA3" w:rsidRPr="00E73528" w14:paraId="26501C22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28FDA92E" w14:textId="77777777" w:rsidR="00BA6AA3" w:rsidRPr="00E73528" w:rsidRDefault="00BA6AA3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 xml:space="preserve"> Ir para menu principal. </w:t>
            </w:r>
          </w:p>
        </w:tc>
      </w:tr>
      <w:tr w:rsidR="00BA6AA3" w:rsidRPr="00E73528" w14:paraId="36F79C68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A5416B2" w14:textId="77777777" w:rsidR="00BA6AA3" w:rsidRPr="00E73528" w:rsidRDefault="00BA6AA3" w:rsidP="00BA6AA3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 BÁSICO</w:t>
            </w:r>
          </w:p>
        </w:tc>
      </w:tr>
      <w:tr w:rsidR="00BA6AA3" w:rsidRPr="00E73528" w14:paraId="26F28ACE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4381147" w14:textId="77777777" w:rsidR="00BA6AA3" w:rsidRPr="00E73528" w:rsidRDefault="00BA6AA3" w:rsidP="007C3463">
            <w:pPr>
              <w:numPr>
                <w:ilvl w:val="0"/>
                <w:numId w:val="3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5FBC649" w14:textId="77777777" w:rsidR="00BA6AA3" w:rsidRPr="00E73528" w:rsidRDefault="00BA6AA3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escolhe a opção </w:t>
            </w:r>
            <w:r>
              <w:rPr>
                <w:b/>
                <w:bCs/>
                <w:sz w:val="20"/>
              </w:rPr>
              <w:t>de emitir relatório.</w:t>
            </w:r>
          </w:p>
        </w:tc>
      </w:tr>
      <w:tr w:rsidR="00BA6AA3" w:rsidRPr="00E73528" w14:paraId="27883A1E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1C3C1B9" w14:textId="77777777" w:rsidR="00BA6AA3" w:rsidRPr="00E73528" w:rsidRDefault="00BA6AA3" w:rsidP="007C3463">
            <w:pPr>
              <w:numPr>
                <w:ilvl w:val="0"/>
                <w:numId w:val="3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EFDEF04" w14:textId="77777777" w:rsidR="0054127B" w:rsidRPr="0054127B" w:rsidRDefault="0054127B" w:rsidP="0054127B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54127B">
              <w:rPr>
                <w:b/>
                <w:bCs/>
              </w:rPr>
              <w:t>Descrição: O sistema deverá emitir relatório de todos os PSC de acordo com cada Vara Criminal. Com o:</w:t>
            </w:r>
          </w:p>
          <w:p w14:paraId="0DEBBB97" w14:textId="63A13567" w:rsidR="00BA6AA3" w:rsidRPr="0054127B" w:rsidRDefault="0054127B" w:rsidP="0054127B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54127B">
              <w:rPr>
                <w:b/>
                <w:bCs/>
              </w:rPr>
              <w:t>Nome</w:t>
            </w:r>
          </w:p>
        </w:tc>
      </w:tr>
      <w:tr w:rsidR="00BA6AA3" w:rsidRPr="00E73528" w14:paraId="75D56B51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302A5576" w14:textId="77777777" w:rsidR="00BA6AA3" w:rsidRPr="00E73528" w:rsidRDefault="00BA6AA3" w:rsidP="007C3463">
            <w:pPr>
              <w:numPr>
                <w:ilvl w:val="0"/>
                <w:numId w:val="3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31D4B0F" w14:textId="77777777" w:rsidR="00BA6AA3" w:rsidRPr="00E73528" w:rsidRDefault="00BA6AA3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</w:t>
            </w:r>
            <w:r>
              <w:rPr>
                <w:b/>
                <w:bCs/>
                <w:sz w:val="20"/>
              </w:rPr>
              <w:t>escolhe a opção de visualizar relatório.</w:t>
            </w:r>
          </w:p>
        </w:tc>
      </w:tr>
      <w:tr w:rsidR="00BA6AA3" w:rsidRPr="00E73528" w14:paraId="5307588C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1782FFB5" w14:textId="77777777" w:rsidR="00BA6AA3" w:rsidRPr="00E73528" w:rsidRDefault="00BA6AA3" w:rsidP="007C3463">
            <w:pPr>
              <w:numPr>
                <w:ilvl w:val="0"/>
                <w:numId w:val="3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7989135" w14:textId="77777777" w:rsidR="00BA6AA3" w:rsidRPr="00E73528" w:rsidRDefault="00BA6AA3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sistema executar o </w:t>
            </w:r>
            <w:r>
              <w:rPr>
                <w:b/>
                <w:bCs/>
                <w:sz w:val="20"/>
              </w:rPr>
              <w:t>[A01].</w:t>
            </w:r>
          </w:p>
        </w:tc>
      </w:tr>
      <w:tr w:rsidR="00BA6AA3" w:rsidRPr="00E73528" w14:paraId="7A6D6EB3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5BDCD8D6" w14:textId="77777777" w:rsidR="00BA6AA3" w:rsidRPr="00E73528" w:rsidRDefault="00BA6AA3" w:rsidP="007C3463">
            <w:pPr>
              <w:numPr>
                <w:ilvl w:val="0"/>
                <w:numId w:val="3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2776BC0" w14:textId="77777777" w:rsidR="00BA6AA3" w:rsidRPr="00E73528" w:rsidRDefault="00BA6AA3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sistema encerra o caso de uso.</w:t>
            </w:r>
          </w:p>
        </w:tc>
      </w:tr>
      <w:tr w:rsidR="00BA6AA3" w:rsidRPr="00E73528" w14:paraId="5F9BBBC3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533CD3F2" w14:textId="77777777" w:rsidR="00BA6AA3" w:rsidRPr="00E73528" w:rsidRDefault="00BA6AA3" w:rsidP="00BA6AA3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FLUXOS ALTERNATIVOS</w:t>
            </w:r>
          </w:p>
        </w:tc>
      </w:tr>
      <w:tr w:rsidR="00BA6AA3" w:rsidRPr="00E73528" w14:paraId="4761E287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747F014D" w14:textId="2E81D3AC" w:rsidR="00BA6AA3" w:rsidRPr="00E73528" w:rsidRDefault="00BA6AA3" w:rsidP="00BA6AA3">
            <w:pPr>
              <w:rPr>
                <w:b/>
                <w:bCs/>
              </w:rPr>
            </w:pP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A01 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–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Pesquisar PSC</w:t>
            </w:r>
          </w:p>
        </w:tc>
      </w:tr>
      <w:tr w:rsidR="00BA6AA3" w:rsidRPr="00E73528" w14:paraId="7F93E4CB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13C431E" w14:textId="77777777" w:rsidR="00BA6AA3" w:rsidRPr="00E73528" w:rsidRDefault="00BA6AA3" w:rsidP="007C3463">
            <w:pPr>
              <w:pStyle w:val="PargrafodaLista"/>
              <w:numPr>
                <w:ilvl w:val="0"/>
                <w:numId w:val="3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E782DB" w14:textId="77777777" w:rsidR="00BA6AA3" w:rsidRPr="00E73528" w:rsidRDefault="00BA6AA3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 xml:space="preserve">O ator digita as informações nos campos da tela, e selecionar </w:t>
            </w:r>
            <w:r>
              <w:rPr>
                <w:sz w:val="20"/>
              </w:rPr>
              <w:t>pesquisar</w:t>
            </w:r>
            <w:r w:rsidRPr="00E73528">
              <w:rPr>
                <w:sz w:val="20"/>
              </w:rPr>
              <w:t xml:space="preserve">. </w:t>
            </w:r>
          </w:p>
        </w:tc>
      </w:tr>
      <w:tr w:rsidR="00BA6AA3" w:rsidRPr="00E73528" w14:paraId="1FFDA4B7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7BD4CC2" w14:textId="77777777" w:rsidR="00BA6AA3" w:rsidRPr="00E73528" w:rsidRDefault="00BA6AA3" w:rsidP="007C3463">
            <w:pPr>
              <w:pStyle w:val="PargrafodaLista"/>
              <w:numPr>
                <w:ilvl w:val="0"/>
                <w:numId w:val="3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436A8FC" w14:textId="77777777" w:rsidR="00BA6AA3" w:rsidRPr="00E73528" w:rsidRDefault="00BA6AA3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sistema valida as informações. [E01]</w:t>
            </w:r>
          </w:p>
        </w:tc>
      </w:tr>
      <w:tr w:rsidR="00BA6AA3" w:rsidRPr="00E73528" w14:paraId="7640FCB5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0A4B9CD" w14:textId="77777777" w:rsidR="00BA6AA3" w:rsidRPr="00E73528" w:rsidRDefault="00BA6AA3" w:rsidP="007C3463">
            <w:pPr>
              <w:pStyle w:val="PargrafodaLista"/>
              <w:numPr>
                <w:ilvl w:val="0"/>
                <w:numId w:val="3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78C597" w14:textId="77777777" w:rsidR="00BA6AA3" w:rsidRPr="00E73528" w:rsidRDefault="00BA6AA3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</w:tc>
      </w:tr>
      <w:tr w:rsidR="00BA6AA3" w:rsidRPr="00446186" w14:paraId="05480B01" w14:textId="77777777" w:rsidTr="00BA6AA3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362B9734" w14:textId="77777777" w:rsidR="00BA6AA3" w:rsidRPr="00446186" w:rsidRDefault="00BA6AA3" w:rsidP="00BA6AA3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FLUXOS EXCEÇÃO</w:t>
            </w:r>
          </w:p>
        </w:tc>
        <w:tc>
          <w:tcPr>
            <w:tcW w:w="8594" w:type="dxa"/>
          </w:tcPr>
          <w:p w14:paraId="41546BA6" w14:textId="77777777" w:rsidR="00BA6AA3" w:rsidRPr="00446186" w:rsidRDefault="00BA6AA3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5EB29D43" w14:textId="77777777" w:rsidR="00BA6AA3" w:rsidRPr="00446186" w:rsidRDefault="00BA6AA3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  <w:r w:rsidRPr="00446186">
              <w:rPr>
                <w:b/>
                <w:bCs/>
                <w:sz w:val="20"/>
              </w:rPr>
              <w:t>O ator escolhe cancelar.</w:t>
            </w:r>
          </w:p>
        </w:tc>
      </w:tr>
      <w:tr w:rsidR="00BA6AA3" w:rsidRPr="00446186" w14:paraId="0560555C" w14:textId="77777777" w:rsidTr="00BA6AA3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DBE9" w14:textId="2DBD17E3" w:rsidR="00BA6AA3" w:rsidRPr="00446186" w:rsidRDefault="00BA6AA3" w:rsidP="00BA6AA3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446186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E01 - </w:t>
            </w:r>
            <w:r w:rsidR="00D1747B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Identificação de relatório inexistente</w:t>
            </w:r>
          </w:p>
        </w:tc>
        <w:tc>
          <w:tcPr>
            <w:tcW w:w="8594" w:type="dxa"/>
          </w:tcPr>
          <w:p w14:paraId="62335C79" w14:textId="77777777" w:rsidR="00BA6AA3" w:rsidRPr="00446186" w:rsidRDefault="00BA6AA3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676F7E33" w14:textId="77777777" w:rsidR="00BA6AA3" w:rsidRPr="00446186" w:rsidRDefault="00BA6AA3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  <w:p w14:paraId="3B49481D" w14:textId="77777777" w:rsidR="00BA6AA3" w:rsidRPr="00446186" w:rsidRDefault="00BA6AA3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</w:tr>
      <w:tr w:rsidR="00BA6AA3" w:rsidRPr="00446186" w14:paraId="57D101E3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5BB74F36" w14:textId="77777777" w:rsidR="00BA6AA3" w:rsidRPr="00446186" w:rsidRDefault="00BA6AA3" w:rsidP="007C3463">
            <w:pPr>
              <w:pStyle w:val="PargrafodaLista"/>
              <w:numPr>
                <w:ilvl w:val="0"/>
                <w:numId w:val="3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266AB94" w14:textId="77777777" w:rsidR="00BA6AA3" w:rsidRPr="00446186" w:rsidRDefault="00BA6AA3" w:rsidP="00BA6AA3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O sistema informar com a mensagem de erro: MSG00</w:t>
            </w:r>
            <w:r>
              <w:rPr>
                <w:sz w:val="20"/>
              </w:rPr>
              <w:t>4</w:t>
            </w:r>
            <w:r w:rsidRPr="00446186">
              <w:rPr>
                <w:sz w:val="20"/>
              </w:rPr>
              <w:t>.</w:t>
            </w:r>
          </w:p>
        </w:tc>
      </w:tr>
      <w:tr w:rsidR="00BA6AA3" w:rsidRPr="00446186" w14:paraId="391B9146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842595B" w14:textId="77777777" w:rsidR="00BA6AA3" w:rsidRPr="00446186" w:rsidRDefault="00BA6AA3" w:rsidP="007C3463">
            <w:pPr>
              <w:pStyle w:val="PargrafodaLista"/>
              <w:numPr>
                <w:ilvl w:val="0"/>
                <w:numId w:val="3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46A9D25" w14:textId="77777777" w:rsidR="00BA6AA3" w:rsidRPr="00446186" w:rsidRDefault="00BA6AA3" w:rsidP="00BA6AA3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</w:tc>
      </w:tr>
      <w:tr w:rsidR="00BA6AA3" w:rsidRPr="00446186" w14:paraId="46FA3616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71A0F594" w14:textId="77777777" w:rsidR="00BA6AA3" w:rsidRPr="00446186" w:rsidRDefault="00BA6AA3" w:rsidP="00BA6AA3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EXTENSÃO</w:t>
            </w:r>
          </w:p>
        </w:tc>
      </w:tr>
      <w:tr w:rsidR="00BA6AA3" w:rsidRPr="00446186" w14:paraId="141F90F3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7F9C5A2" w14:textId="43CDDEE9" w:rsidR="00BA6AA3" w:rsidRPr="00446186" w:rsidRDefault="00BA6AA3" w:rsidP="00BA6AA3">
            <w:pPr>
              <w:pStyle w:val="TtuloTabela"/>
              <w:keepNext/>
              <w:snapToGrid w:val="0"/>
              <w:spacing w:line="276" w:lineRule="auto"/>
              <w:rPr>
                <w:sz w:val="20"/>
                <w:lang w:val="en-US"/>
              </w:rPr>
            </w:pPr>
          </w:p>
        </w:tc>
      </w:tr>
      <w:tr w:rsidR="00BA6AA3" w:rsidRPr="00446186" w14:paraId="52C2FBA0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A087D7E" w14:textId="77777777" w:rsidR="00BA6AA3" w:rsidRPr="00446186" w:rsidRDefault="00BA6AA3" w:rsidP="00BA6AA3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INCLUSÃO</w:t>
            </w:r>
          </w:p>
        </w:tc>
      </w:tr>
      <w:tr w:rsidR="00BA6AA3" w:rsidRPr="00446186" w14:paraId="24C2F2F4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D3C1373" w14:textId="4BED6DEE" w:rsidR="00BA6AA3" w:rsidRPr="00446186" w:rsidRDefault="00BA6AA3" w:rsidP="00BA6AA3">
            <w:pPr>
              <w:pStyle w:val="infoblue"/>
              <w:snapToGrid w:val="0"/>
              <w:jc w:val="both"/>
              <w:rPr>
                <w:rFonts w:ascii="Arial" w:eastAsia="Verdana" w:hAnsi="Arial" w:cs="Verdana"/>
                <w:b/>
                <w:bCs/>
                <w:i w:val="0"/>
                <w:iCs w:val="0"/>
                <w:color w:val="auto"/>
              </w:rPr>
            </w:pPr>
          </w:p>
        </w:tc>
      </w:tr>
    </w:tbl>
    <w:p w14:paraId="65EF3BC0" w14:textId="77777777" w:rsidR="00BA6AA3" w:rsidRDefault="00BA6AA3" w:rsidP="00BA6AA3">
      <w:pPr>
        <w:pStyle w:val="Corpodetexto"/>
      </w:pPr>
    </w:p>
    <w:p w14:paraId="041C2F37" w14:textId="67025B0D" w:rsidR="00BA6AA3" w:rsidRPr="00E73528" w:rsidRDefault="00BA6AA3" w:rsidP="00BA6AA3">
      <w:pPr>
        <w:pStyle w:val="Ttulo2"/>
        <w:tabs>
          <w:tab w:val="clear" w:pos="576"/>
        </w:tabs>
        <w:ind w:left="0" w:firstLine="0"/>
      </w:pPr>
      <w:bookmarkStart w:id="19" w:name="_Toc41488193"/>
      <w:r w:rsidRPr="00E73528">
        <w:t>2.</w:t>
      </w:r>
      <w:r w:rsidR="00F56702">
        <w:t>9</w:t>
      </w:r>
      <w:r w:rsidRPr="00E73528">
        <w:t xml:space="preserve"> UC00</w:t>
      </w:r>
      <w:r>
        <w:t>9</w:t>
      </w:r>
      <w:r w:rsidRPr="00E73528">
        <w:t xml:space="preserve"> – </w:t>
      </w:r>
      <w:r>
        <w:t>Relatório da Lista de Idosos</w:t>
      </w:r>
      <w:bookmarkEnd w:id="19"/>
    </w:p>
    <w:tbl>
      <w:tblPr>
        <w:tblW w:w="268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1"/>
        <w:gridCol w:w="851"/>
        <w:gridCol w:w="7743"/>
        <w:gridCol w:w="8594"/>
        <w:gridCol w:w="8594"/>
      </w:tblGrid>
      <w:tr w:rsidR="00BA6AA3" w:rsidRPr="00E73528" w14:paraId="4F64C18B" w14:textId="77777777" w:rsidTr="00BA6AA3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BFC5D" w14:textId="77777777" w:rsidR="00BA6AA3" w:rsidRPr="00E73528" w:rsidRDefault="00BA6AA3" w:rsidP="00BA6AA3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t>Rastro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D5C25" w14:textId="5A8D907A" w:rsidR="00BA6AA3" w:rsidRPr="00E73528" w:rsidRDefault="00BA6AA3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b/>
                <w:bCs/>
                <w:i w:val="0"/>
                <w:iCs w:val="0"/>
                <w:color w:val="auto"/>
              </w:rPr>
              <w:t>RF00</w:t>
            </w:r>
            <w:r>
              <w:rPr>
                <w:b/>
                <w:bCs/>
                <w:i w:val="0"/>
                <w:iCs w:val="0"/>
                <w:color w:val="auto"/>
              </w:rPr>
              <w:t>9</w:t>
            </w:r>
          </w:p>
        </w:tc>
      </w:tr>
      <w:tr w:rsidR="00BA6AA3" w:rsidRPr="00E73528" w14:paraId="5063C76D" w14:textId="77777777" w:rsidTr="00BA6AA3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  <w:vAlign w:val="center"/>
          </w:tcPr>
          <w:p w14:paraId="6761E3FC" w14:textId="77777777" w:rsidR="00BA6AA3" w:rsidRPr="00E73528" w:rsidRDefault="00BA6AA3" w:rsidP="00BA6AA3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Atores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74295E" w14:textId="77777777" w:rsidR="00BA6AA3" w:rsidRPr="00E73528" w:rsidRDefault="00BA6AA3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Pessoa</w:t>
            </w:r>
          </w:p>
        </w:tc>
      </w:tr>
      <w:tr w:rsidR="00BA6AA3" w:rsidRPr="00E73528" w14:paraId="7A1857D6" w14:textId="77777777" w:rsidTr="00BA6AA3">
        <w:trPr>
          <w:gridAfter w:val="2"/>
          <w:wAfter w:w="17188" w:type="dxa"/>
        </w:trPr>
        <w:tc>
          <w:tcPr>
            <w:tcW w:w="1872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1EE676FE" w14:textId="77777777" w:rsidR="00BA6AA3" w:rsidRPr="00E73528" w:rsidRDefault="00BA6AA3" w:rsidP="00BA6AA3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Participação do ator</w:t>
            </w:r>
          </w:p>
        </w:tc>
        <w:tc>
          <w:tcPr>
            <w:tcW w:w="774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6FB250" w14:textId="77777777" w:rsidR="00BA6AA3" w:rsidRPr="00E73528" w:rsidRDefault="00BA6AA3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Executar o caso de uso.</w:t>
            </w:r>
          </w:p>
        </w:tc>
      </w:tr>
      <w:tr w:rsidR="00BA6AA3" w:rsidRPr="00E73528" w14:paraId="6ADAA14F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2EEB677" w14:textId="77777777" w:rsidR="00BA6AA3" w:rsidRPr="00E73528" w:rsidRDefault="00BA6AA3" w:rsidP="00BA6AA3">
            <w:pPr>
              <w:pStyle w:val="TtuloTabela"/>
              <w:snapToGrid w:val="0"/>
            </w:pPr>
            <w:r w:rsidRPr="00E73528">
              <w:t xml:space="preserve">Pré-condições </w:t>
            </w:r>
          </w:p>
        </w:tc>
      </w:tr>
      <w:tr w:rsidR="00BA6AA3" w:rsidRPr="00E73528" w14:paraId="346E1647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06B48BC" w14:textId="77777777" w:rsidR="00BA6AA3" w:rsidRPr="00C759B9" w:rsidRDefault="00BA6AA3" w:rsidP="00BA6AA3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C759B9">
              <w:rPr>
                <w:b/>
                <w:bCs/>
              </w:rPr>
              <w:t>O usuário deve informar os dados.</w:t>
            </w:r>
          </w:p>
          <w:p w14:paraId="0ED24A03" w14:textId="77777777" w:rsidR="00BA6AA3" w:rsidRPr="00F93394" w:rsidRDefault="00BA6AA3" w:rsidP="00BA6AA3">
            <w:pPr>
              <w:pStyle w:val="Corpodetexto"/>
              <w:spacing w:after="0"/>
              <w:jc w:val="both"/>
            </w:pPr>
          </w:p>
        </w:tc>
      </w:tr>
      <w:tr w:rsidR="00BA6AA3" w:rsidRPr="00E73528" w14:paraId="4A1105B6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E597CAD" w14:textId="77777777" w:rsidR="00BA6AA3" w:rsidRPr="00E73528" w:rsidRDefault="00BA6AA3" w:rsidP="00BA6AA3">
            <w:pPr>
              <w:pStyle w:val="TtuloTabela"/>
              <w:snapToGrid w:val="0"/>
            </w:pPr>
            <w:r w:rsidRPr="00E73528">
              <w:t>Pós-condições</w:t>
            </w:r>
          </w:p>
        </w:tc>
      </w:tr>
      <w:tr w:rsidR="00BA6AA3" w:rsidRPr="00E73528" w14:paraId="6335989A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0A15038B" w14:textId="77777777" w:rsidR="00BA6AA3" w:rsidRPr="00E73528" w:rsidRDefault="00BA6AA3" w:rsidP="00BA6AA3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 xml:space="preserve"> Ir para menu principal. </w:t>
            </w:r>
          </w:p>
        </w:tc>
      </w:tr>
      <w:tr w:rsidR="00BA6AA3" w:rsidRPr="00E73528" w14:paraId="2CB20AAC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A2C3320" w14:textId="77777777" w:rsidR="00BA6AA3" w:rsidRPr="00E73528" w:rsidRDefault="00BA6AA3" w:rsidP="00BA6AA3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 BÁSICO</w:t>
            </w:r>
          </w:p>
        </w:tc>
      </w:tr>
      <w:tr w:rsidR="00BA6AA3" w:rsidRPr="00E73528" w14:paraId="5308C67A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5503D3A" w14:textId="77777777" w:rsidR="00BA6AA3" w:rsidRPr="00E73528" w:rsidRDefault="00BA6AA3" w:rsidP="007C3463">
            <w:pPr>
              <w:numPr>
                <w:ilvl w:val="0"/>
                <w:numId w:val="3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249C49F" w14:textId="77777777" w:rsidR="00BA6AA3" w:rsidRPr="00E73528" w:rsidRDefault="00BA6AA3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escolhe a opção </w:t>
            </w:r>
            <w:r>
              <w:rPr>
                <w:b/>
                <w:bCs/>
                <w:sz w:val="20"/>
              </w:rPr>
              <w:t>de emitir relatório.</w:t>
            </w:r>
          </w:p>
        </w:tc>
      </w:tr>
      <w:tr w:rsidR="00BA6AA3" w:rsidRPr="00E73528" w14:paraId="0E28E800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2B31170" w14:textId="77777777" w:rsidR="00BA6AA3" w:rsidRPr="00E73528" w:rsidRDefault="00BA6AA3" w:rsidP="007C3463">
            <w:pPr>
              <w:numPr>
                <w:ilvl w:val="0"/>
                <w:numId w:val="3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B066128" w14:textId="77777777" w:rsidR="0054127B" w:rsidRPr="0054127B" w:rsidRDefault="0054127B" w:rsidP="0054127B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54127B">
              <w:rPr>
                <w:b/>
                <w:bCs/>
              </w:rPr>
              <w:t>Descrição: O sistema deverá emitir relatório de todos os Idosos que não tiverem renda fixa. Com o:</w:t>
            </w:r>
          </w:p>
          <w:p w14:paraId="3ECA34D7" w14:textId="77777777" w:rsidR="0054127B" w:rsidRPr="0054127B" w:rsidRDefault="0054127B" w:rsidP="0054127B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54127B">
              <w:rPr>
                <w:b/>
                <w:bCs/>
              </w:rPr>
              <w:t>Nome</w:t>
            </w:r>
          </w:p>
          <w:p w14:paraId="659E8A34" w14:textId="6E59F8F0" w:rsidR="00BA6AA3" w:rsidRPr="00E73528" w:rsidRDefault="0054127B" w:rsidP="0054127B">
            <w:pPr>
              <w:pStyle w:val="Corpodetexto"/>
              <w:spacing w:after="0"/>
              <w:jc w:val="both"/>
              <w:rPr>
                <w:b/>
                <w:bCs/>
                <w:sz w:val="20"/>
              </w:rPr>
            </w:pPr>
            <w:r w:rsidRPr="0054127B">
              <w:rPr>
                <w:b/>
                <w:bCs/>
              </w:rPr>
              <w:t>Idade</w:t>
            </w:r>
          </w:p>
        </w:tc>
      </w:tr>
      <w:tr w:rsidR="00BA6AA3" w:rsidRPr="00E73528" w14:paraId="40B74F48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52590C2F" w14:textId="77777777" w:rsidR="00BA6AA3" w:rsidRPr="00E73528" w:rsidRDefault="00BA6AA3" w:rsidP="007C3463">
            <w:pPr>
              <w:numPr>
                <w:ilvl w:val="0"/>
                <w:numId w:val="3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D354C27" w14:textId="77777777" w:rsidR="00BA6AA3" w:rsidRPr="00E73528" w:rsidRDefault="00BA6AA3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</w:t>
            </w:r>
            <w:r>
              <w:rPr>
                <w:b/>
                <w:bCs/>
                <w:sz w:val="20"/>
              </w:rPr>
              <w:t>escolhe a opção de visualizar relatório.</w:t>
            </w:r>
          </w:p>
        </w:tc>
      </w:tr>
      <w:tr w:rsidR="00BA6AA3" w:rsidRPr="00E73528" w14:paraId="6A6AA515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53695233" w14:textId="77777777" w:rsidR="00BA6AA3" w:rsidRPr="00E73528" w:rsidRDefault="00BA6AA3" w:rsidP="007C3463">
            <w:pPr>
              <w:numPr>
                <w:ilvl w:val="0"/>
                <w:numId w:val="3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A834E97" w14:textId="77777777" w:rsidR="00BA6AA3" w:rsidRPr="00E73528" w:rsidRDefault="00BA6AA3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sistema executar o </w:t>
            </w:r>
            <w:r>
              <w:rPr>
                <w:b/>
                <w:bCs/>
                <w:sz w:val="20"/>
              </w:rPr>
              <w:t>[A01].</w:t>
            </w:r>
          </w:p>
        </w:tc>
      </w:tr>
      <w:tr w:rsidR="00BA6AA3" w:rsidRPr="00E73528" w14:paraId="38860911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184C199B" w14:textId="77777777" w:rsidR="00BA6AA3" w:rsidRPr="00E73528" w:rsidRDefault="00BA6AA3" w:rsidP="007C3463">
            <w:pPr>
              <w:numPr>
                <w:ilvl w:val="0"/>
                <w:numId w:val="3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A7F1644" w14:textId="77777777" w:rsidR="00BA6AA3" w:rsidRPr="00E73528" w:rsidRDefault="00BA6AA3" w:rsidP="00BA6AA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sistema encerra o caso de uso.</w:t>
            </w:r>
          </w:p>
        </w:tc>
      </w:tr>
      <w:tr w:rsidR="00BA6AA3" w:rsidRPr="00E73528" w14:paraId="4601C63F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0916AD44" w14:textId="77777777" w:rsidR="00BA6AA3" w:rsidRPr="00E73528" w:rsidRDefault="00BA6AA3" w:rsidP="00BA6AA3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FLUXOS ALTERNATIVOS</w:t>
            </w:r>
          </w:p>
        </w:tc>
      </w:tr>
      <w:tr w:rsidR="00BA6AA3" w:rsidRPr="00E73528" w14:paraId="407718C3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4D1F2FBC" w14:textId="68687987" w:rsidR="00BA6AA3" w:rsidRPr="00E73528" w:rsidRDefault="00BA6AA3" w:rsidP="00BA6AA3">
            <w:pPr>
              <w:rPr>
                <w:b/>
                <w:bCs/>
              </w:rPr>
            </w:pP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A01 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–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Pesquisar </w:t>
            </w:r>
            <w:r w:rsidR="0062378E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Idosos</w:t>
            </w:r>
          </w:p>
        </w:tc>
      </w:tr>
      <w:tr w:rsidR="00BA6AA3" w:rsidRPr="00E73528" w14:paraId="6F7F8044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3FDC609" w14:textId="77777777" w:rsidR="00BA6AA3" w:rsidRPr="00E73528" w:rsidRDefault="00BA6AA3" w:rsidP="007C3463">
            <w:pPr>
              <w:pStyle w:val="PargrafodaLista"/>
              <w:numPr>
                <w:ilvl w:val="0"/>
                <w:numId w:val="3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9A30EE7" w14:textId="77777777" w:rsidR="00BA6AA3" w:rsidRPr="00E73528" w:rsidRDefault="00BA6AA3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 xml:space="preserve">O ator digita as informações nos campos da tela, e selecionar </w:t>
            </w:r>
            <w:r>
              <w:rPr>
                <w:sz w:val="20"/>
              </w:rPr>
              <w:t>pesquisar</w:t>
            </w:r>
            <w:r w:rsidRPr="00E73528">
              <w:rPr>
                <w:sz w:val="20"/>
              </w:rPr>
              <w:t xml:space="preserve">. </w:t>
            </w:r>
          </w:p>
        </w:tc>
      </w:tr>
      <w:tr w:rsidR="00BA6AA3" w:rsidRPr="00E73528" w14:paraId="47ADEBA2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968B46E" w14:textId="77777777" w:rsidR="00BA6AA3" w:rsidRPr="00E73528" w:rsidRDefault="00BA6AA3" w:rsidP="007C3463">
            <w:pPr>
              <w:pStyle w:val="PargrafodaLista"/>
              <w:numPr>
                <w:ilvl w:val="0"/>
                <w:numId w:val="3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0DEA007" w14:textId="77777777" w:rsidR="00BA6AA3" w:rsidRPr="00E73528" w:rsidRDefault="00BA6AA3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sistema valida as informações. [E01]</w:t>
            </w:r>
          </w:p>
        </w:tc>
      </w:tr>
      <w:tr w:rsidR="00BA6AA3" w:rsidRPr="00E73528" w14:paraId="72EA1320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6357D71" w14:textId="77777777" w:rsidR="00BA6AA3" w:rsidRPr="00E73528" w:rsidRDefault="00BA6AA3" w:rsidP="007C3463">
            <w:pPr>
              <w:pStyle w:val="PargrafodaLista"/>
              <w:numPr>
                <w:ilvl w:val="0"/>
                <w:numId w:val="3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D1A3ED9" w14:textId="77777777" w:rsidR="00BA6AA3" w:rsidRPr="00E73528" w:rsidRDefault="00BA6AA3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</w:tc>
      </w:tr>
      <w:tr w:rsidR="00BA6AA3" w:rsidRPr="00446186" w14:paraId="16E585FE" w14:textId="77777777" w:rsidTr="00BA6AA3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18EC9C0D" w14:textId="77777777" w:rsidR="00BA6AA3" w:rsidRPr="00446186" w:rsidRDefault="00BA6AA3" w:rsidP="00BA6AA3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FLUXOS EXCEÇÃO</w:t>
            </w:r>
          </w:p>
        </w:tc>
        <w:tc>
          <w:tcPr>
            <w:tcW w:w="8594" w:type="dxa"/>
          </w:tcPr>
          <w:p w14:paraId="482B6814" w14:textId="77777777" w:rsidR="00BA6AA3" w:rsidRPr="00446186" w:rsidRDefault="00BA6AA3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44449A70" w14:textId="77777777" w:rsidR="00BA6AA3" w:rsidRPr="00446186" w:rsidRDefault="00BA6AA3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  <w:r w:rsidRPr="00446186">
              <w:rPr>
                <w:b/>
                <w:bCs/>
                <w:sz w:val="20"/>
              </w:rPr>
              <w:t>O ator escolhe cancelar.</w:t>
            </w:r>
          </w:p>
        </w:tc>
      </w:tr>
      <w:tr w:rsidR="00BA6AA3" w:rsidRPr="00446186" w14:paraId="74835006" w14:textId="77777777" w:rsidTr="00BA6AA3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29CD" w14:textId="18C52235" w:rsidR="00BA6AA3" w:rsidRPr="00446186" w:rsidRDefault="00BA6AA3" w:rsidP="00BA6AA3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446186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E01 - </w:t>
            </w:r>
            <w:r w:rsidR="00D1747B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Identificação de relatório inexistente</w:t>
            </w:r>
          </w:p>
        </w:tc>
        <w:tc>
          <w:tcPr>
            <w:tcW w:w="8594" w:type="dxa"/>
          </w:tcPr>
          <w:p w14:paraId="311A9715" w14:textId="77777777" w:rsidR="00BA6AA3" w:rsidRPr="00446186" w:rsidRDefault="00BA6AA3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6422D2F9" w14:textId="77777777" w:rsidR="00BA6AA3" w:rsidRPr="00446186" w:rsidRDefault="00BA6AA3" w:rsidP="00BA6AA3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  <w:p w14:paraId="27048C33" w14:textId="77777777" w:rsidR="00BA6AA3" w:rsidRPr="00446186" w:rsidRDefault="00BA6AA3" w:rsidP="00BA6AA3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</w:tr>
      <w:tr w:rsidR="00BA6AA3" w:rsidRPr="00446186" w14:paraId="57AE3387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6CA1EBAA" w14:textId="77777777" w:rsidR="00BA6AA3" w:rsidRPr="00446186" w:rsidRDefault="00BA6AA3" w:rsidP="007C3463">
            <w:pPr>
              <w:pStyle w:val="PargrafodaLista"/>
              <w:numPr>
                <w:ilvl w:val="0"/>
                <w:numId w:val="4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ADAD1C5" w14:textId="77777777" w:rsidR="00BA6AA3" w:rsidRPr="00446186" w:rsidRDefault="00BA6AA3" w:rsidP="00BA6AA3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O sistema informar com a mensagem de erro: MSG00</w:t>
            </w:r>
            <w:r>
              <w:rPr>
                <w:sz w:val="20"/>
              </w:rPr>
              <w:t>4</w:t>
            </w:r>
            <w:r w:rsidRPr="00446186">
              <w:rPr>
                <w:sz w:val="20"/>
              </w:rPr>
              <w:t>.</w:t>
            </w:r>
          </w:p>
        </w:tc>
      </w:tr>
      <w:tr w:rsidR="00BA6AA3" w:rsidRPr="00446186" w14:paraId="4B05F650" w14:textId="77777777" w:rsidTr="00BA6AA3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0FBAE63" w14:textId="77777777" w:rsidR="00BA6AA3" w:rsidRPr="00446186" w:rsidRDefault="00BA6AA3" w:rsidP="007C3463">
            <w:pPr>
              <w:pStyle w:val="PargrafodaLista"/>
              <w:numPr>
                <w:ilvl w:val="0"/>
                <w:numId w:val="4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25DFED4" w14:textId="77777777" w:rsidR="00BA6AA3" w:rsidRPr="00446186" w:rsidRDefault="00BA6AA3" w:rsidP="00BA6AA3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</w:tc>
      </w:tr>
      <w:tr w:rsidR="00BA6AA3" w:rsidRPr="00446186" w14:paraId="7BE64C58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3EC73919" w14:textId="77777777" w:rsidR="00BA6AA3" w:rsidRPr="00446186" w:rsidRDefault="00BA6AA3" w:rsidP="00BA6AA3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EXTENSÃO</w:t>
            </w:r>
          </w:p>
        </w:tc>
      </w:tr>
      <w:tr w:rsidR="00BA6AA3" w:rsidRPr="00446186" w14:paraId="587C478A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D0BCB1F" w14:textId="0169B4C8" w:rsidR="00BA6AA3" w:rsidRPr="00446186" w:rsidRDefault="00BA6AA3" w:rsidP="00BA6AA3">
            <w:pPr>
              <w:pStyle w:val="TtuloTabela"/>
              <w:keepNext/>
              <w:snapToGrid w:val="0"/>
              <w:spacing w:line="276" w:lineRule="auto"/>
              <w:rPr>
                <w:sz w:val="20"/>
                <w:lang w:val="en-US"/>
              </w:rPr>
            </w:pPr>
          </w:p>
        </w:tc>
      </w:tr>
      <w:tr w:rsidR="00BA6AA3" w:rsidRPr="00446186" w14:paraId="27489F83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2D16CD3" w14:textId="77777777" w:rsidR="00BA6AA3" w:rsidRPr="00446186" w:rsidRDefault="00BA6AA3" w:rsidP="00BA6AA3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INCLUSÃO</w:t>
            </w:r>
          </w:p>
        </w:tc>
      </w:tr>
      <w:tr w:rsidR="00BA6AA3" w:rsidRPr="00446186" w14:paraId="5E29786B" w14:textId="77777777" w:rsidTr="00BA6AA3">
        <w:trPr>
          <w:gridAfter w:val="2"/>
          <w:wAfter w:w="17188" w:type="dxa"/>
        </w:trPr>
        <w:tc>
          <w:tcPr>
            <w:tcW w:w="9615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81C3BA9" w14:textId="61A389A5" w:rsidR="00BA6AA3" w:rsidRPr="00446186" w:rsidRDefault="00BA6AA3" w:rsidP="00BA6AA3">
            <w:pPr>
              <w:pStyle w:val="infoblue"/>
              <w:snapToGrid w:val="0"/>
              <w:jc w:val="both"/>
              <w:rPr>
                <w:rFonts w:ascii="Arial" w:eastAsia="Verdana" w:hAnsi="Arial" w:cs="Verdana"/>
                <w:b/>
                <w:bCs/>
                <w:i w:val="0"/>
                <w:iCs w:val="0"/>
                <w:color w:val="auto"/>
              </w:rPr>
            </w:pPr>
          </w:p>
        </w:tc>
      </w:tr>
    </w:tbl>
    <w:p w14:paraId="77FD7949" w14:textId="77777777" w:rsidR="00BA6AA3" w:rsidRDefault="00BA6AA3" w:rsidP="00BA6AA3">
      <w:pPr>
        <w:pStyle w:val="Corpodetexto"/>
      </w:pPr>
    </w:p>
    <w:p w14:paraId="4EAD37E4" w14:textId="1E2717D7" w:rsidR="007667CE" w:rsidRDefault="007667CE" w:rsidP="00E11451">
      <w:pPr>
        <w:pStyle w:val="Corpodetexto"/>
        <w:ind w:firstLine="576"/>
        <w:jc w:val="both"/>
      </w:pPr>
    </w:p>
    <w:p w14:paraId="573EF115" w14:textId="606BEB72" w:rsidR="00E16821" w:rsidRPr="00E73528" w:rsidRDefault="00E16821" w:rsidP="00E16821">
      <w:pPr>
        <w:pStyle w:val="Ttulo2"/>
        <w:tabs>
          <w:tab w:val="clear" w:pos="576"/>
        </w:tabs>
        <w:ind w:left="0" w:firstLine="0"/>
      </w:pPr>
      <w:bookmarkStart w:id="20" w:name="_Toc41488194"/>
      <w:r w:rsidRPr="00E73528">
        <w:t>2.1</w:t>
      </w:r>
      <w:r w:rsidR="00F56702">
        <w:t>0</w:t>
      </w:r>
      <w:r w:rsidRPr="00E73528">
        <w:t xml:space="preserve"> UC00</w:t>
      </w:r>
      <w:r w:rsidR="00B34FDE">
        <w:t>10</w:t>
      </w:r>
      <w:r w:rsidRPr="00E73528">
        <w:t xml:space="preserve"> – </w:t>
      </w:r>
      <w:r w:rsidR="00B34FDE">
        <w:t>Login de Acesso</w:t>
      </w:r>
      <w:bookmarkEnd w:id="20"/>
    </w:p>
    <w:tbl>
      <w:tblPr>
        <w:tblW w:w="268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1"/>
        <w:gridCol w:w="851"/>
        <w:gridCol w:w="7743"/>
        <w:gridCol w:w="8594"/>
        <w:gridCol w:w="8594"/>
      </w:tblGrid>
      <w:tr w:rsidR="00E16821" w:rsidRPr="00E73528" w14:paraId="642F8C17" w14:textId="77777777" w:rsidTr="00202F37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A891" w14:textId="77777777" w:rsidR="00E16821" w:rsidRPr="00E73528" w:rsidRDefault="00E16821" w:rsidP="00202F37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t>Rastro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98C5" w14:textId="648249B6" w:rsidR="00E16821" w:rsidRPr="00B34FDE" w:rsidRDefault="00B34FDE" w:rsidP="00202F37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B34FDE">
              <w:rPr>
                <w:b/>
                <w:bCs/>
                <w:i w:val="0"/>
                <w:iCs w:val="0"/>
                <w:color w:val="auto"/>
              </w:rPr>
              <w:t>RNF001</w:t>
            </w:r>
          </w:p>
        </w:tc>
      </w:tr>
      <w:tr w:rsidR="00E16821" w:rsidRPr="00E73528" w14:paraId="32192204" w14:textId="77777777" w:rsidTr="00202F37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  <w:vAlign w:val="center"/>
          </w:tcPr>
          <w:p w14:paraId="0F1E35FC" w14:textId="77777777" w:rsidR="00E16821" w:rsidRPr="00E73528" w:rsidRDefault="00E16821" w:rsidP="00202F37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Atores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09C00B" w14:textId="77777777" w:rsidR="00E16821" w:rsidRPr="00E73528" w:rsidRDefault="00E16821" w:rsidP="00202F37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Pessoa</w:t>
            </w:r>
          </w:p>
        </w:tc>
      </w:tr>
      <w:tr w:rsidR="00E16821" w:rsidRPr="00E73528" w14:paraId="0F47FA15" w14:textId="77777777" w:rsidTr="00202F37">
        <w:trPr>
          <w:gridAfter w:val="2"/>
          <w:wAfter w:w="17188" w:type="dxa"/>
        </w:trPr>
        <w:tc>
          <w:tcPr>
            <w:tcW w:w="1872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093AB9E4" w14:textId="77777777" w:rsidR="00E16821" w:rsidRPr="00E73528" w:rsidRDefault="00E16821" w:rsidP="00202F37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Participação do ator</w:t>
            </w:r>
          </w:p>
        </w:tc>
        <w:tc>
          <w:tcPr>
            <w:tcW w:w="774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FA096A" w14:textId="77777777" w:rsidR="00E16821" w:rsidRPr="00E73528" w:rsidRDefault="00E16821" w:rsidP="00202F37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Executar o caso de uso.</w:t>
            </w:r>
          </w:p>
        </w:tc>
      </w:tr>
      <w:tr w:rsidR="00E16821" w:rsidRPr="00E73528" w14:paraId="7415315B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751B18C" w14:textId="77777777" w:rsidR="00E16821" w:rsidRPr="00E73528" w:rsidRDefault="00E16821" w:rsidP="00202F37">
            <w:pPr>
              <w:pStyle w:val="TtuloTabela"/>
              <w:snapToGrid w:val="0"/>
            </w:pPr>
            <w:r w:rsidRPr="00E73528">
              <w:t xml:space="preserve">Pré-condições </w:t>
            </w:r>
          </w:p>
        </w:tc>
      </w:tr>
      <w:tr w:rsidR="00E16821" w:rsidRPr="00E73528" w14:paraId="78C4166B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C1366AB" w14:textId="77777777" w:rsidR="00E16821" w:rsidRPr="00C759B9" w:rsidRDefault="00E16821" w:rsidP="00202F37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C759B9">
              <w:rPr>
                <w:b/>
                <w:bCs/>
              </w:rPr>
              <w:t>O usuário deve informar os dados.</w:t>
            </w:r>
          </w:p>
          <w:p w14:paraId="3F569CA4" w14:textId="77777777" w:rsidR="00E16821" w:rsidRPr="00F93394" w:rsidRDefault="00E16821" w:rsidP="00202F37">
            <w:pPr>
              <w:pStyle w:val="Corpodetexto"/>
              <w:spacing w:after="0"/>
              <w:jc w:val="both"/>
            </w:pPr>
          </w:p>
        </w:tc>
      </w:tr>
      <w:tr w:rsidR="00E16821" w:rsidRPr="00E73528" w14:paraId="4164F569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59CF4B8" w14:textId="77777777" w:rsidR="00E16821" w:rsidRPr="00E73528" w:rsidRDefault="00E16821" w:rsidP="00202F37">
            <w:pPr>
              <w:pStyle w:val="TtuloTabela"/>
              <w:snapToGrid w:val="0"/>
            </w:pPr>
            <w:r w:rsidRPr="00E73528">
              <w:t>Pós-condições</w:t>
            </w:r>
          </w:p>
        </w:tc>
      </w:tr>
      <w:tr w:rsidR="00E16821" w:rsidRPr="00E73528" w14:paraId="5CF24913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59278A52" w14:textId="77777777" w:rsidR="00E16821" w:rsidRPr="00E73528" w:rsidRDefault="00E16821" w:rsidP="00202F37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 xml:space="preserve"> Ir para menu principal. </w:t>
            </w:r>
          </w:p>
        </w:tc>
      </w:tr>
      <w:tr w:rsidR="00E16821" w:rsidRPr="00E73528" w14:paraId="163B1C42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5EA3D36" w14:textId="77777777" w:rsidR="00E16821" w:rsidRPr="00E73528" w:rsidRDefault="00E16821" w:rsidP="00202F37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 BÁSICO</w:t>
            </w:r>
          </w:p>
        </w:tc>
      </w:tr>
      <w:tr w:rsidR="00E16821" w:rsidRPr="00E73528" w14:paraId="0B96ACD5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4B7C912" w14:textId="77777777" w:rsidR="00E16821" w:rsidRPr="00E73528" w:rsidRDefault="00E16821" w:rsidP="007C3463">
            <w:pPr>
              <w:numPr>
                <w:ilvl w:val="0"/>
                <w:numId w:val="4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9A9A11D" w14:textId="2987D0DA" w:rsidR="00E16821" w:rsidRPr="00E73528" w:rsidRDefault="00E16821" w:rsidP="00202F37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escolhe a opção </w:t>
            </w:r>
            <w:r>
              <w:rPr>
                <w:b/>
                <w:bCs/>
                <w:sz w:val="20"/>
              </w:rPr>
              <w:t xml:space="preserve">de </w:t>
            </w:r>
            <w:r w:rsidR="00B34FDE">
              <w:rPr>
                <w:b/>
                <w:bCs/>
                <w:sz w:val="20"/>
              </w:rPr>
              <w:t>fazer o acesso ao sistema.</w:t>
            </w:r>
          </w:p>
        </w:tc>
      </w:tr>
      <w:tr w:rsidR="00E16821" w:rsidRPr="00E73528" w14:paraId="3651EE10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E710BF2" w14:textId="77777777" w:rsidR="00E16821" w:rsidRPr="00E73528" w:rsidRDefault="00E16821" w:rsidP="007C3463">
            <w:pPr>
              <w:numPr>
                <w:ilvl w:val="0"/>
                <w:numId w:val="4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5974AD" w14:textId="77777777" w:rsidR="00B34FDE" w:rsidRDefault="00B34FDE" w:rsidP="00B34FDE">
            <w:pPr>
              <w:pStyle w:val="Corpodetexto"/>
              <w:spacing w:after="0"/>
              <w:jc w:val="both"/>
              <w:rPr>
                <w:kern w:val="2"/>
              </w:rPr>
            </w:pPr>
            <w:r w:rsidRPr="00050CFB">
              <w:rPr>
                <w:b/>
                <w:bCs/>
              </w:rPr>
              <w:t>Descrição:</w:t>
            </w:r>
            <w:r>
              <w:t xml:space="preserve"> O usuário deverá efetuar o login para acessar o sistema, que será pedido: Usuário e Senha.</w:t>
            </w:r>
          </w:p>
          <w:p w14:paraId="718C8186" w14:textId="77777777" w:rsidR="00E16821" w:rsidRPr="00E73528" w:rsidRDefault="00E16821" w:rsidP="00B34FDE">
            <w:pPr>
              <w:pStyle w:val="Corpodetexto"/>
              <w:spacing w:after="0"/>
              <w:jc w:val="both"/>
              <w:rPr>
                <w:b/>
                <w:bCs/>
                <w:sz w:val="20"/>
              </w:rPr>
            </w:pPr>
          </w:p>
        </w:tc>
      </w:tr>
      <w:tr w:rsidR="00E16821" w:rsidRPr="00E73528" w14:paraId="37D18AAD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0026A360" w14:textId="77777777" w:rsidR="00E16821" w:rsidRPr="00E73528" w:rsidRDefault="00E16821" w:rsidP="007C3463">
            <w:pPr>
              <w:numPr>
                <w:ilvl w:val="0"/>
                <w:numId w:val="4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55638E5" w14:textId="502078EE" w:rsidR="00E16821" w:rsidRPr="00E73528" w:rsidRDefault="00E16821" w:rsidP="00202F37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</w:t>
            </w:r>
            <w:r>
              <w:rPr>
                <w:b/>
                <w:bCs/>
                <w:sz w:val="20"/>
              </w:rPr>
              <w:t xml:space="preserve">escolhe a opção </w:t>
            </w:r>
            <w:r w:rsidR="00B34FDE">
              <w:rPr>
                <w:b/>
                <w:bCs/>
                <w:sz w:val="20"/>
              </w:rPr>
              <w:t>acessar conta.</w:t>
            </w:r>
          </w:p>
        </w:tc>
      </w:tr>
      <w:tr w:rsidR="00E16821" w:rsidRPr="00E73528" w14:paraId="00726A86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7CC1DCC5" w14:textId="77777777" w:rsidR="00E16821" w:rsidRPr="00E73528" w:rsidRDefault="00E16821" w:rsidP="007C3463">
            <w:pPr>
              <w:numPr>
                <w:ilvl w:val="0"/>
                <w:numId w:val="4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43F6E2C" w14:textId="77777777" w:rsidR="00E16821" w:rsidRPr="00E73528" w:rsidRDefault="00E16821" w:rsidP="00202F37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sistema executar o </w:t>
            </w:r>
            <w:r>
              <w:rPr>
                <w:b/>
                <w:bCs/>
                <w:sz w:val="20"/>
              </w:rPr>
              <w:t>[A01].</w:t>
            </w:r>
          </w:p>
        </w:tc>
      </w:tr>
      <w:tr w:rsidR="00E16821" w:rsidRPr="00E73528" w14:paraId="272A6D7D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406D56AB" w14:textId="77777777" w:rsidR="00E16821" w:rsidRPr="00E73528" w:rsidRDefault="00E16821" w:rsidP="007C3463">
            <w:pPr>
              <w:numPr>
                <w:ilvl w:val="0"/>
                <w:numId w:val="4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DA2BC9B" w14:textId="77777777" w:rsidR="00E16821" w:rsidRPr="00E73528" w:rsidRDefault="00E16821" w:rsidP="00202F37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sistema encerra o caso de uso.</w:t>
            </w:r>
          </w:p>
        </w:tc>
      </w:tr>
      <w:tr w:rsidR="00E16821" w:rsidRPr="00E73528" w14:paraId="0665B940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21B70C75" w14:textId="77777777" w:rsidR="00E16821" w:rsidRPr="00E73528" w:rsidRDefault="00E16821" w:rsidP="00202F37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FLUXOS ALTERNATIVOS</w:t>
            </w:r>
          </w:p>
        </w:tc>
      </w:tr>
      <w:tr w:rsidR="00E16821" w:rsidRPr="00E73528" w14:paraId="6A31D766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07809070" w14:textId="3067D446" w:rsidR="00E16821" w:rsidRPr="00E73528" w:rsidRDefault="00E16821" w:rsidP="00202F37">
            <w:pPr>
              <w:rPr>
                <w:b/>
                <w:bCs/>
              </w:rPr>
            </w:pP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A01 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–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</w:t>
            </w:r>
            <w:r w:rsidR="00B34FDE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Acesso do Usuário</w:t>
            </w:r>
          </w:p>
        </w:tc>
      </w:tr>
      <w:tr w:rsidR="00E16821" w:rsidRPr="00E73528" w14:paraId="7DFC06D5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5216589" w14:textId="77777777" w:rsidR="00E16821" w:rsidRPr="00E73528" w:rsidRDefault="00E16821" w:rsidP="007C3463">
            <w:pPr>
              <w:pStyle w:val="PargrafodaLista"/>
              <w:numPr>
                <w:ilvl w:val="0"/>
                <w:numId w:val="4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D40E773" w14:textId="0094EA79" w:rsidR="00E16821" w:rsidRPr="00E73528" w:rsidRDefault="00E16821" w:rsidP="00202F37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 xml:space="preserve">O ator digita as informações nos campos da tela, e selecionar </w:t>
            </w:r>
            <w:r w:rsidR="00B34FDE">
              <w:rPr>
                <w:sz w:val="20"/>
              </w:rPr>
              <w:t>logar.</w:t>
            </w:r>
          </w:p>
        </w:tc>
      </w:tr>
      <w:tr w:rsidR="00E16821" w:rsidRPr="00E73528" w14:paraId="288F8F63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89F1456" w14:textId="77777777" w:rsidR="00E16821" w:rsidRPr="00E73528" w:rsidRDefault="00E16821" w:rsidP="007C3463">
            <w:pPr>
              <w:pStyle w:val="PargrafodaLista"/>
              <w:numPr>
                <w:ilvl w:val="0"/>
                <w:numId w:val="4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9DC03EE" w14:textId="77777777" w:rsidR="00E16821" w:rsidRPr="00E73528" w:rsidRDefault="00E16821" w:rsidP="00202F37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sistema valida as informações. [E01]</w:t>
            </w:r>
          </w:p>
        </w:tc>
      </w:tr>
      <w:tr w:rsidR="00E16821" w:rsidRPr="00E73528" w14:paraId="62609BDD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67C9F36" w14:textId="77777777" w:rsidR="00E16821" w:rsidRPr="00E73528" w:rsidRDefault="00E16821" w:rsidP="007C3463">
            <w:pPr>
              <w:pStyle w:val="PargrafodaLista"/>
              <w:numPr>
                <w:ilvl w:val="0"/>
                <w:numId w:val="4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5F490B8" w14:textId="77777777" w:rsidR="00E16821" w:rsidRPr="00E73528" w:rsidRDefault="00E16821" w:rsidP="00202F37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</w:tc>
      </w:tr>
      <w:tr w:rsidR="00E16821" w:rsidRPr="00446186" w14:paraId="5B6846F3" w14:textId="77777777" w:rsidTr="00202F37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2F484FE4" w14:textId="77777777" w:rsidR="00E16821" w:rsidRPr="00446186" w:rsidRDefault="00E16821" w:rsidP="00202F37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FLUXOS EXCEÇÃO</w:t>
            </w:r>
          </w:p>
        </w:tc>
        <w:tc>
          <w:tcPr>
            <w:tcW w:w="8594" w:type="dxa"/>
          </w:tcPr>
          <w:p w14:paraId="042DB92B" w14:textId="77777777" w:rsidR="00E16821" w:rsidRPr="00446186" w:rsidRDefault="00E16821" w:rsidP="00202F37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69256A34" w14:textId="77777777" w:rsidR="00E16821" w:rsidRPr="00446186" w:rsidRDefault="00E16821" w:rsidP="00202F37">
            <w:pPr>
              <w:suppressAutoHyphens w:val="0"/>
              <w:spacing w:after="160" w:line="259" w:lineRule="auto"/>
              <w:rPr>
                <w:b/>
                <w:bCs/>
              </w:rPr>
            </w:pPr>
            <w:r w:rsidRPr="00446186">
              <w:rPr>
                <w:b/>
                <w:bCs/>
                <w:sz w:val="20"/>
              </w:rPr>
              <w:t>O ator escolhe cancelar.</w:t>
            </w:r>
          </w:p>
        </w:tc>
      </w:tr>
      <w:tr w:rsidR="00E16821" w:rsidRPr="00446186" w14:paraId="631785E5" w14:textId="77777777" w:rsidTr="00202F37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ADFF" w14:textId="77777777" w:rsidR="00E16821" w:rsidRPr="00446186" w:rsidRDefault="00E16821" w:rsidP="00202F37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446186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E01 - 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Identificação de usuário inexistente</w:t>
            </w:r>
          </w:p>
        </w:tc>
        <w:tc>
          <w:tcPr>
            <w:tcW w:w="8594" w:type="dxa"/>
          </w:tcPr>
          <w:p w14:paraId="45FDE1AF" w14:textId="77777777" w:rsidR="00E16821" w:rsidRPr="00446186" w:rsidRDefault="00E16821" w:rsidP="00202F37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37C7CC71" w14:textId="77777777" w:rsidR="00E16821" w:rsidRPr="00446186" w:rsidRDefault="00E16821" w:rsidP="00202F37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  <w:p w14:paraId="06FAEB0A" w14:textId="77777777" w:rsidR="00E16821" w:rsidRPr="00446186" w:rsidRDefault="00E16821" w:rsidP="00202F37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</w:tr>
      <w:tr w:rsidR="00E16821" w:rsidRPr="00446186" w14:paraId="5345E518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187882ED" w14:textId="77777777" w:rsidR="00E16821" w:rsidRPr="00446186" w:rsidRDefault="00E16821" w:rsidP="007C3463">
            <w:pPr>
              <w:pStyle w:val="PargrafodaLista"/>
              <w:numPr>
                <w:ilvl w:val="0"/>
                <w:numId w:val="4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24384AE" w14:textId="0315A097" w:rsidR="00E16821" w:rsidRPr="00446186" w:rsidRDefault="00E16821" w:rsidP="00202F37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O sistema informar com a mensagem de erro: MSG00</w:t>
            </w:r>
            <w:r w:rsidR="00B34FDE">
              <w:rPr>
                <w:sz w:val="20"/>
              </w:rPr>
              <w:t>5</w:t>
            </w:r>
            <w:r w:rsidRPr="00446186">
              <w:rPr>
                <w:sz w:val="20"/>
              </w:rPr>
              <w:t>.</w:t>
            </w:r>
          </w:p>
        </w:tc>
      </w:tr>
      <w:tr w:rsidR="00E16821" w:rsidRPr="00446186" w14:paraId="5A2CB3CD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B72BA69" w14:textId="77777777" w:rsidR="00E16821" w:rsidRPr="00446186" w:rsidRDefault="00E16821" w:rsidP="007C3463">
            <w:pPr>
              <w:pStyle w:val="PargrafodaLista"/>
              <w:numPr>
                <w:ilvl w:val="0"/>
                <w:numId w:val="4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B662F2D" w14:textId="77777777" w:rsidR="00E16821" w:rsidRPr="00446186" w:rsidRDefault="00E16821" w:rsidP="00202F37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</w:tc>
      </w:tr>
      <w:tr w:rsidR="00E16821" w:rsidRPr="00446186" w14:paraId="4FBAF6FD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7FFAB33C" w14:textId="77777777" w:rsidR="00E16821" w:rsidRPr="00446186" w:rsidRDefault="00E16821" w:rsidP="00202F37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EXTENSÃO</w:t>
            </w:r>
          </w:p>
        </w:tc>
      </w:tr>
      <w:tr w:rsidR="00E16821" w:rsidRPr="00446186" w14:paraId="2FED2052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2A21ADB" w14:textId="59E4733B" w:rsidR="00E16821" w:rsidRPr="00446186" w:rsidRDefault="00E16821" w:rsidP="00202F37">
            <w:pPr>
              <w:pStyle w:val="TtuloTabela"/>
              <w:keepNext/>
              <w:snapToGrid w:val="0"/>
              <w:spacing w:line="276" w:lineRule="auto"/>
              <w:rPr>
                <w:sz w:val="20"/>
                <w:lang w:val="en-US"/>
              </w:rPr>
            </w:pPr>
          </w:p>
        </w:tc>
      </w:tr>
      <w:tr w:rsidR="00E16821" w:rsidRPr="00446186" w14:paraId="3F8911B2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6FDBEAF" w14:textId="77777777" w:rsidR="00E16821" w:rsidRPr="00446186" w:rsidRDefault="00E16821" w:rsidP="00202F37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INCLUSÃO</w:t>
            </w:r>
          </w:p>
        </w:tc>
      </w:tr>
      <w:tr w:rsidR="00E16821" w:rsidRPr="00446186" w14:paraId="19FE285D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878B681" w14:textId="2C2574AD" w:rsidR="00E16821" w:rsidRPr="00446186" w:rsidRDefault="00E16821" w:rsidP="00202F37">
            <w:pPr>
              <w:pStyle w:val="infoblue"/>
              <w:snapToGrid w:val="0"/>
              <w:jc w:val="both"/>
              <w:rPr>
                <w:rFonts w:ascii="Arial" w:eastAsia="Verdana" w:hAnsi="Arial" w:cs="Verdana"/>
                <w:b/>
                <w:bCs/>
                <w:i w:val="0"/>
                <w:iCs w:val="0"/>
                <w:color w:val="auto"/>
              </w:rPr>
            </w:pPr>
          </w:p>
        </w:tc>
      </w:tr>
    </w:tbl>
    <w:p w14:paraId="465F45C9" w14:textId="77777777" w:rsidR="00E16821" w:rsidRDefault="00E16821" w:rsidP="00E16821">
      <w:pPr>
        <w:pStyle w:val="Corpodetexto"/>
      </w:pPr>
    </w:p>
    <w:p w14:paraId="5CCA4827" w14:textId="420B29C5" w:rsidR="00E16821" w:rsidRDefault="00E16821" w:rsidP="00E11451">
      <w:pPr>
        <w:pStyle w:val="Corpodetexto"/>
        <w:ind w:firstLine="576"/>
        <w:jc w:val="both"/>
      </w:pPr>
    </w:p>
    <w:p w14:paraId="733B7499" w14:textId="27345992" w:rsidR="0053032C" w:rsidRPr="00E73528" w:rsidRDefault="0053032C" w:rsidP="0053032C">
      <w:pPr>
        <w:pStyle w:val="Ttulo2"/>
        <w:tabs>
          <w:tab w:val="clear" w:pos="576"/>
        </w:tabs>
        <w:ind w:left="0" w:firstLine="0"/>
      </w:pPr>
      <w:bookmarkStart w:id="21" w:name="_Toc41488195"/>
      <w:r w:rsidRPr="00E73528">
        <w:t>2.1</w:t>
      </w:r>
      <w:r w:rsidR="00F56702">
        <w:t>1</w:t>
      </w:r>
      <w:r w:rsidRPr="00E73528">
        <w:t xml:space="preserve"> UC00</w:t>
      </w:r>
      <w:r>
        <w:t>11</w:t>
      </w:r>
      <w:r w:rsidRPr="00E73528">
        <w:t xml:space="preserve"> – </w:t>
      </w:r>
      <w:r>
        <w:t>Cadastro de Usuário</w:t>
      </w:r>
      <w:bookmarkEnd w:id="21"/>
    </w:p>
    <w:tbl>
      <w:tblPr>
        <w:tblW w:w="268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1"/>
        <w:gridCol w:w="851"/>
        <w:gridCol w:w="7743"/>
        <w:gridCol w:w="8594"/>
        <w:gridCol w:w="8594"/>
      </w:tblGrid>
      <w:tr w:rsidR="0053032C" w:rsidRPr="00E73528" w14:paraId="4F1255E7" w14:textId="77777777" w:rsidTr="00202F37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4F6BC" w14:textId="77777777" w:rsidR="0053032C" w:rsidRPr="00E73528" w:rsidRDefault="0053032C" w:rsidP="00202F37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t>Rastro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6C87" w14:textId="3C65184D" w:rsidR="0053032C" w:rsidRPr="0053032C" w:rsidRDefault="0053032C" w:rsidP="00202F37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53032C">
              <w:rPr>
                <w:b/>
                <w:bCs/>
                <w:i w:val="0"/>
                <w:iCs w:val="0"/>
                <w:color w:val="auto"/>
              </w:rPr>
              <w:t>RNF002</w:t>
            </w:r>
          </w:p>
        </w:tc>
      </w:tr>
      <w:tr w:rsidR="0053032C" w:rsidRPr="00E73528" w14:paraId="4FF85D99" w14:textId="77777777" w:rsidTr="00202F37">
        <w:trPr>
          <w:gridAfter w:val="2"/>
          <w:wAfter w:w="17188" w:type="dxa"/>
        </w:trPr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  <w:vAlign w:val="center"/>
          </w:tcPr>
          <w:p w14:paraId="0D76571D" w14:textId="77777777" w:rsidR="0053032C" w:rsidRPr="00E73528" w:rsidRDefault="0053032C" w:rsidP="00202F37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Atores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F89EFF" w14:textId="77777777" w:rsidR="0053032C" w:rsidRPr="00E73528" w:rsidRDefault="0053032C" w:rsidP="00202F37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Pessoa</w:t>
            </w:r>
          </w:p>
        </w:tc>
      </w:tr>
      <w:tr w:rsidR="0053032C" w:rsidRPr="00E73528" w14:paraId="1A2CD8AB" w14:textId="77777777" w:rsidTr="00202F37">
        <w:trPr>
          <w:gridAfter w:val="2"/>
          <w:wAfter w:w="17188" w:type="dxa"/>
        </w:trPr>
        <w:tc>
          <w:tcPr>
            <w:tcW w:w="1872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062BA2EF" w14:textId="77777777" w:rsidR="0053032C" w:rsidRPr="00E73528" w:rsidRDefault="0053032C" w:rsidP="00202F37">
            <w:pPr>
              <w:pStyle w:val="TtuloTabela"/>
              <w:snapToGrid w:val="0"/>
              <w:jc w:val="left"/>
              <w:rPr>
                <w:szCs w:val="22"/>
              </w:rPr>
            </w:pPr>
            <w:r w:rsidRPr="00E73528">
              <w:rPr>
                <w:szCs w:val="22"/>
              </w:rPr>
              <w:t>Participação do ator</w:t>
            </w:r>
          </w:p>
        </w:tc>
        <w:tc>
          <w:tcPr>
            <w:tcW w:w="774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1650F6" w14:textId="77777777" w:rsidR="0053032C" w:rsidRPr="00E73528" w:rsidRDefault="0053032C" w:rsidP="00202F37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>Executar o caso de uso.</w:t>
            </w:r>
          </w:p>
        </w:tc>
      </w:tr>
      <w:tr w:rsidR="0053032C" w:rsidRPr="00E73528" w14:paraId="79B07702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580CFCB" w14:textId="77777777" w:rsidR="0053032C" w:rsidRPr="00E73528" w:rsidRDefault="0053032C" w:rsidP="00202F37">
            <w:pPr>
              <w:pStyle w:val="TtuloTabela"/>
              <w:snapToGrid w:val="0"/>
            </w:pPr>
            <w:r w:rsidRPr="00E73528">
              <w:t xml:space="preserve">Pré-condições </w:t>
            </w:r>
          </w:p>
        </w:tc>
      </w:tr>
      <w:tr w:rsidR="0053032C" w:rsidRPr="00E73528" w14:paraId="3B371225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1D286E2" w14:textId="77777777" w:rsidR="0053032C" w:rsidRPr="00C759B9" w:rsidRDefault="0053032C" w:rsidP="00202F37">
            <w:pPr>
              <w:pStyle w:val="Corpodetexto"/>
              <w:spacing w:after="0"/>
              <w:jc w:val="both"/>
              <w:rPr>
                <w:b/>
                <w:bCs/>
              </w:rPr>
            </w:pPr>
            <w:r w:rsidRPr="00C759B9">
              <w:rPr>
                <w:b/>
                <w:bCs/>
              </w:rPr>
              <w:t>O usuário deve informar os dados.</w:t>
            </w:r>
          </w:p>
          <w:p w14:paraId="048D4906" w14:textId="77777777" w:rsidR="0053032C" w:rsidRPr="00F93394" w:rsidRDefault="0053032C" w:rsidP="00202F37">
            <w:pPr>
              <w:pStyle w:val="Corpodetexto"/>
              <w:spacing w:after="0"/>
              <w:jc w:val="both"/>
            </w:pPr>
          </w:p>
        </w:tc>
      </w:tr>
      <w:tr w:rsidR="0053032C" w:rsidRPr="00E73528" w14:paraId="4098AF53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ABFF14B" w14:textId="77777777" w:rsidR="0053032C" w:rsidRPr="00E73528" w:rsidRDefault="0053032C" w:rsidP="00202F37">
            <w:pPr>
              <w:pStyle w:val="TtuloTabela"/>
              <w:snapToGrid w:val="0"/>
            </w:pPr>
            <w:r w:rsidRPr="00E73528">
              <w:t>Pós-condições</w:t>
            </w:r>
          </w:p>
        </w:tc>
      </w:tr>
      <w:tr w:rsidR="0053032C" w:rsidRPr="00E73528" w14:paraId="367DABBF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3C8ADE44" w14:textId="77777777" w:rsidR="0053032C" w:rsidRPr="00E73528" w:rsidRDefault="0053032C" w:rsidP="00202F37">
            <w:pPr>
              <w:pStyle w:val="infoblue"/>
              <w:snapToGrid w:val="0"/>
              <w:jc w:val="both"/>
              <w:rPr>
                <w:rFonts w:ascii="Arial" w:hAnsi="Arial"/>
                <w:b/>
                <w:bCs/>
                <w:i w:val="0"/>
                <w:iCs w:val="0"/>
                <w:color w:val="auto"/>
              </w:rPr>
            </w:pPr>
            <w:r w:rsidRPr="00E73528">
              <w:rPr>
                <w:rFonts w:ascii="Arial" w:hAnsi="Arial"/>
                <w:b/>
                <w:bCs/>
                <w:i w:val="0"/>
                <w:iCs w:val="0"/>
                <w:color w:val="auto"/>
              </w:rPr>
              <w:t xml:space="preserve"> Ir para menu principal. </w:t>
            </w:r>
          </w:p>
        </w:tc>
      </w:tr>
      <w:tr w:rsidR="0053032C" w:rsidRPr="00E73528" w14:paraId="46F55002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E329E73" w14:textId="77777777" w:rsidR="0053032C" w:rsidRPr="00E73528" w:rsidRDefault="0053032C" w:rsidP="00202F37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 BÁSICO</w:t>
            </w:r>
          </w:p>
        </w:tc>
      </w:tr>
      <w:tr w:rsidR="0053032C" w:rsidRPr="00E73528" w14:paraId="4D47BFAD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C0B3956" w14:textId="77777777" w:rsidR="0053032C" w:rsidRPr="00E73528" w:rsidRDefault="0053032C" w:rsidP="007C3463">
            <w:pPr>
              <w:numPr>
                <w:ilvl w:val="0"/>
                <w:numId w:val="4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5A38590" w14:textId="1A63AE7F" w:rsidR="0053032C" w:rsidRPr="00E73528" w:rsidRDefault="0053032C" w:rsidP="00202F37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escolhe a opção </w:t>
            </w:r>
            <w:r>
              <w:rPr>
                <w:b/>
                <w:bCs/>
                <w:sz w:val="20"/>
              </w:rPr>
              <w:t xml:space="preserve">de fazer </w:t>
            </w:r>
            <w:r w:rsidR="00F71DB4">
              <w:rPr>
                <w:b/>
                <w:bCs/>
                <w:sz w:val="20"/>
              </w:rPr>
              <w:t xml:space="preserve">um cadastro para </w:t>
            </w:r>
            <w:r>
              <w:rPr>
                <w:b/>
                <w:bCs/>
                <w:sz w:val="20"/>
              </w:rPr>
              <w:t>o acesso ao sistema.</w:t>
            </w:r>
          </w:p>
        </w:tc>
      </w:tr>
      <w:tr w:rsidR="0053032C" w:rsidRPr="00E73528" w14:paraId="6495F21E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4912BEF" w14:textId="77777777" w:rsidR="0053032C" w:rsidRPr="00E73528" w:rsidRDefault="0053032C" w:rsidP="007C3463">
            <w:pPr>
              <w:numPr>
                <w:ilvl w:val="0"/>
                <w:numId w:val="4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C47F50F" w14:textId="77777777" w:rsidR="0053032C" w:rsidRDefault="0053032C" w:rsidP="0053032C">
            <w:pPr>
              <w:pStyle w:val="Corpodetexto"/>
              <w:spacing w:after="0"/>
              <w:jc w:val="both"/>
              <w:rPr>
                <w:kern w:val="2"/>
              </w:rPr>
            </w:pPr>
            <w:r w:rsidRPr="00050CFB">
              <w:rPr>
                <w:b/>
                <w:bCs/>
              </w:rPr>
              <w:t>Descrição:</w:t>
            </w:r>
            <w:r>
              <w:t xml:space="preserve"> O sistema deverá exigir que o usuário faça um cadastro para ter acesso a todas as funcionalidades que serão implantadas. Tais como: Nome, Usuário, Senha, E-mail e Telefone.</w:t>
            </w:r>
          </w:p>
          <w:p w14:paraId="5E25A0C8" w14:textId="77777777" w:rsidR="0053032C" w:rsidRPr="00E73528" w:rsidRDefault="0053032C" w:rsidP="0053032C">
            <w:pPr>
              <w:pStyle w:val="Corpodetexto"/>
              <w:spacing w:after="0"/>
              <w:jc w:val="both"/>
              <w:rPr>
                <w:b/>
                <w:bCs/>
                <w:sz w:val="20"/>
              </w:rPr>
            </w:pPr>
          </w:p>
        </w:tc>
      </w:tr>
      <w:tr w:rsidR="0053032C" w:rsidRPr="00E73528" w14:paraId="34BD9F11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67766474" w14:textId="77777777" w:rsidR="0053032C" w:rsidRPr="00E73528" w:rsidRDefault="0053032C" w:rsidP="007C3463">
            <w:pPr>
              <w:numPr>
                <w:ilvl w:val="0"/>
                <w:numId w:val="4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3F8A423" w14:textId="1D1C36D8" w:rsidR="0053032C" w:rsidRPr="00E73528" w:rsidRDefault="0053032C" w:rsidP="00202F37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ator </w:t>
            </w:r>
            <w:r>
              <w:rPr>
                <w:b/>
                <w:bCs/>
                <w:sz w:val="20"/>
              </w:rPr>
              <w:t xml:space="preserve">escolhe a opção </w:t>
            </w:r>
            <w:r w:rsidR="00F71DB4">
              <w:rPr>
                <w:b/>
                <w:bCs/>
                <w:sz w:val="20"/>
              </w:rPr>
              <w:t>concluir cadastro.</w:t>
            </w:r>
          </w:p>
        </w:tc>
      </w:tr>
      <w:tr w:rsidR="0053032C" w:rsidRPr="00E73528" w14:paraId="1C1225E1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698C2C89" w14:textId="77777777" w:rsidR="0053032C" w:rsidRPr="00E73528" w:rsidRDefault="0053032C" w:rsidP="007C3463">
            <w:pPr>
              <w:numPr>
                <w:ilvl w:val="0"/>
                <w:numId w:val="4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1956A0C" w14:textId="77777777" w:rsidR="0053032C" w:rsidRPr="00E73528" w:rsidRDefault="0053032C" w:rsidP="00202F37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 xml:space="preserve">O sistema executar o </w:t>
            </w:r>
            <w:r>
              <w:rPr>
                <w:b/>
                <w:bCs/>
                <w:sz w:val="20"/>
              </w:rPr>
              <w:t>[A01].</w:t>
            </w:r>
          </w:p>
        </w:tc>
      </w:tr>
      <w:tr w:rsidR="0053032C" w:rsidRPr="00E73528" w14:paraId="31BB2676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left w:val="single" w:sz="4" w:space="0" w:color="000080"/>
              <w:bottom w:val="single" w:sz="4" w:space="0" w:color="000080"/>
            </w:tcBorders>
          </w:tcPr>
          <w:p w14:paraId="7F43E234" w14:textId="77777777" w:rsidR="0053032C" w:rsidRPr="00E73528" w:rsidRDefault="0053032C" w:rsidP="007C3463">
            <w:pPr>
              <w:numPr>
                <w:ilvl w:val="0"/>
                <w:numId w:val="4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94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A49F14E" w14:textId="77777777" w:rsidR="0053032C" w:rsidRPr="00E73528" w:rsidRDefault="0053032C" w:rsidP="00202F37">
            <w:pPr>
              <w:pStyle w:val="InstruodePreenchimentoNoItlicoAutomticaEsquerda"/>
              <w:snapToGrid w:val="0"/>
              <w:spacing w:line="276" w:lineRule="auto"/>
              <w:jc w:val="both"/>
              <w:rPr>
                <w:b/>
                <w:bCs/>
                <w:sz w:val="20"/>
              </w:rPr>
            </w:pPr>
            <w:r w:rsidRPr="00E73528">
              <w:rPr>
                <w:b/>
                <w:bCs/>
                <w:sz w:val="20"/>
              </w:rPr>
              <w:t>O sistema encerra o caso de uso.</w:t>
            </w:r>
          </w:p>
        </w:tc>
      </w:tr>
      <w:tr w:rsidR="0053032C" w:rsidRPr="00E73528" w14:paraId="0D8559E8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73BF50A2" w14:textId="77777777" w:rsidR="0053032C" w:rsidRPr="00E73528" w:rsidRDefault="0053032C" w:rsidP="00202F37">
            <w:pPr>
              <w:rPr>
                <w:b/>
                <w:bCs/>
                <w:sz w:val="32"/>
                <w:szCs w:val="32"/>
              </w:rPr>
            </w:pPr>
            <w:r w:rsidRPr="00E73528">
              <w:rPr>
                <w:b/>
                <w:bCs/>
                <w:sz w:val="32"/>
                <w:szCs w:val="32"/>
              </w:rPr>
              <w:t>FLUXOS ALTERNATIVOS</w:t>
            </w:r>
          </w:p>
        </w:tc>
      </w:tr>
      <w:tr w:rsidR="0053032C" w:rsidRPr="00E73528" w14:paraId="7CB3D494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4FD6C0EB" w14:textId="1EE60B97" w:rsidR="0053032C" w:rsidRPr="00E73528" w:rsidRDefault="0053032C" w:rsidP="00202F37">
            <w:pPr>
              <w:rPr>
                <w:b/>
                <w:bCs/>
              </w:rPr>
            </w:pP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A01 </w:t>
            </w:r>
            <w: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–</w:t>
            </w:r>
            <w:r w:rsidRPr="00E73528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</w:t>
            </w:r>
            <w:r w:rsidR="00F71DB4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Confirmação de Cadastro</w:t>
            </w:r>
          </w:p>
        </w:tc>
      </w:tr>
      <w:tr w:rsidR="0053032C" w:rsidRPr="00E73528" w14:paraId="4D117AA6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9EF3079" w14:textId="77777777" w:rsidR="0053032C" w:rsidRPr="00E73528" w:rsidRDefault="0053032C" w:rsidP="007C3463">
            <w:pPr>
              <w:pStyle w:val="PargrafodaLista"/>
              <w:numPr>
                <w:ilvl w:val="0"/>
                <w:numId w:val="4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8234B6E" w14:textId="2A2BD33A" w:rsidR="0053032C" w:rsidRPr="00E73528" w:rsidRDefault="0053032C" w:rsidP="00202F37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 xml:space="preserve">O ator digita as informações nos campos da tela, e selecionar </w:t>
            </w:r>
            <w:r w:rsidR="00F71DB4">
              <w:rPr>
                <w:sz w:val="20"/>
              </w:rPr>
              <w:t>cadastrar</w:t>
            </w:r>
            <w:r>
              <w:rPr>
                <w:sz w:val="20"/>
              </w:rPr>
              <w:t>.</w:t>
            </w:r>
          </w:p>
        </w:tc>
      </w:tr>
      <w:tr w:rsidR="0053032C" w:rsidRPr="00E73528" w14:paraId="55B2F4D6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29B1B48" w14:textId="77777777" w:rsidR="0053032C" w:rsidRPr="00E73528" w:rsidRDefault="0053032C" w:rsidP="007C3463">
            <w:pPr>
              <w:pStyle w:val="PargrafodaLista"/>
              <w:numPr>
                <w:ilvl w:val="0"/>
                <w:numId w:val="4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3725EFE" w14:textId="77777777" w:rsidR="0053032C" w:rsidRPr="00E73528" w:rsidRDefault="0053032C" w:rsidP="00202F37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O sistema valida as informações. [E01]</w:t>
            </w:r>
          </w:p>
        </w:tc>
      </w:tr>
      <w:tr w:rsidR="0053032C" w:rsidRPr="00E73528" w14:paraId="5AA82A5C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D67A948" w14:textId="77777777" w:rsidR="0053032C" w:rsidRPr="00E73528" w:rsidRDefault="0053032C" w:rsidP="007C3463">
            <w:pPr>
              <w:pStyle w:val="PargrafodaLista"/>
              <w:numPr>
                <w:ilvl w:val="0"/>
                <w:numId w:val="4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CD60C72" w14:textId="77777777" w:rsidR="0053032C" w:rsidRPr="00E73528" w:rsidRDefault="0053032C" w:rsidP="00202F37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E73528">
              <w:rPr>
                <w:sz w:val="20"/>
              </w:rPr>
              <w:t>Retorna para o passo [2] do fluxo básico.</w:t>
            </w:r>
          </w:p>
        </w:tc>
      </w:tr>
      <w:tr w:rsidR="0053032C" w:rsidRPr="00446186" w14:paraId="1CCF9E47" w14:textId="77777777" w:rsidTr="00202F37"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006DE710" w14:textId="77777777" w:rsidR="0053032C" w:rsidRPr="00446186" w:rsidRDefault="0053032C" w:rsidP="00202F37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FLUXOS EXCEÇÃO</w:t>
            </w:r>
          </w:p>
        </w:tc>
        <w:tc>
          <w:tcPr>
            <w:tcW w:w="8594" w:type="dxa"/>
          </w:tcPr>
          <w:p w14:paraId="134609E9" w14:textId="77777777" w:rsidR="0053032C" w:rsidRPr="00446186" w:rsidRDefault="0053032C" w:rsidP="00202F37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00F6F2DC" w14:textId="77777777" w:rsidR="0053032C" w:rsidRPr="00446186" w:rsidRDefault="0053032C" w:rsidP="00202F37">
            <w:pPr>
              <w:suppressAutoHyphens w:val="0"/>
              <w:spacing w:after="160" w:line="259" w:lineRule="auto"/>
              <w:rPr>
                <w:b/>
                <w:bCs/>
              </w:rPr>
            </w:pPr>
            <w:r w:rsidRPr="00446186">
              <w:rPr>
                <w:b/>
                <w:bCs/>
                <w:sz w:val="20"/>
              </w:rPr>
              <w:t>O ator escolhe cancelar.</w:t>
            </w:r>
          </w:p>
        </w:tc>
      </w:tr>
      <w:tr w:rsidR="0053032C" w:rsidRPr="00446186" w14:paraId="2A2C3BF9" w14:textId="77777777" w:rsidTr="00202F37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DC67" w14:textId="24A0F85C" w:rsidR="0053032C" w:rsidRPr="00446186" w:rsidRDefault="0053032C" w:rsidP="00202F37">
            <w:pPr>
              <w:rPr>
                <w:rFonts w:ascii="Arial" w:eastAsia="Times New Roman" w:hAnsi="Arial" w:cs="Times New Roman"/>
                <w:b/>
                <w:bCs/>
                <w:lang w:eastAsia="ar-SA" w:bidi="ar-SA"/>
              </w:rPr>
            </w:pPr>
            <w:r w:rsidRPr="00446186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E01 </w:t>
            </w:r>
            <w:r w:rsidR="00F71DB4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–</w:t>
            </w:r>
            <w:r w:rsidRPr="00446186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 xml:space="preserve"> </w:t>
            </w:r>
            <w:r w:rsidR="00F71DB4">
              <w:rPr>
                <w:rFonts w:ascii="Arial" w:eastAsia="Times New Roman" w:hAnsi="Arial" w:cs="Times New Roman"/>
                <w:b/>
                <w:bCs/>
                <w:lang w:eastAsia="ar-SA" w:bidi="ar-SA"/>
              </w:rPr>
              <w:t>Validação de Cadastro</w:t>
            </w:r>
          </w:p>
        </w:tc>
        <w:tc>
          <w:tcPr>
            <w:tcW w:w="8594" w:type="dxa"/>
          </w:tcPr>
          <w:p w14:paraId="36CF3781" w14:textId="77777777" w:rsidR="0053032C" w:rsidRPr="00446186" w:rsidRDefault="0053032C" w:rsidP="00202F37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594" w:type="dxa"/>
          </w:tcPr>
          <w:p w14:paraId="469132C5" w14:textId="77777777" w:rsidR="0053032C" w:rsidRPr="00446186" w:rsidRDefault="0053032C" w:rsidP="00202F37">
            <w:pPr>
              <w:pStyle w:val="TtuloTabela"/>
              <w:keepNext/>
              <w:keepLines/>
              <w:snapToGrid w:val="0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  <w:p w14:paraId="4B55806A" w14:textId="77777777" w:rsidR="0053032C" w:rsidRPr="00446186" w:rsidRDefault="0053032C" w:rsidP="00202F37">
            <w:pPr>
              <w:suppressAutoHyphens w:val="0"/>
              <w:spacing w:after="160" w:line="259" w:lineRule="auto"/>
              <w:rPr>
                <w:b/>
                <w:bCs/>
              </w:rPr>
            </w:pPr>
          </w:p>
        </w:tc>
      </w:tr>
      <w:tr w:rsidR="0053032C" w:rsidRPr="00446186" w14:paraId="110D6054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7E0594A6" w14:textId="77777777" w:rsidR="0053032C" w:rsidRPr="00446186" w:rsidRDefault="0053032C" w:rsidP="007C3463">
            <w:pPr>
              <w:pStyle w:val="PargrafodaLista"/>
              <w:numPr>
                <w:ilvl w:val="0"/>
                <w:numId w:val="4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724924D" w14:textId="074EA396" w:rsidR="0053032C" w:rsidRPr="00446186" w:rsidRDefault="0053032C" w:rsidP="00202F37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O sistema informar com a mensagem de erro: MSG00</w:t>
            </w:r>
            <w:r w:rsidR="00F71DB4">
              <w:rPr>
                <w:sz w:val="20"/>
              </w:rPr>
              <w:t>2</w:t>
            </w:r>
            <w:r w:rsidRPr="00446186">
              <w:rPr>
                <w:sz w:val="20"/>
              </w:rPr>
              <w:t>.</w:t>
            </w:r>
          </w:p>
        </w:tc>
      </w:tr>
      <w:tr w:rsidR="0053032C" w:rsidRPr="00446186" w14:paraId="1A027C2B" w14:textId="77777777" w:rsidTr="00202F37">
        <w:trPr>
          <w:gridAfter w:val="2"/>
          <w:wAfter w:w="17188" w:type="dxa"/>
        </w:trPr>
        <w:tc>
          <w:tcPr>
            <w:tcW w:w="102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9352D83" w14:textId="77777777" w:rsidR="0053032C" w:rsidRPr="00446186" w:rsidRDefault="0053032C" w:rsidP="007C3463">
            <w:pPr>
              <w:pStyle w:val="PargrafodaLista"/>
              <w:numPr>
                <w:ilvl w:val="0"/>
                <w:numId w:val="4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9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81FE0DF" w14:textId="77777777" w:rsidR="0053032C" w:rsidRPr="00446186" w:rsidRDefault="0053032C" w:rsidP="00202F37">
            <w:pPr>
              <w:pStyle w:val="TtuloTabela"/>
              <w:keepNext/>
              <w:snapToGrid w:val="0"/>
              <w:spacing w:line="276" w:lineRule="auto"/>
              <w:rPr>
                <w:sz w:val="20"/>
              </w:rPr>
            </w:pPr>
            <w:r w:rsidRPr="00446186">
              <w:rPr>
                <w:sz w:val="20"/>
              </w:rPr>
              <w:t>Retorna para o passo [1] do fluxo [A01].</w:t>
            </w:r>
          </w:p>
        </w:tc>
      </w:tr>
      <w:tr w:rsidR="0053032C" w:rsidRPr="00446186" w14:paraId="0EE85369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E7E6E6" w:themeFill="background2"/>
          </w:tcPr>
          <w:p w14:paraId="6C623717" w14:textId="77777777" w:rsidR="0053032C" w:rsidRPr="00446186" w:rsidRDefault="0053032C" w:rsidP="00202F37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lastRenderedPageBreak/>
              <w:t>PONTOS DE EXTENSÃO</w:t>
            </w:r>
          </w:p>
        </w:tc>
      </w:tr>
      <w:tr w:rsidR="0053032C" w:rsidRPr="00446186" w14:paraId="55ED890D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1D4A5E9" w14:textId="33F9ED4F" w:rsidR="0053032C" w:rsidRPr="00446186" w:rsidRDefault="0053032C" w:rsidP="00202F37">
            <w:pPr>
              <w:pStyle w:val="TtuloTabela"/>
              <w:keepNext/>
              <w:snapToGrid w:val="0"/>
              <w:spacing w:line="276" w:lineRule="auto"/>
              <w:rPr>
                <w:sz w:val="20"/>
                <w:lang w:val="en-US"/>
              </w:rPr>
            </w:pPr>
          </w:p>
        </w:tc>
      </w:tr>
      <w:tr w:rsidR="0053032C" w:rsidRPr="00446186" w14:paraId="2EDD6513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4AF946A" w14:textId="77777777" w:rsidR="0053032C" w:rsidRPr="00446186" w:rsidRDefault="0053032C" w:rsidP="00202F37">
            <w:pPr>
              <w:rPr>
                <w:b/>
                <w:bCs/>
                <w:sz w:val="32"/>
                <w:szCs w:val="32"/>
              </w:rPr>
            </w:pPr>
            <w:r w:rsidRPr="00446186">
              <w:rPr>
                <w:b/>
                <w:bCs/>
                <w:sz w:val="32"/>
                <w:szCs w:val="32"/>
              </w:rPr>
              <w:t>PONTOS DE INCLUSÃO</w:t>
            </w:r>
          </w:p>
        </w:tc>
      </w:tr>
      <w:tr w:rsidR="0053032C" w:rsidRPr="00446186" w14:paraId="5CC8778D" w14:textId="77777777" w:rsidTr="00202F37">
        <w:trPr>
          <w:gridAfter w:val="2"/>
          <w:wAfter w:w="17188" w:type="dxa"/>
        </w:trPr>
        <w:tc>
          <w:tcPr>
            <w:tcW w:w="9615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E7B5713" w14:textId="1611CF16" w:rsidR="0053032C" w:rsidRPr="00446186" w:rsidRDefault="0053032C" w:rsidP="00202F37">
            <w:pPr>
              <w:pStyle w:val="infoblue"/>
              <w:snapToGrid w:val="0"/>
              <w:jc w:val="both"/>
              <w:rPr>
                <w:rFonts w:ascii="Arial" w:eastAsia="Verdana" w:hAnsi="Arial" w:cs="Verdana"/>
                <w:b/>
                <w:bCs/>
                <w:i w:val="0"/>
                <w:iCs w:val="0"/>
                <w:color w:val="auto"/>
              </w:rPr>
            </w:pPr>
          </w:p>
        </w:tc>
      </w:tr>
    </w:tbl>
    <w:p w14:paraId="119F3B9C" w14:textId="77777777" w:rsidR="0053032C" w:rsidRDefault="0053032C" w:rsidP="0053032C">
      <w:pPr>
        <w:pStyle w:val="Corpodetexto"/>
      </w:pPr>
    </w:p>
    <w:p w14:paraId="24BE8BEB" w14:textId="77777777" w:rsidR="0053032C" w:rsidRDefault="0053032C" w:rsidP="0053032C">
      <w:pPr>
        <w:pStyle w:val="Corpodetexto"/>
        <w:ind w:firstLine="576"/>
        <w:jc w:val="both"/>
      </w:pPr>
    </w:p>
    <w:sectPr w:rsidR="0053032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A9088" w14:textId="77777777" w:rsidR="00764FF1" w:rsidRDefault="00764FF1" w:rsidP="007143CA">
      <w:pPr>
        <w:spacing w:line="240" w:lineRule="auto"/>
      </w:pPr>
      <w:r>
        <w:separator/>
      </w:r>
    </w:p>
  </w:endnote>
  <w:endnote w:type="continuationSeparator" w:id="0">
    <w:p w14:paraId="647F6467" w14:textId="77777777" w:rsidR="00764FF1" w:rsidRDefault="00764FF1" w:rsidP="00714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Yu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1717421327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F65E72" w14:textId="46DAFB98" w:rsidR="00BA6AA3" w:rsidRPr="000C2548" w:rsidRDefault="00BA6AA3">
            <w:pPr>
              <w:pStyle w:val="Rodap"/>
              <w:jc w:val="right"/>
              <w:rPr>
                <w:sz w:val="16"/>
                <w:szCs w:val="16"/>
              </w:rPr>
            </w:pPr>
            <w:r w:rsidRPr="000C2548">
              <w:rPr>
                <w:sz w:val="16"/>
                <w:szCs w:val="16"/>
              </w:rPr>
              <w:t xml:space="preserve">Página </w:t>
            </w:r>
            <w:r w:rsidRPr="000C2548">
              <w:rPr>
                <w:sz w:val="16"/>
                <w:szCs w:val="16"/>
              </w:rPr>
              <w:fldChar w:fldCharType="begin"/>
            </w:r>
            <w:r w:rsidRPr="000C2548">
              <w:rPr>
                <w:sz w:val="16"/>
                <w:szCs w:val="16"/>
              </w:rPr>
              <w:instrText>PAGE</w:instrText>
            </w:r>
            <w:r w:rsidRPr="000C2548">
              <w:rPr>
                <w:sz w:val="16"/>
                <w:szCs w:val="16"/>
              </w:rPr>
              <w:fldChar w:fldCharType="separate"/>
            </w:r>
            <w:r w:rsidRPr="000C2548">
              <w:rPr>
                <w:sz w:val="16"/>
                <w:szCs w:val="16"/>
              </w:rPr>
              <w:t>2</w:t>
            </w:r>
            <w:r w:rsidRPr="000C2548">
              <w:rPr>
                <w:sz w:val="16"/>
                <w:szCs w:val="16"/>
              </w:rPr>
              <w:fldChar w:fldCharType="end"/>
            </w:r>
            <w:r w:rsidRPr="000C2548">
              <w:rPr>
                <w:sz w:val="16"/>
                <w:szCs w:val="16"/>
              </w:rPr>
              <w:t xml:space="preserve"> de </w:t>
            </w:r>
            <w:r w:rsidRPr="000C2548">
              <w:rPr>
                <w:sz w:val="16"/>
                <w:szCs w:val="16"/>
              </w:rPr>
              <w:fldChar w:fldCharType="begin"/>
            </w:r>
            <w:r w:rsidRPr="000C2548">
              <w:rPr>
                <w:sz w:val="16"/>
                <w:szCs w:val="16"/>
              </w:rPr>
              <w:instrText>NUMPAGES</w:instrText>
            </w:r>
            <w:r w:rsidRPr="000C2548">
              <w:rPr>
                <w:sz w:val="16"/>
                <w:szCs w:val="16"/>
              </w:rPr>
              <w:fldChar w:fldCharType="separate"/>
            </w:r>
            <w:r w:rsidRPr="000C2548">
              <w:rPr>
                <w:sz w:val="16"/>
                <w:szCs w:val="16"/>
              </w:rPr>
              <w:t>2</w:t>
            </w:r>
            <w:r w:rsidRPr="000C2548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14:paraId="7A02EBEC" w14:textId="77777777" w:rsidR="00BA6AA3" w:rsidRDefault="00BA6A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62872" w14:textId="77777777" w:rsidR="00764FF1" w:rsidRDefault="00764FF1" w:rsidP="007143CA">
      <w:pPr>
        <w:spacing w:line="240" w:lineRule="auto"/>
      </w:pPr>
      <w:r>
        <w:separator/>
      </w:r>
    </w:p>
  </w:footnote>
  <w:footnote w:type="continuationSeparator" w:id="0">
    <w:p w14:paraId="3F902360" w14:textId="77777777" w:rsidR="00764FF1" w:rsidRDefault="00764FF1" w:rsidP="00714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66"/>
      <w:gridCol w:w="4838"/>
    </w:tblGrid>
    <w:tr w:rsidR="00BA6AA3" w14:paraId="115A3081" w14:textId="77777777" w:rsidTr="00301E26">
      <w:tc>
        <w:tcPr>
          <w:tcW w:w="2748" w:type="dxa"/>
          <w:tcBorders>
            <w:bottom w:val="single" w:sz="4" w:space="0" w:color="auto"/>
          </w:tcBorders>
        </w:tcPr>
        <w:p w14:paraId="5FB85900" w14:textId="3620921D" w:rsidR="00BA6AA3" w:rsidRDefault="00BA6AA3" w:rsidP="0014793E">
          <w:pPr>
            <w:pStyle w:val="Cabealho"/>
          </w:pPr>
          <w:r w:rsidRPr="007143CA">
            <w:rPr>
              <w:noProof/>
            </w:rPr>
            <w:drawing>
              <wp:inline distT="0" distB="0" distL="0" distR="0" wp14:anchorId="4C038D65" wp14:editId="4908D91F">
                <wp:extent cx="2187477" cy="597877"/>
                <wp:effectExtent l="0" t="0" r="3810" b="0"/>
                <wp:docPr id="1" name="Imagem 1" descr="UC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C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7477" cy="597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7143CA">
            <w:t xml:space="preserve"> </w:t>
          </w:r>
        </w:p>
      </w:tc>
      <w:tc>
        <w:tcPr>
          <w:tcW w:w="5746" w:type="dxa"/>
          <w:tcBorders>
            <w:bottom w:val="single" w:sz="4" w:space="0" w:color="auto"/>
          </w:tcBorders>
        </w:tcPr>
        <w:p w14:paraId="0341E0D0" w14:textId="389022B2" w:rsidR="00BA6AA3" w:rsidRPr="009437A5" w:rsidRDefault="00BA6AA3" w:rsidP="0014793E">
          <w:pPr>
            <w:pStyle w:val="Cabealho"/>
            <w:rPr>
              <w:b/>
              <w:bCs/>
              <w:sz w:val="32"/>
              <w:szCs w:val="32"/>
            </w:rPr>
          </w:pPr>
          <w:r w:rsidRPr="00F07154">
            <w:rPr>
              <w:b/>
              <w:bCs/>
              <w:sz w:val="32"/>
              <w:szCs w:val="32"/>
            </w:rPr>
            <w:t xml:space="preserve">Documento de </w:t>
          </w:r>
          <w:r>
            <w:rPr>
              <w:b/>
              <w:bCs/>
              <w:sz w:val="32"/>
              <w:szCs w:val="32"/>
            </w:rPr>
            <w:t>Especificação de Caso de Uso</w:t>
          </w:r>
        </w:p>
      </w:tc>
    </w:tr>
  </w:tbl>
  <w:p w14:paraId="7FE13EDF" w14:textId="5CCEC3FE" w:rsidR="00BA6AA3" w:rsidRDefault="00BA6AA3" w:rsidP="007143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UCS-FA-Nvel1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4" w15:restartNumberingAfterBreak="0">
    <w:nsid w:val="00FB4C60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5" w15:restartNumberingAfterBreak="0">
    <w:nsid w:val="04026933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6" w15:restartNumberingAfterBreak="0">
    <w:nsid w:val="0AD0729A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7" w15:restartNumberingAfterBreak="0">
    <w:nsid w:val="0E1039A0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8" w15:restartNumberingAfterBreak="0">
    <w:nsid w:val="0E370090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9" w15:restartNumberingAfterBreak="0">
    <w:nsid w:val="0ED824ED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0" w15:restartNumberingAfterBreak="0">
    <w:nsid w:val="17206A81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1" w15:restartNumberingAfterBreak="0">
    <w:nsid w:val="1D2971C2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2" w15:restartNumberingAfterBreak="0">
    <w:nsid w:val="1EBA6CE0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3" w15:restartNumberingAfterBreak="0">
    <w:nsid w:val="1F303BC6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4" w15:restartNumberingAfterBreak="0">
    <w:nsid w:val="226C3032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5" w15:restartNumberingAfterBreak="0">
    <w:nsid w:val="22AC5690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6" w15:restartNumberingAfterBreak="0">
    <w:nsid w:val="23A40C69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7" w15:restartNumberingAfterBreak="0">
    <w:nsid w:val="25C2326E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8" w15:restartNumberingAfterBreak="0">
    <w:nsid w:val="28B01B49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9" w15:restartNumberingAfterBreak="0">
    <w:nsid w:val="2BCF5B06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20" w15:restartNumberingAfterBreak="0">
    <w:nsid w:val="2C6847DE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21" w15:restartNumberingAfterBreak="0">
    <w:nsid w:val="2C916B25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22" w15:restartNumberingAfterBreak="0">
    <w:nsid w:val="2EDA23AE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23" w15:restartNumberingAfterBreak="0">
    <w:nsid w:val="2F371974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24" w15:restartNumberingAfterBreak="0">
    <w:nsid w:val="363A09D4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25" w15:restartNumberingAfterBreak="0">
    <w:nsid w:val="364A05FD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26" w15:restartNumberingAfterBreak="0">
    <w:nsid w:val="383F178D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27" w15:restartNumberingAfterBreak="0">
    <w:nsid w:val="3CEA28C3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28" w15:restartNumberingAfterBreak="0">
    <w:nsid w:val="3DE663D6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29" w15:restartNumberingAfterBreak="0">
    <w:nsid w:val="3E0638D5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30" w15:restartNumberingAfterBreak="0">
    <w:nsid w:val="43F008B0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31" w15:restartNumberingAfterBreak="0">
    <w:nsid w:val="44F07A54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32" w15:restartNumberingAfterBreak="0">
    <w:nsid w:val="45ED5050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33" w15:restartNumberingAfterBreak="0">
    <w:nsid w:val="4E321A93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34" w15:restartNumberingAfterBreak="0">
    <w:nsid w:val="4F3A24D3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35" w15:restartNumberingAfterBreak="0">
    <w:nsid w:val="4F4138CC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36" w15:restartNumberingAfterBreak="0">
    <w:nsid w:val="536B6CC1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37" w15:restartNumberingAfterBreak="0">
    <w:nsid w:val="547D7C0D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38" w15:restartNumberingAfterBreak="0">
    <w:nsid w:val="5D8D2662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39" w15:restartNumberingAfterBreak="0">
    <w:nsid w:val="5EB63E42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40" w15:restartNumberingAfterBreak="0">
    <w:nsid w:val="68CC32FD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41" w15:restartNumberingAfterBreak="0">
    <w:nsid w:val="6E3F24BF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42" w15:restartNumberingAfterBreak="0">
    <w:nsid w:val="70831C02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43" w15:restartNumberingAfterBreak="0">
    <w:nsid w:val="70C037E2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44" w15:restartNumberingAfterBreak="0">
    <w:nsid w:val="71214B36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45" w15:restartNumberingAfterBreak="0">
    <w:nsid w:val="713A0219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46" w15:restartNumberingAfterBreak="0">
    <w:nsid w:val="77FC451F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47" w15:restartNumberingAfterBreak="0">
    <w:nsid w:val="7BEB39E8"/>
    <w:multiLevelType w:val="multilevel"/>
    <w:tmpl w:val="A14A1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33"/>
  </w:num>
  <w:num w:numId="4">
    <w:abstractNumId w:val="46"/>
  </w:num>
  <w:num w:numId="5">
    <w:abstractNumId w:val="22"/>
  </w:num>
  <w:num w:numId="6">
    <w:abstractNumId w:val="37"/>
  </w:num>
  <w:num w:numId="7">
    <w:abstractNumId w:val="9"/>
  </w:num>
  <w:num w:numId="8">
    <w:abstractNumId w:val="31"/>
  </w:num>
  <w:num w:numId="9">
    <w:abstractNumId w:val="41"/>
  </w:num>
  <w:num w:numId="10">
    <w:abstractNumId w:val="47"/>
  </w:num>
  <w:num w:numId="11">
    <w:abstractNumId w:val="27"/>
  </w:num>
  <w:num w:numId="12">
    <w:abstractNumId w:val="45"/>
  </w:num>
  <w:num w:numId="13">
    <w:abstractNumId w:val="20"/>
  </w:num>
  <w:num w:numId="14">
    <w:abstractNumId w:val="36"/>
  </w:num>
  <w:num w:numId="15">
    <w:abstractNumId w:val="5"/>
  </w:num>
  <w:num w:numId="16">
    <w:abstractNumId w:val="14"/>
  </w:num>
  <w:num w:numId="17">
    <w:abstractNumId w:val="17"/>
  </w:num>
  <w:num w:numId="18">
    <w:abstractNumId w:val="43"/>
  </w:num>
  <w:num w:numId="19">
    <w:abstractNumId w:val="6"/>
  </w:num>
  <w:num w:numId="20">
    <w:abstractNumId w:val="35"/>
  </w:num>
  <w:num w:numId="21">
    <w:abstractNumId w:val="19"/>
  </w:num>
  <w:num w:numId="22">
    <w:abstractNumId w:val="24"/>
  </w:num>
  <w:num w:numId="23">
    <w:abstractNumId w:val="30"/>
  </w:num>
  <w:num w:numId="24">
    <w:abstractNumId w:val="4"/>
  </w:num>
  <w:num w:numId="25">
    <w:abstractNumId w:val="34"/>
  </w:num>
  <w:num w:numId="26">
    <w:abstractNumId w:val="18"/>
  </w:num>
  <w:num w:numId="27">
    <w:abstractNumId w:val="44"/>
  </w:num>
  <w:num w:numId="28">
    <w:abstractNumId w:val="15"/>
  </w:num>
  <w:num w:numId="29">
    <w:abstractNumId w:val="16"/>
  </w:num>
  <w:num w:numId="30">
    <w:abstractNumId w:val="32"/>
  </w:num>
  <w:num w:numId="31">
    <w:abstractNumId w:val="38"/>
  </w:num>
  <w:num w:numId="32">
    <w:abstractNumId w:val="12"/>
  </w:num>
  <w:num w:numId="33">
    <w:abstractNumId w:val="10"/>
  </w:num>
  <w:num w:numId="34">
    <w:abstractNumId w:val="11"/>
  </w:num>
  <w:num w:numId="35">
    <w:abstractNumId w:val="42"/>
  </w:num>
  <w:num w:numId="36">
    <w:abstractNumId w:val="29"/>
  </w:num>
  <w:num w:numId="37">
    <w:abstractNumId w:val="7"/>
  </w:num>
  <w:num w:numId="38">
    <w:abstractNumId w:val="8"/>
  </w:num>
  <w:num w:numId="39">
    <w:abstractNumId w:val="25"/>
  </w:num>
  <w:num w:numId="40">
    <w:abstractNumId w:val="40"/>
  </w:num>
  <w:num w:numId="41">
    <w:abstractNumId w:val="21"/>
  </w:num>
  <w:num w:numId="42">
    <w:abstractNumId w:val="23"/>
  </w:num>
  <w:num w:numId="43">
    <w:abstractNumId w:val="13"/>
  </w:num>
  <w:num w:numId="44">
    <w:abstractNumId w:val="26"/>
  </w:num>
  <w:num w:numId="45">
    <w:abstractNumId w:val="28"/>
  </w:num>
  <w:num w:numId="46">
    <w:abstractNumId w:val="3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13"/>
    <w:rsid w:val="00004FA3"/>
    <w:rsid w:val="00005B7E"/>
    <w:rsid w:val="00050CFB"/>
    <w:rsid w:val="00081F03"/>
    <w:rsid w:val="000C2548"/>
    <w:rsid w:val="00130A0A"/>
    <w:rsid w:val="00140936"/>
    <w:rsid w:val="0014793E"/>
    <w:rsid w:val="00162DDE"/>
    <w:rsid w:val="00171774"/>
    <w:rsid w:val="001804A9"/>
    <w:rsid w:val="001D5FEB"/>
    <w:rsid w:val="00223075"/>
    <w:rsid w:val="002619DF"/>
    <w:rsid w:val="002769FE"/>
    <w:rsid w:val="002A535F"/>
    <w:rsid w:val="002A671B"/>
    <w:rsid w:val="002C5565"/>
    <w:rsid w:val="002D1929"/>
    <w:rsid w:val="002D3A46"/>
    <w:rsid w:val="002F0801"/>
    <w:rsid w:val="00301E26"/>
    <w:rsid w:val="00325E5C"/>
    <w:rsid w:val="00330386"/>
    <w:rsid w:val="00342B82"/>
    <w:rsid w:val="00385FD7"/>
    <w:rsid w:val="003A16A0"/>
    <w:rsid w:val="003C3F5A"/>
    <w:rsid w:val="003E7A9A"/>
    <w:rsid w:val="00413C00"/>
    <w:rsid w:val="004203F4"/>
    <w:rsid w:val="00430172"/>
    <w:rsid w:val="004340F7"/>
    <w:rsid w:val="004452FA"/>
    <w:rsid w:val="00446186"/>
    <w:rsid w:val="0045084B"/>
    <w:rsid w:val="004E7AA2"/>
    <w:rsid w:val="0053032C"/>
    <w:rsid w:val="0054127B"/>
    <w:rsid w:val="00554F4E"/>
    <w:rsid w:val="005C618F"/>
    <w:rsid w:val="00613DA6"/>
    <w:rsid w:val="0062378E"/>
    <w:rsid w:val="006333FA"/>
    <w:rsid w:val="00653242"/>
    <w:rsid w:val="00653F46"/>
    <w:rsid w:val="00676963"/>
    <w:rsid w:val="00685FBC"/>
    <w:rsid w:val="006A0147"/>
    <w:rsid w:val="006A67BF"/>
    <w:rsid w:val="006C2B73"/>
    <w:rsid w:val="006F59FD"/>
    <w:rsid w:val="006F6501"/>
    <w:rsid w:val="007143CA"/>
    <w:rsid w:val="00764FF1"/>
    <w:rsid w:val="007667CE"/>
    <w:rsid w:val="007C3463"/>
    <w:rsid w:val="007D565D"/>
    <w:rsid w:val="007F4B61"/>
    <w:rsid w:val="008036BA"/>
    <w:rsid w:val="008054AF"/>
    <w:rsid w:val="0082086D"/>
    <w:rsid w:val="008A3EA0"/>
    <w:rsid w:val="008C1E46"/>
    <w:rsid w:val="008D1DD7"/>
    <w:rsid w:val="009164F6"/>
    <w:rsid w:val="009437A5"/>
    <w:rsid w:val="00964589"/>
    <w:rsid w:val="009B139F"/>
    <w:rsid w:val="009E6EE7"/>
    <w:rsid w:val="00A63574"/>
    <w:rsid w:val="00A63588"/>
    <w:rsid w:val="00A928D0"/>
    <w:rsid w:val="00A95131"/>
    <w:rsid w:val="00B10B86"/>
    <w:rsid w:val="00B34FDE"/>
    <w:rsid w:val="00B62EAE"/>
    <w:rsid w:val="00B66C13"/>
    <w:rsid w:val="00B94A81"/>
    <w:rsid w:val="00BA6AA3"/>
    <w:rsid w:val="00BC509D"/>
    <w:rsid w:val="00BD1CF9"/>
    <w:rsid w:val="00C322B9"/>
    <w:rsid w:val="00C66B86"/>
    <w:rsid w:val="00C759B9"/>
    <w:rsid w:val="00C8321F"/>
    <w:rsid w:val="00C8760F"/>
    <w:rsid w:val="00CA0067"/>
    <w:rsid w:val="00CB2141"/>
    <w:rsid w:val="00D1146E"/>
    <w:rsid w:val="00D16C24"/>
    <w:rsid w:val="00D1747B"/>
    <w:rsid w:val="00D62E69"/>
    <w:rsid w:val="00D82DD9"/>
    <w:rsid w:val="00D95EC8"/>
    <w:rsid w:val="00D97BD9"/>
    <w:rsid w:val="00DD1DDE"/>
    <w:rsid w:val="00E11451"/>
    <w:rsid w:val="00E15360"/>
    <w:rsid w:val="00E16821"/>
    <w:rsid w:val="00E56137"/>
    <w:rsid w:val="00E73528"/>
    <w:rsid w:val="00F01AB8"/>
    <w:rsid w:val="00F07154"/>
    <w:rsid w:val="00F37399"/>
    <w:rsid w:val="00F56702"/>
    <w:rsid w:val="00F71DB4"/>
    <w:rsid w:val="00F77560"/>
    <w:rsid w:val="00F93394"/>
    <w:rsid w:val="00FB42BC"/>
    <w:rsid w:val="00FD13E3"/>
    <w:rsid w:val="00FD7D4C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AA16C"/>
  <w15:chartTrackingRefBased/>
  <w15:docId w15:val="{6DDC4704-1F6D-41B3-A791-8C8DADB2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3CA"/>
    <w:pPr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link w:val="Ttulo1Char"/>
    <w:qFormat/>
    <w:rsid w:val="007143CA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qFormat/>
    <w:rsid w:val="007143CA"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3C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3CA"/>
  </w:style>
  <w:style w:type="paragraph" w:styleId="Rodap">
    <w:name w:val="footer"/>
    <w:basedOn w:val="Normal"/>
    <w:link w:val="RodapChar"/>
    <w:uiPriority w:val="99"/>
    <w:unhideWhenUsed/>
    <w:rsid w:val="007143C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3CA"/>
  </w:style>
  <w:style w:type="table" w:styleId="Tabelacomgrade">
    <w:name w:val="Table Grid"/>
    <w:basedOn w:val="Tabelanormal"/>
    <w:uiPriority w:val="39"/>
    <w:rsid w:val="0071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7143CA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7143CA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styleId="Hyperlink">
    <w:name w:val="Hyperlink"/>
    <w:uiPriority w:val="99"/>
    <w:rsid w:val="007143CA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7143C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143CA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customStyle="1" w:styleId="Commarcadores1">
    <w:name w:val="Com marcadores1"/>
    <w:basedOn w:val="Normal"/>
    <w:rsid w:val="007143CA"/>
    <w:pPr>
      <w:spacing w:before="60" w:after="60"/>
      <w:jc w:val="both"/>
    </w:pPr>
    <w:rPr>
      <w:rFonts w:eastAsia="Times New Roman" w:cs="Times New Roman"/>
      <w:bCs/>
      <w:szCs w:val="20"/>
      <w:lang w:eastAsia="ar-SA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7A5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9437A5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9437A5"/>
    <w:pPr>
      <w:spacing w:after="100"/>
      <w:ind w:left="240"/>
    </w:pPr>
    <w:rPr>
      <w:rFonts w:cs="Mangal"/>
      <w:szCs w:val="21"/>
    </w:rPr>
  </w:style>
  <w:style w:type="paragraph" w:customStyle="1" w:styleId="TtuloTabela">
    <w:name w:val="Título Tabela"/>
    <w:basedOn w:val="Normal"/>
    <w:rsid w:val="00E11451"/>
    <w:pPr>
      <w:suppressAutoHyphens w:val="0"/>
      <w:spacing w:before="60" w:after="60"/>
      <w:jc w:val="both"/>
    </w:pPr>
    <w:rPr>
      <w:rFonts w:ascii="Arial" w:eastAsia="Times New Roman" w:hAnsi="Arial" w:cs="Times New Roman"/>
      <w:b/>
      <w:bCs/>
      <w:sz w:val="22"/>
      <w:szCs w:val="20"/>
      <w:lang w:eastAsia="ar-SA" w:bidi="ar-SA"/>
    </w:rPr>
  </w:style>
  <w:style w:type="paragraph" w:customStyle="1" w:styleId="infoblue">
    <w:name w:val="infoblue"/>
    <w:basedOn w:val="Normal"/>
    <w:rsid w:val="00E11451"/>
    <w:pPr>
      <w:suppressAutoHyphens w:val="0"/>
      <w:spacing w:after="120" w:line="240" w:lineRule="atLeast"/>
    </w:pPr>
    <w:rPr>
      <w:rFonts w:eastAsia="Arial Unicode MS" w:cs="Times New Roman"/>
      <w:i/>
      <w:iCs/>
      <w:color w:val="0000FF"/>
      <w:sz w:val="20"/>
      <w:szCs w:val="20"/>
      <w:lang w:eastAsia="ar-SA" w:bidi="ar-SA"/>
    </w:rPr>
  </w:style>
  <w:style w:type="paragraph" w:customStyle="1" w:styleId="UCS-FA-Nvel1">
    <w:name w:val="UCS - FA - Nível 1"/>
    <w:basedOn w:val="Normal"/>
    <w:rsid w:val="00E11451"/>
    <w:pPr>
      <w:numPr>
        <w:ilvl w:val="2"/>
        <w:numId w:val="1"/>
      </w:numPr>
      <w:suppressAutoHyphens w:val="0"/>
      <w:spacing w:before="120" w:after="60"/>
      <w:outlineLvl w:val="2"/>
    </w:pPr>
    <w:rPr>
      <w:rFonts w:ascii="Arial" w:eastAsia="Times New Roman" w:hAnsi="Arial" w:cs="Arial"/>
      <w:b/>
      <w:sz w:val="20"/>
      <w:lang w:eastAsia="ar-SA" w:bidi="ar-SA"/>
    </w:rPr>
  </w:style>
  <w:style w:type="paragraph" w:customStyle="1" w:styleId="InstruodePreenchimentoNoItlicoAutomticaEsquerda">
    <w:name w:val="Instrução de Preenchimento + Não Itálico Automática Esquerda"/>
    <w:basedOn w:val="Normal"/>
    <w:rsid w:val="00E11451"/>
    <w:pPr>
      <w:suppressAutoHyphens w:val="0"/>
      <w:spacing w:before="60" w:after="60"/>
    </w:pPr>
    <w:rPr>
      <w:rFonts w:ascii="Arial" w:eastAsia="Times New Roman" w:hAnsi="Arial" w:cs="Times New Roman"/>
      <w:sz w:val="22"/>
      <w:szCs w:val="20"/>
      <w:lang w:eastAsia="ar-SA" w:bidi="ar-SA"/>
    </w:rPr>
  </w:style>
  <w:style w:type="paragraph" w:styleId="PargrafodaLista">
    <w:name w:val="List Paragraph"/>
    <w:basedOn w:val="Normal"/>
    <w:uiPriority w:val="34"/>
    <w:qFormat/>
    <w:rsid w:val="00E11451"/>
    <w:pPr>
      <w:ind w:left="720"/>
      <w:contextualSpacing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4340F7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4FEB9-3084-4404-8BA0-BF6E898F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18</Pages>
  <Words>2844</Words>
  <Characters>15359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ALVES SILVA</dc:creator>
  <cp:keywords/>
  <dc:description/>
  <cp:lastModifiedBy>Jhonatas Santos</cp:lastModifiedBy>
  <cp:revision>28</cp:revision>
  <dcterms:created xsi:type="dcterms:W3CDTF">2020-05-25T21:38:00Z</dcterms:created>
  <dcterms:modified xsi:type="dcterms:W3CDTF">2020-06-16T18:14:00Z</dcterms:modified>
</cp:coreProperties>
</file>